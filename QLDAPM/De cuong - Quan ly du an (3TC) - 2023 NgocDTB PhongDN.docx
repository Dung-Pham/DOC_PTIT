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01"/>
      </w:tblGrid>
      <w:tr w:rsidR="00AE0BB8" w14:paraId="0154FE9F" w14:textId="77777777" w:rsidTr="007873A9">
        <w:tc>
          <w:tcPr>
            <w:tcW w:w="4644" w:type="dxa"/>
          </w:tcPr>
          <w:p w14:paraId="68AA8F1E" w14:textId="77777777" w:rsidR="00AE0BB8" w:rsidRPr="008A7249" w:rsidRDefault="00AE0BB8" w:rsidP="00AE0BB8">
            <w:pPr>
              <w:pStyle w:val="TableContents"/>
              <w:snapToGrid w:val="0"/>
              <w:spacing w:before="120" w:after="120"/>
              <w:jc w:val="center"/>
              <w:rPr>
                <w:color w:val="000000"/>
                <w:sz w:val="26"/>
              </w:rPr>
            </w:pPr>
            <w:r w:rsidRPr="008A7249">
              <w:rPr>
                <w:color w:val="000000"/>
                <w:sz w:val="26"/>
              </w:rPr>
              <w:t>KHOA CNTT1</w:t>
            </w:r>
          </w:p>
          <w:p w14:paraId="3D096C86" w14:textId="72416D28" w:rsidR="00AE0BB8" w:rsidRPr="007225E0" w:rsidRDefault="00AE0BB8" w:rsidP="00AE0BB8">
            <w:pPr>
              <w:spacing w:before="120" w:after="120"/>
              <w:jc w:val="center"/>
              <w:rPr>
                <w:sz w:val="26"/>
                <w:szCs w:val="24"/>
              </w:rPr>
            </w:pPr>
            <w:r w:rsidRPr="008A7249">
              <w:rPr>
                <w:b/>
                <w:color w:val="000000"/>
                <w:sz w:val="26"/>
              </w:rPr>
              <w:t>BỘ MÔN:</w:t>
            </w:r>
            <w:r w:rsidRPr="008A7249">
              <w:rPr>
                <w:color w:val="000000"/>
              </w:rPr>
              <w:t xml:space="preserve"> CNPM</w:t>
            </w:r>
          </w:p>
        </w:tc>
        <w:tc>
          <w:tcPr>
            <w:tcW w:w="4701" w:type="dxa"/>
          </w:tcPr>
          <w:p w14:paraId="152580E1" w14:textId="77777777" w:rsidR="00AE0BB8" w:rsidRPr="008A7249" w:rsidRDefault="00AE0BB8" w:rsidP="00AE0BB8">
            <w:pPr>
              <w:pStyle w:val="TableContents"/>
              <w:snapToGrid w:val="0"/>
              <w:spacing w:before="120" w:after="120"/>
              <w:jc w:val="center"/>
              <w:rPr>
                <w:b/>
                <w:color w:val="000000"/>
                <w:sz w:val="26"/>
              </w:rPr>
            </w:pPr>
            <w:r w:rsidRPr="008A7249">
              <w:rPr>
                <w:b/>
                <w:color w:val="000000"/>
                <w:sz w:val="26"/>
              </w:rPr>
              <w:t>ĐỀ CƯƠNG CHI</w:t>
            </w:r>
            <w:r w:rsidRPr="008A7249">
              <w:rPr>
                <w:color w:val="000000"/>
              </w:rPr>
              <w:t xml:space="preserve"> </w:t>
            </w:r>
            <w:r w:rsidRPr="008A7249">
              <w:rPr>
                <w:b/>
                <w:color w:val="000000"/>
                <w:sz w:val="26"/>
                <w:lang w:val="vi-VN"/>
              </w:rPr>
              <w:t xml:space="preserve">TIẾT </w:t>
            </w:r>
            <w:r w:rsidRPr="008A7249">
              <w:rPr>
                <w:b/>
                <w:color w:val="000000"/>
                <w:sz w:val="26"/>
              </w:rPr>
              <w:t>HỌC PHẦN</w:t>
            </w:r>
          </w:p>
          <w:p w14:paraId="5ACDF507" w14:textId="6A3FF942" w:rsidR="00AE0BB8" w:rsidRPr="008A7249" w:rsidRDefault="005D699B" w:rsidP="00AE0BB8">
            <w:pPr>
              <w:pStyle w:val="TableContents"/>
              <w:spacing w:before="120" w:after="120"/>
              <w:jc w:val="center"/>
              <w:rPr>
                <w:color w:val="000000"/>
                <w:sz w:val="26"/>
              </w:rPr>
            </w:pPr>
            <w:r>
              <w:rPr>
                <w:color w:val="000000"/>
                <w:sz w:val="26"/>
              </w:rPr>
              <w:t>QUẢN LÝ DỰ ÁN PHẦN MỀM</w:t>
            </w:r>
          </w:p>
          <w:p w14:paraId="4BA4837C" w14:textId="5EA4359B" w:rsidR="00AE0BB8" w:rsidRPr="007225E0" w:rsidRDefault="00AE0BB8" w:rsidP="00AE0BB8">
            <w:pPr>
              <w:spacing w:before="120" w:after="120"/>
              <w:jc w:val="center"/>
              <w:rPr>
                <w:sz w:val="26"/>
                <w:szCs w:val="24"/>
                <w:lang w:val="vi-VN"/>
              </w:rPr>
            </w:pPr>
            <w:r w:rsidRPr="008A7249">
              <w:rPr>
                <w:color w:val="000000"/>
                <w:sz w:val="26"/>
                <w:lang w:val="vi-VN"/>
              </w:rPr>
              <w:t xml:space="preserve">[MÃ HỌC PHẦN: </w:t>
            </w:r>
            <w:r w:rsidR="005D699B">
              <w:rPr>
                <w:color w:val="000000"/>
                <w:sz w:val="27"/>
                <w:szCs w:val="27"/>
              </w:rPr>
              <w:t>INT1450</w:t>
            </w:r>
            <w:r w:rsidRPr="008A7249">
              <w:rPr>
                <w:color w:val="000000"/>
                <w:sz w:val="26"/>
                <w:lang w:val="vi-VN"/>
              </w:rPr>
              <w:t>]</w:t>
            </w:r>
          </w:p>
        </w:tc>
      </w:tr>
    </w:tbl>
    <w:p w14:paraId="319DA3B6" w14:textId="77777777" w:rsidR="00D75926" w:rsidRPr="007225E0" w:rsidRDefault="00D75926" w:rsidP="00D7592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7225E0">
        <w:rPr>
          <w:b/>
          <w:sz w:val="26"/>
          <w:szCs w:val="26"/>
        </w:rPr>
        <w:t>Thông</w:t>
      </w:r>
      <w:proofErr w:type="spellEnd"/>
      <w:r w:rsidRPr="007225E0">
        <w:rPr>
          <w:b/>
          <w:sz w:val="26"/>
          <w:szCs w:val="26"/>
        </w:rPr>
        <w:t xml:space="preserve"> tin </w:t>
      </w:r>
      <w:proofErr w:type="spellStart"/>
      <w:r w:rsidRPr="007225E0">
        <w:rPr>
          <w:b/>
          <w:sz w:val="26"/>
          <w:szCs w:val="26"/>
        </w:rPr>
        <w:t>về</w:t>
      </w:r>
      <w:proofErr w:type="spellEnd"/>
      <w:r w:rsidRPr="007225E0">
        <w:rPr>
          <w:b/>
          <w:sz w:val="26"/>
          <w:szCs w:val="26"/>
        </w:rPr>
        <w:t xml:space="preserve"> </w:t>
      </w:r>
      <w:proofErr w:type="spellStart"/>
      <w:r w:rsidRPr="007225E0">
        <w:rPr>
          <w:b/>
          <w:sz w:val="26"/>
          <w:szCs w:val="26"/>
        </w:rPr>
        <w:t>giảng</w:t>
      </w:r>
      <w:proofErr w:type="spellEnd"/>
      <w:r w:rsidRPr="007225E0">
        <w:rPr>
          <w:b/>
          <w:sz w:val="26"/>
          <w:szCs w:val="26"/>
        </w:rPr>
        <w:t xml:space="preserve"> </w:t>
      </w:r>
      <w:proofErr w:type="spellStart"/>
      <w:r w:rsidRPr="007225E0">
        <w:rPr>
          <w:b/>
          <w:sz w:val="26"/>
          <w:szCs w:val="26"/>
        </w:rPr>
        <w:t>viên</w:t>
      </w:r>
      <w:proofErr w:type="spellEnd"/>
    </w:p>
    <w:p w14:paraId="242C0B7C" w14:textId="77777777" w:rsidR="00AE0BB8" w:rsidRPr="008A7249" w:rsidRDefault="00AE0BB8" w:rsidP="00AE0BB8">
      <w:pPr>
        <w:ind w:left="720"/>
        <w:rPr>
          <w:b/>
          <w:color w:val="000000"/>
        </w:rPr>
      </w:pPr>
      <w:r w:rsidRPr="008A7249">
        <w:rPr>
          <w:b/>
          <w:color w:val="000000"/>
          <w:lang w:val="vi-VN"/>
        </w:rPr>
        <w:t>Khoa</w:t>
      </w:r>
      <w:r w:rsidRPr="008A7249">
        <w:rPr>
          <w:b/>
          <w:color w:val="000000"/>
        </w:rPr>
        <w:t xml:space="preserve">:  </w:t>
      </w:r>
      <w:proofErr w:type="spellStart"/>
      <w:r w:rsidRPr="008A7249">
        <w:rPr>
          <w:b/>
          <w:color w:val="000000"/>
        </w:rPr>
        <w:t>Công</w:t>
      </w:r>
      <w:proofErr w:type="spellEnd"/>
      <w:r w:rsidRPr="008A7249">
        <w:rPr>
          <w:b/>
          <w:color w:val="000000"/>
        </w:rPr>
        <w:t xml:space="preserve"> </w:t>
      </w:r>
      <w:proofErr w:type="spellStart"/>
      <w:r w:rsidRPr="008A7249">
        <w:rPr>
          <w:b/>
          <w:color w:val="000000"/>
        </w:rPr>
        <w:t>nghệ</w:t>
      </w:r>
      <w:proofErr w:type="spellEnd"/>
      <w:r w:rsidRPr="008A7249">
        <w:rPr>
          <w:b/>
          <w:color w:val="000000"/>
        </w:rPr>
        <w:t xml:space="preserve"> </w:t>
      </w:r>
      <w:proofErr w:type="spellStart"/>
      <w:r w:rsidRPr="008A7249">
        <w:rPr>
          <w:b/>
          <w:color w:val="000000"/>
        </w:rPr>
        <w:t>thông</w:t>
      </w:r>
      <w:proofErr w:type="spellEnd"/>
      <w:r w:rsidRPr="008A7249">
        <w:rPr>
          <w:b/>
          <w:color w:val="000000"/>
        </w:rPr>
        <w:t xml:space="preserve"> tin 1         </w:t>
      </w:r>
    </w:p>
    <w:p w14:paraId="40F8FC31" w14:textId="5DEBB798" w:rsidR="00AE0BB8" w:rsidRPr="00561E5B" w:rsidRDefault="00AE0BB8" w:rsidP="005D699B">
      <w:pPr>
        <w:ind w:left="720"/>
        <w:rPr>
          <w:rFonts w:cs="Times New Roman"/>
          <w:b/>
          <w:i/>
          <w:color w:val="000000"/>
          <w:lang w:val="vi-VN"/>
        </w:rPr>
      </w:pPr>
      <w:r w:rsidRPr="008A7249">
        <w:rPr>
          <w:b/>
          <w:i/>
          <w:color w:val="000000"/>
          <w:spacing w:val="10"/>
          <w:lang w:val="vi-VN"/>
        </w:rPr>
        <w:t xml:space="preserve">1.1. </w:t>
      </w:r>
      <w:r w:rsidRPr="00561E5B">
        <w:rPr>
          <w:rFonts w:cs="Times New Roman"/>
          <w:b/>
          <w:i/>
          <w:color w:val="000000"/>
          <w:lang w:val="vi-VN"/>
        </w:rPr>
        <w:t xml:space="preserve">Giảng viên </w:t>
      </w:r>
      <w:r w:rsidR="005D699B">
        <w:rPr>
          <w:rFonts w:cs="Times New Roman"/>
          <w:b/>
          <w:i/>
          <w:color w:val="000000"/>
          <w:lang w:val="en-GB"/>
        </w:rPr>
        <w:t>1</w:t>
      </w:r>
      <w:r w:rsidRPr="00561E5B">
        <w:rPr>
          <w:rFonts w:cs="Times New Roman"/>
          <w:b/>
          <w:i/>
          <w:color w:val="000000"/>
          <w:lang w:val="vi-VN"/>
        </w:rPr>
        <w:t>:</w:t>
      </w:r>
    </w:p>
    <w:p w14:paraId="2AEFA909" w14:textId="77777777" w:rsidR="00AE0BB8" w:rsidRPr="00561E5B" w:rsidRDefault="00AE0BB8" w:rsidP="00AE0BB8">
      <w:pPr>
        <w:spacing w:before="0" w:after="0"/>
        <w:ind w:left="1440"/>
        <w:rPr>
          <w:rFonts w:cs="Times New Roman"/>
          <w:b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Họ và tên: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b/>
          <w:color w:val="000000"/>
          <w:lang w:val="vi-VN"/>
        </w:rPr>
        <w:t>Đỗ Thị Bích Ngọc</w:t>
      </w:r>
    </w:p>
    <w:p w14:paraId="473491D1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Chức danh, học hàm, học vị: </w:t>
      </w:r>
      <w:r w:rsidRPr="00561E5B">
        <w:rPr>
          <w:rFonts w:cs="Times New Roman"/>
          <w:color w:val="000000"/>
          <w:lang w:val="vi-VN"/>
        </w:rPr>
        <w:tab/>
        <w:t>Giảng viên chính- Tiến sĩ</w:t>
      </w:r>
    </w:p>
    <w:p w14:paraId="46CAC6B5" w14:textId="7C428810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proofErr w:type="spellStart"/>
      <w:r w:rsidRPr="00561E5B">
        <w:rPr>
          <w:rFonts w:cs="Times New Roman"/>
          <w:sz w:val="26"/>
          <w:szCs w:val="26"/>
        </w:rPr>
        <w:t>Địa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chỉ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liên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hệ</w:t>
      </w:r>
      <w:proofErr w:type="spellEnd"/>
      <w:r w:rsidRPr="00561E5B">
        <w:rPr>
          <w:rFonts w:cs="Times New Roman"/>
          <w:sz w:val="26"/>
          <w:szCs w:val="26"/>
        </w:rPr>
        <w:t>:</w:t>
      </w:r>
      <w:r w:rsidRPr="00561E5B">
        <w:rPr>
          <w:rFonts w:cs="Times New Roman"/>
          <w:color w:val="000000"/>
          <w:lang w:val="vi-VN"/>
        </w:rPr>
        <w:tab/>
        <w:t>Khoa CNTT1</w:t>
      </w:r>
    </w:p>
    <w:p w14:paraId="6C35E80A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Điện thoại: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  <w:t>09 12 08 43 82</w:t>
      </w:r>
      <w:r w:rsidRPr="00561E5B">
        <w:rPr>
          <w:rFonts w:cs="Times New Roman"/>
          <w:color w:val="000000"/>
          <w:lang w:val="vi-VN"/>
        </w:rPr>
        <w:tab/>
      </w:r>
    </w:p>
    <w:p w14:paraId="6B13C31D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Email: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  <w:t>dothibichngoc@gmail.com</w:t>
      </w:r>
    </w:p>
    <w:p w14:paraId="7031168F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</w:rPr>
      </w:pPr>
      <w:r w:rsidRPr="00561E5B">
        <w:rPr>
          <w:rFonts w:cs="Times New Roman"/>
          <w:color w:val="000000"/>
          <w:lang w:val="vi-VN"/>
        </w:rPr>
        <w:t xml:space="preserve">Các hướng nghiên cứu chính: </w:t>
      </w:r>
      <w:proofErr w:type="spellStart"/>
      <w:r w:rsidRPr="00561E5B">
        <w:rPr>
          <w:rFonts w:cs="Times New Roman"/>
          <w:color w:val="000000"/>
        </w:rPr>
        <w:t>Kiểm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thử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phần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mềm</w:t>
      </w:r>
      <w:proofErr w:type="spellEnd"/>
      <w:r w:rsidRPr="00561E5B">
        <w:rPr>
          <w:rFonts w:cs="Times New Roman"/>
          <w:color w:val="000000"/>
        </w:rPr>
        <w:t xml:space="preserve">, </w:t>
      </w:r>
      <w:proofErr w:type="spellStart"/>
      <w:r w:rsidRPr="00561E5B">
        <w:rPr>
          <w:rFonts w:cs="Times New Roman"/>
          <w:color w:val="000000"/>
        </w:rPr>
        <w:t>đảm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bảo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chất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lượng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phần</w:t>
      </w:r>
      <w:proofErr w:type="spellEnd"/>
      <w:r w:rsidRPr="00561E5B">
        <w:rPr>
          <w:rFonts w:cs="Times New Roman"/>
          <w:color w:val="000000"/>
        </w:rPr>
        <w:t xml:space="preserve"> </w:t>
      </w:r>
      <w:proofErr w:type="spellStart"/>
      <w:r w:rsidRPr="00561E5B">
        <w:rPr>
          <w:rFonts w:cs="Times New Roman"/>
          <w:color w:val="000000"/>
        </w:rPr>
        <w:t>mềm</w:t>
      </w:r>
      <w:proofErr w:type="spellEnd"/>
    </w:p>
    <w:p w14:paraId="4F4C75F3" w14:textId="33557A3C" w:rsidR="00AE0BB8" w:rsidRPr="00561E5B" w:rsidRDefault="00AE0BB8" w:rsidP="00AE0BB8">
      <w:pPr>
        <w:spacing w:before="0" w:after="0"/>
        <w:ind w:left="720"/>
        <w:rPr>
          <w:rFonts w:cs="Times New Roman"/>
          <w:b/>
          <w:i/>
          <w:color w:val="000000"/>
          <w:lang w:val="vi-VN"/>
        </w:rPr>
      </w:pPr>
      <w:r w:rsidRPr="00561E5B">
        <w:rPr>
          <w:rFonts w:cs="Times New Roman"/>
          <w:b/>
          <w:i/>
          <w:color w:val="000000"/>
          <w:lang w:val="vi-VN"/>
        </w:rPr>
        <w:t>1.</w:t>
      </w:r>
      <w:r w:rsidR="005D699B">
        <w:rPr>
          <w:rFonts w:cs="Times New Roman"/>
          <w:b/>
          <w:i/>
          <w:color w:val="000000"/>
        </w:rPr>
        <w:t>2</w:t>
      </w:r>
      <w:r w:rsidRPr="00561E5B">
        <w:rPr>
          <w:rFonts w:cs="Times New Roman"/>
          <w:b/>
          <w:i/>
          <w:color w:val="000000"/>
          <w:lang w:val="vi-VN"/>
        </w:rPr>
        <w:t xml:space="preserve">. Giảng viên </w:t>
      </w:r>
      <w:r w:rsidR="005D699B">
        <w:rPr>
          <w:rFonts w:cs="Times New Roman"/>
          <w:b/>
          <w:i/>
          <w:color w:val="000000"/>
          <w:lang w:val="en-GB"/>
        </w:rPr>
        <w:t>2</w:t>
      </w:r>
      <w:r w:rsidRPr="00561E5B">
        <w:rPr>
          <w:rFonts w:cs="Times New Roman"/>
          <w:b/>
          <w:i/>
          <w:color w:val="000000"/>
          <w:lang w:val="vi-VN"/>
        </w:rPr>
        <w:t>:</w:t>
      </w:r>
    </w:p>
    <w:p w14:paraId="4355D7EC" w14:textId="77777777" w:rsidR="00AE0BB8" w:rsidRPr="00561E5B" w:rsidRDefault="00AE0BB8" w:rsidP="00AE0BB8">
      <w:pPr>
        <w:spacing w:before="0" w:after="0"/>
        <w:ind w:left="1440"/>
        <w:rPr>
          <w:rFonts w:cs="Times New Roman"/>
          <w:b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Họ và tên: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b/>
          <w:color w:val="000000"/>
          <w:lang w:val="vi-VN"/>
        </w:rPr>
        <w:t>Đào Ngọc Phong</w:t>
      </w:r>
    </w:p>
    <w:p w14:paraId="4F49611C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Chức danh, học hàm, học vị: </w:t>
      </w:r>
      <w:r w:rsidRPr="00561E5B">
        <w:rPr>
          <w:rFonts w:cs="Times New Roman"/>
          <w:color w:val="000000"/>
          <w:lang w:val="vi-VN"/>
        </w:rPr>
        <w:tab/>
        <w:t>Giảng viên- Tiến sĩ</w:t>
      </w:r>
    </w:p>
    <w:p w14:paraId="4D1F49FC" w14:textId="56B0A8D4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proofErr w:type="spellStart"/>
      <w:r w:rsidRPr="00561E5B">
        <w:rPr>
          <w:rFonts w:cs="Times New Roman"/>
          <w:sz w:val="26"/>
          <w:szCs w:val="26"/>
        </w:rPr>
        <w:t>Địa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chỉ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liên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hệ</w:t>
      </w:r>
      <w:proofErr w:type="spellEnd"/>
      <w:r w:rsidRPr="00561E5B">
        <w:rPr>
          <w:rFonts w:cs="Times New Roman"/>
          <w:sz w:val="26"/>
          <w:szCs w:val="26"/>
        </w:rPr>
        <w:t>:</w:t>
      </w:r>
      <w:r w:rsidRPr="00561E5B">
        <w:rPr>
          <w:rFonts w:cs="Times New Roman"/>
          <w:color w:val="000000"/>
          <w:lang w:val="vi-VN"/>
        </w:rPr>
        <w:tab/>
        <w:t>Khoa CNTT1</w:t>
      </w:r>
    </w:p>
    <w:p w14:paraId="44662815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Điện thoại: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eastAsia="Calibri" w:cs="Times New Roman"/>
          <w:color w:val="000000"/>
          <w:sz w:val="22"/>
          <w:lang w:val="vi-VN"/>
        </w:rPr>
        <w:t>09 12 23 96 96</w:t>
      </w:r>
      <w:r w:rsidRPr="00561E5B">
        <w:rPr>
          <w:rFonts w:cs="Times New Roman"/>
          <w:color w:val="000000"/>
          <w:lang w:val="vi-VN"/>
        </w:rPr>
        <w:t xml:space="preserve">    </w:t>
      </w:r>
      <w:r w:rsidRPr="00561E5B">
        <w:rPr>
          <w:rFonts w:cs="Times New Roman"/>
          <w:color w:val="000000"/>
          <w:lang w:val="vi-VN"/>
        </w:rPr>
        <w:tab/>
      </w:r>
    </w:p>
    <w:p w14:paraId="1E1C77CF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Email: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  <w:t>phongdn@ptit.edu.vn</w:t>
      </w:r>
    </w:p>
    <w:p w14:paraId="452D134B" w14:textId="713F27C3" w:rsidR="00AE0BB8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>Các hướng nghiên cứu chính: phát triển hệ thống, đảm bảo chất lượng phần mềm</w:t>
      </w:r>
    </w:p>
    <w:p w14:paraId="1EE5471F" w14:textId="77777777" w:rsidR="005D699B" w:rsidRPr="00561E5B" w:rsidRDefault="005D699B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</w:p>
    <w:p w14:paraId="4D2C2691" w14:textId="77777777" w:rsidR="00AE0BB8" w:rsidRPr="00561E5B" w:rsidRDefault="00AE0BB8" w:rsidP="00AE0BB8">
      <w:pPr>
        <w:spacing w:before="0" w:after="0"/>
        <w:ind w:left="720"/>
        <w:rPr>
          <w:rFonts w:cs="Times New Roman"/>
          <w:b/>
          <w:color w:val="000000"/>
        </w:rPr>
      </w:pPr>
      <w:r w:rsidRPr="00561E5B">
        <w:rPr>
          <w:rFonts w:cs="Times New Roman"/>
          <w:b/>
          <w:color w:val="000000"/>
          <w:lang w:val="vi-VN"/>
        </w:rPr>
        <w:t>Khoa</w:t>
      </w:r>
      <w:r w:rsidRPr="00561E5B">
        <w:rPr>
          <w:rFonts w:cs="Times New Roman"/>
          <w:b/>
          <w:color w:val="000000"/>
        </w:rPr>
        <w:t xml:space="preserve">:  </w:t>
      </w:r>
      <w:proofErr w:type="spellStart"/>
      <w:r w:rsidRPr="00561E5B">
        <w:rPr>
          <w:rFonts w:cs="Times New Roman"/>
          <w:b/>
          <w:color w:val="000000"/>
        </w:rPr>
        <w:t>Công</w:t>
      </w:r>
      <w:proofErr w:type="spellEnd"/>
      <w:r w:rsidRPr="00561E5B">
        <w:rPr>
          <w:rFonts w:cs="Times New Roman"/>
          <w:b/>
          <w:color w:val="000000"/>
        </w:rPr>
        <w:t xml:space="preserve"> </w:t>
      </w:r>
      <w:proofErr w:type="spellStart"/>
      <w:r w:rsidRPr="00561E5B">
        <w:rPr>
          <w:rFonts w:cs="Times New Roman"/>
          <w:b/>
          <w:color w:val="000000"/>
        </w:rPr>
        <w:t>nghệ</w:t>
      </w:r>
      <w:proofErr w:type="spellEnd"/>
      <w:r w:rsidRPr="00561E5B">
        <w:rPr>
          <w:rFonts w:cs="Times New Roman"/>
          <w:b/>
          <w:color w:val="000000"/>
        </w:rPr>
        <w:t xml:space="preserve"> </w:t>
      </w:r>
      <w:proofErr w:type="spellStart"/>
      <w:r w:rsidRPr="00561E5B">
        <w:rPr>
          <w:rFonts w:cs="Times New Roman"/>
          <w:b/>
          <w:color w:val="000000"/>
        </w:rPr>
        <w:t>thông</w:t>
      </w:r>
      <w:proofErr w:type="spellEnd"/>
      <w:r w:rsidRPr="00561E5B">
        <w:rPr>
          <w:rFonts w:cs="Times New Roman"/>
          <w:b/>
          <w:color w:val="000000"/>
        </w:rPr>
        <w:t xml:space="preserve"> tin 2</w:t>
      </w:r>
      <w:r w:rsidRPr="00561E5B">
        <w:rPr>
          <w:rFonts w:cs="Times New Roman"/>
          <w:b/>
          <w:color w:val="000000"/>
        </w:rPr>
        <w:tab/>
      </w:r>
    </w:p>
    <w:p w14:paraId="2157BF86" w14:textId="42ABBA5D" w:rsidR="00AE0BB8" w:rsidRPr="00561E5B" w:rsidRDefault="00AE0BB8" w:rsidP="00AE0BB8">
      <w:pPr>
        <w:spacing w:before="0" w:after="0"/>
        <w:ind w:left="720"/>
        <w:rPr>
          <w:rFonts w:cs="Times New Roman"/>
          <w:b/>
          <w:i/>
          <w:color w:val="000000"/>
          <w:spacing w:val="10"/>
          <w:lang w:val="vi-VN"/>
        </w:rPr>
      </w:pPr>
      <w:r w:rsidRPr="00561E5B">
        <w:rPr>
          <w:rFonts w:cs="Times New Roman"/>
          <w:b/>
          <w:i/>
          <w:color w:val="000000"/>
          <w:spacing w:val="10"/>
          <w:lang w:val="vi-VN"/>
        </w:rPr>
        <w:t>1.</w:t>
      </w:r>
      <w:r w:rsidR="005D699B">
        <w:rPr>
          <w:rFonts w:cs="Times New Roman"/>
          <w:b/>
          <w:i/>
          <w:color w:val="000000"/>
          <w:spacing w:val="10"/>
        </w:rPr>
        <w:t>3</w:t>
      </w:r>
      <w:r w:rsidRPr="00561E5B">
        <w:rPr>
          <w:rFonts w:cs="Times New Roman"/>
          <w:b/>
          <w:i/>
          <w:color w:val="000000"/>
          <w:spacing w:val="10"/>
          <w:lang w:val="vi-VN"/>
        </w:rPr>
        <w:t>. Giảng viên 1:</w:t>
      </w:r>
    </w:p>
    <w:p w14:paraId="3E5B4C93" w14:textId="77777777" w:rsidR="00AE0BB8" w:rsidRPr="00561E5B" w:rsidRDefault="00AE0BB8" w:rsidP="00AE0BB8">
      <w:pPr>
        <w:spacing w:before="0" w:after="0"/>
        <w:ind w:left="1440"/>
        <w:rPr>
          <w:rFonts w:cs="Times New Roman"/>
          <w:b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Họ và tên: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b/>
          <w:color w:val="000000"/>
          <w:lang w:val="vi-VN"/>
        </w:rPr>
        <w:t>Nguyễn Anh Hào</w:t>
      </w:r>
    </w:p>
    <w:p w14:paraId="4F957586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Chức danh, học hàm, học vị: </w:t>
      </w:r>
      <w:r w:rsidRPr="00561E5B">
        <w:rPr>
          <w:rFonts w:cs="Times New Roman"/>
          <w:color w:val="000000"/>
          <w:lang w:val="vi-VN"/>
        </w:rPr>
        <w:tab/>
        <w:t>T</w:t>
      </w:r>
      <w:r w:rsidRPr="00561E5B">
        <w:rPr>
          <w:rFonts w:cs="Times New Roman"/>
          <w:color w:val="000000"/>
        </w:rPr>
        <w:t>h</w:t>
      </w:r>
      <w:r w:rsidRPr="00561E5B">
        <w:rPr>
          <w:rFonts w:cs="Times New Roman"/>
          <w:color w:val="000000"/>
          <w:lang w:val="vi-VN"/>
        </w:rPr>
        <w:t>S</w:t>
      </w:r>
    </w:p>
    <w:p w14:paraId="33CA7284" w14:textId="12313B7C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</w:rPr>
      </w:pPr>
      <w:proofErr w:type="spellStart"/>
      <w:r w:rsidRPr="00561E5B">
        <w:rPr>
          <w:rFonts w:cs="Times New Roman"/>
          <w:sz w:val="26"/>
          <w:szCs w:val="26"/>
        </w:rPr>
        <w:t>Địa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chỉ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liên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hệ</w:t>
      </w:r>
      <w:proofErr w:type="spellEnd"/>
      <w:r w:rsidRPr="00561E5B">
        <w:rPr>
          <w:rFonts w:cs="Times New Roman"/>
          <w:sz w:val="26"/>
          <w:szCs w:val="26"/>
        </w:rPr>
        <w:t>:</w:t>
      </w:r>
      <w:r w:rsidRPr="00561E5B">
        <w:rPr>
          <w:rFonts w:cs="Times New Roman"/>
          <w:color w:val="000000"/>
          <w:lang w:val="vi-VN"/>
        </w:rPr>
        <w:tab/>
        <w:t>Khoa CNTT</w:t>
      </w:r>
      <w:r w:rsidRPr="00561E5B">
        <w:rPr>
          <w:rFonts w:cs="Times New Roman"/>
          <w:color w:val="000000"/>
        </w:rPr>
        <w:t>2</w:t>
      </w:r>
    </w:p>
    <w:p w14:paraId="78980DD0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Điện thoại: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  <w:t>0837305316</w:t>
      </w:r>
      <w:r w:rsidRPr="00561E5B">
        <w:rPr>
          <w:rFonts w:cs="Times New Roman"/>
          <w:color w:val="000000"/>
          <w:lang w:val="vi-VN"/>
        </w:rPr>
        <w:tab/>
      </w:r>
    </w:p>
    <w:p w14:paraId="7C56D8EC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</w:rPr>
      </w:pPr>
      <w:r w:rsidRPr="00561E5B">
        <w:rPr>
          <w:rFonts w:cs="Times New Roman"/>
          <w:color w:val="000000"/>
          <w:lang w:val="vi-VN"/>
        </w:rPr>
        <w:t xml:space="preserve">Email: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proofErr w:type="spellStart"/>
      <w:r w:rsidRPr="00561E5B">
        <w:rPr>
          <w:rFonts w:cs="Times New Roman"/>
          <w:color w:val="000000"/>
        </w:rPr>
        <w:t>haona</w:t>
      </w:r>
      <w:proofErr w:type="spellEnd"/>
      <w:r w:rsidRPr="00561E5B">
        <w:rPr>
          <w:rFonts w:cs="Times New Roman"/>
          <w:color w:val="000000"/>
          <w:lang w:val="vi-VN"/>
        </w:rPr>
        <w:t>@</w:t>
      </w:r>
      <w:r w:rsidRPr="00561E5B">
        <w:rPr>
          <w:rFonts w:cs="Times New Roman"/>
          <w:color w:val="000000"/>
        </w:rPr>
        <w:t>ptithcm.edu.vn</w:t>
      </w:r>
    </w:p>
    <w:p w14:paraId="0FBC63FD" w14:textId="54A35D62" w:rsidR="00AE0BB8" w:rsidRPr="00561E5B" w:rsidRDefault="00AE0BB8" w:rsidP="00AE0BB8">
      <w:pPr>
        <w:spacing w:before="0" w:after="0"/>
        <w:ind w:left="720"/>
        <w:rPr>
          <w:rFonts w:cs="Times New Roman"/>
          <w:b/>
          <w:i/>
          <w:color w:val="000000"/>
          <w:spacing w:val="10"/>
          <w:lang w:val="vi-VN"/>
        </w:rPr>
      </w:pPr>
      <w:r w:rsidRPr="00561E5B">
        <w:rPr>
          <w:rFonts w:cs="Times New Roman"/>
          <w:b/>
          <w:i/>
          <w:color w:val="000000"/>
          <w:spacing w:val="10"/>
          <w:lang w:val="vi-VN"/>
        </w:rPr>
        <w:t>1.</w:t>
      </w:r>
      <w:r w:rsidR="005D699B">
        <w:rPr>
          <w:rFonts w:cs="Times New Roman"/>
          <w:b/>
          <w:i/>
          <w:color w:val="000000"/>
          <w:spacing w:val="10"/>
        </w:rPr>
        <w:t>4</w:t>
      </w:r>
      <w:r w:rsidRPr="00561E5B">
        <w:rPr>
          <w:rFonts w:cs="Times New Roman"/>
          <w:b/>
          <w:i/>
          <w:color w:val="000000"/>
          <w:spacing w:val="10"/>
          <w:lang w:val="vi-VN"/>
        </w:rPr>
        <w:t xml:space="preserve">. Giảng viên </w:t>
      </w:r>
      <w:r w:rsidRPr="00561E5B">
        <w:rPr>
          <w:rFonts w:cs="Times New Roman"/>
          <w:b/>
          <w:i/>
          <w:color w:val="000000"/>
          <w:spacing w:val="10"/>
        </w:rPr>
        <w:t>2</w:t>
      </w:r>
      <w:r w:rsidRPr="00561E5B">
        <w:rPr>
          <w:rFonts w:cs="Times New Roman"/>
          <w:b/>
          <w:i/>
          <w:color w:val="000000"/>
          <w:spacing w:val="10"/>
          <w:lang w:val="vi-VN"/>
        </w:rPr>
        <w:t>:</w:t>
      </w:r>
    </w:p>
    <w:p w14:paraId="49549D27" w14:textId="77777777" w:rsidR="00AE0BB8" w:rsidRPr="00561E5B" w:rsidRDefault="00AE0BB8" w:rsidP="00AE0BB8">
      <w:pPr>
        <w:spacing w:before="0" w:after="0"/>
        <w:ind w:left="1440"/>
        <w:rPr>
          <w:rFonts w:cs="Times New Roman"/>
          <w:b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Họ và tên: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b/>
          <w:color w:val="000000"/>
          <w:lang w:val="vi-VN"/>
        </w:rPr>
        <w:t>Nguyễn Thị Hiền</w:t>
      </w:r>
    </w:p>
    <w:p w14:paraId="4E1DBC81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Chức danh, học hàm, học vị: </w:t>
      </w:r>
      <w:r w:rsidRPr="00561E5B">
        <w:rPr>
          <w:rFonts w:cs="Times New Roman"/>
          <w:color w:val="000000"/>
          <w:lang w:val="vi-VN"/>
        </w:rPr>
        <w:tab/>
        <w:t>T</w:t>
      </w:r>
      <w:r w:rsidRPr="00561E5B">
        <w:rPr>
          <w:rFonts w:cs="Times New Roman"/>
          <w:color w:val="000000"/>
        </w:rPr>
        <w:t>h</w:t>
      </w:r>
      <w:r w:rsidRPr="00561E5B">
        <w:rPr>
          <w:rFonts w:cs="Times New Roman"/>
          <w:color w:val="000000"/>
          <w:lang w:val="vi-VN"/>
        </w:rPr>
        <w:t>S</w:t>
      </w:r>
    </w:p>
    <w:p w14:paraId="65D58ACF" w14:textId="7B5FD436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</w:rPr>
      </w:pPr>
      <w:proofErr w:type="spellStart"/>
      <w:r w:rsidRPr="00561E5B">
        <w:rPr>
          <w:rFonts w:cs="Times New Roman"/>
          <w:sz w:val="26"/>
          <w:szCs w:val="26"/>
        </w:rPr>
        <w:t>Địa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chỉ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liên</w:t>
      </w:r>
      <w:proofErr w:type="spellEnd"/>
      <w:r w:rsidRPr="00561E5B">
        <w:rPr>
          <w:rFonts w:cs="Times New Roman"/>
          <w:sz w:val="26"/>
          <w:szCs w:val="26"/>
        </w:rPr>
        <w:t xml:space="preserve"> </w:t>
      </w:r>
      <w:proofErr w:type="spellStart"/>
      <w:r w:rsidRPr="00561E5B">
        <w:rPr>
          <w:rFonts w:cs="Times New Roman"/>
          <w:sz w:val="26"/>
          <w:szCs w:val="26"/>
        </w:rPr>
        <w:t>hệ</w:t>
      </w:r>
      <w:proofErr w:type="spellEnd"/>
      <w:r w:rsidRPr="00561E5B">
        <w:rPr>
          <w:rFonts w:cs="Times New Roman"/>
          <w:sz w:val="26"/>
          <w:szCs w:val="26"/>
        </w:rPr>
        <w:t>:</w:t>
      </w:r>
      <w:r w:rsidRPr="00561E5B">
        <w:rPr>
          <w:rFonts w:cs="Times New Roman"/>
          <w:color w:val="000000"/>
          <w:lang w:val="vi-VN"/>
        </w:rPr>
        <w:tab/>
        <w:t>Khoa CNTT</w:t>
      </w:r>
      <w:r w:rsidRPr="00561E5B">
        <w:rPr>
          <w:rFonts w:cs="Times New Roman"/>
          <w:color w:val="000000"/>
        </w:rPr>
        <w:t>2</w:t>
      </w:r>
    </w:p>
    <w:p w14:paraId="4C3B2142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  <w:lang w:val="vi-VN"/>
        </w:rPr>
      </w:pPr>
      <w:r w:rsidRPr="00561E5B">
        <w:rPr>
          <w:rFonts w:cs="Times New Roman"/>
          <w:color w:val="000000"/>
          <w:lang w:val="vi-VN"/>
        </w:rPr>
        <w:t xml:space="preserve">Điện thoại: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  <w:t>0837305316</w:t>
      </w:r>
      <w:r w:rsidRPr="00561E5B">
        <w:rPr>
          <w:rFonts w:cs="Times New Roman"/>
          <w:color w:val="000000"/>
          <w:lang w:val="vi-VN"/>
        </w:rPr>
        <w:tab/>
      </w:r>
    </w:p>
    <w:p w14:paraId="1377B6B3" w14:textId="77777777" w:rsidR="00AE0BB8" w:rsidRPr="00561E5B" w:rsidRDefault="00AE0BB8" w:rsidP="00AE0BB8">
      <w:pPr>
        <w:spacing w:before="0" w:after="0"/>
        <w:ind w:left="1440"/>
        <w:rPr>
          <w:rFonts w:cs="Times New Roman"/>
          <w:color w:val="000000"/>
        </w:rPr>
      </w:pPr>
      <w:r w:rsidRPr="00561E5B">
        <w:rPr>
          <w:rFonts w:cs="Times New Roman"/>
          <w:color w:val="000000"/>
          <w:lang w:val="vi-VN"/>
        </w:rPr>
        <w:t xml:space="preserve">Email: </w:t>
      </w:r>
      <w:r w:rsidRPr="00561E5B">
        <w:rPr>
          <w:rFonts w:cs="Times New Roman"/>
          <w:color w:val="000000"/>
          <w:lang w:val="vi-VN"/>
        </w:rPr>
        <w:tab/>
      </w:r>
      <w:r w:rsidRPr="00561E5B">
        <w:rPr>
          <w:rFonts w:cs="Times New Roman"/>
          <w:color w:val="000000"/>
          <w:lang w:val="vi-VN"/>
        </w:rPr>
        <w:tab/>
      </w:r>
      <w:proofErr w:type="spellStart"/>
      <w:r w:rsidRPr="00561E5B">
        <w:rPr>
          <w:rFonts w:cs="Times New Roman"/>
          <w:color w:val="000000"/>
        </w:rPr>
        <w:t>hiennt</w:t>
      </w:r>
      <w:proofErr w:type="spellEnd"/>
      <w:r w:rsidRPr="00561E5B">
        <w:rPr>
          <w:rFonts w:cs="Times New Roman"/>
          <w:color w:val="000000"/>
          <w:lang w:val="vi-VN"/>
        </w:rPr>
        <w:t>@</w:t>
      </w:r>
      <w:r w:rsidRPr="00561E5B">
        <w:rPr>
          <w:rFonts w:cs="Times New Roman"/>
          <w:color w:val="000000"/>
        </w:rPr>
        <w:t>ptithcm.edu.vn</w:t>
      </w:r>
    </w:p>
    <w:p w14:paraId="4798AD15" w14:textId="77777777" w:rsidR="00D75926" w:rsidRPr="007225E0" w:rsidRDefault="00D75926" w:rsidP="00D7592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7225E0">
        <w:rPr>
          <w:b/>
          <w:sz w:val="26"/>
          <w:szCs w:val="26"/>
        </w:rPr>
        <w:t>Thông</w:t>
      </w:r>
      <w:proofErr w:type="spellEnd"/>
      <w:r w:rsidRPr="007225E0">
        <w:rPr>
          <w:b/>
          <w:sz w:val="26"/>
          <w:szCs w:val="26"/>
        </w:rPr>
        <w:t xml:space="preserve"> tin </w:t>
      </w:r>
      <w:proofErr w:type="spellStart"/>
      <w:r w:rsidRPr="007225E0">
        <w:rPr>
          <w:b/>
          <w:sz w:val="26"/>
          <w:szCs w:val="26"/>
        </w:rPr>
        <w:t>chung</w:t>
      </w:r>
      <w:proofErr w:type="spellEnd"/>
      <w:r w:rsidRPr="007225E0">
        <w:rPr>
          <w:b/>
          <w:sz w:val="26"/>
          <w:szCs w:val="26"/>
        </w:rPr>
        <w:t xml:space="preserve"> </w:t>
      </w:r>
      <w:proofErr w:type="spellStart"/>
      <w:r w:rsidRPr="007225E0">
        <w:rPr>
          <w:b/>
          <w:sz w:val="26"/>
          <w:szCs w:val="26"/>
        </w:rPr>
        <w:t>về</w:t>
      </w:r>
      <w:proofErr w:type="spellEnd"/>
      <w:r w:rsidRPr="007225E0">
        <w:rPr>
          <w:b/>
          <w:sz w:val="26"/>
          <w:szCs w:val="26"/>
        </w:rPr>
        <w:t xml:space="preserve"> </w:t>
      </w:r>
      <w:proofErr w:type="spellStart"/>
      <w:r w:rsidRPr="007225E0">
        <w:rPr>
          <w:b/>
          <w:sz w:val="26"/>
          <w:szCs w:val="26"/>
        </w:rPr>
        <w:t>môn</w:t>
      </w:r>
      <w:proofErr w:type="spellEnd"/>
      <w:r w:rsidRPr="007225E0">
        <w:rPr>
          <w:b/>
          <w:sz w:val="26"/>
          <w:szCs w:val="26"/>
        </w:rPr>
        <w:t xml:space="preserve"> </w:t>
      </w:r>
      <w:proofErr w:type="spellStart"/>
      <w:r w:rsidRPr="007225E0">
        <w:rPr>
          <w:b/>
          <w:sz w:val="26"/>
          <w:szCs w:val="26"/>
        </w:rPr>
        <w:t>học</w:t>
      </w:r>
      <w:proofErr w:type="spellEnd"/>
    </w:p>
    <w:p w14:paraId="4734DBD7" w14:textId="2AF6C04C" w:rsidR="00D75926" w:rsidRPr="005D699B" w:rsidRDefault="00D75926" w:rsidP="00733F49">
      <w:pPr>
        <w:pStyle w:val="ListParagraph"/>
        <w:numPr>
          <w:ilvl w:val="0"/>
          <w:numId w:val="2"/>
        </w:numPr>
        <w:spacing w:before="60" w:after="60"/>
        <w:ind w:left="714" w:hanging="357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Tên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Pr="007225E0">
        <w:rPr>
          <w:sz w:val="26"/>
          <w:szCs w:val="26"/>
        </w:rPr>
        <w:t>:</w:t>
      </w:r>
      <w:r w:rsidR="009347B0">
        <w:rPr>
          <w:sz w:val="26"/>
          <w:szCs w:val="26"/>
        </w:rPr>
        <w:t xml:space="preserve"> </w:t>
      </w:r>
      <w:proofErr w:type="spellStart"/>
      <w:r w:rsidR="005D699B" w:rsidRPr="005D699B">
        <w:rPr>
          <w:b/>
          <w:bCs/>
          <w:color w:val="000000"/>
          <w:sz w:val="26"/>
          <w:szCs w:val="26"/>
        </w:rPr>
        <w:t>Quản</w:t>
      </w:r>
      <w:proofErr w:type="spellEnd"/>
      <w:r w:rsidR="005D699B" w:rsidRPr="005D699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D699B" w:rsidRPr="005D699B">
        <w:rPr>
          <w:b/>
          <w:bCs/>
          <w:color w:val="000000"/>
          <w:sz w:val="26"/>
          <w:szCs w:val="26"/>
        </w:rPr>
        <w:t>lý</w:t>
      </w:r>
      <w:proofErr w:type="spellEnd"/>
      <w:r w:rsidR="005D699B" w:rsidRPr="005D699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D699B" w:rsidRPr="005D699B">
        <w:rPr>
          <w:b/>
          <w:bCs/>
          <w:color w:val="000000"/>
          <w:sz w:val="26"/>
          <w:szCs w:val="26"/>
        </w:rPr>
        <w:t>dự</w:t>
      </w:r>
      <w:proofErr w:type="spellEnd"/>
      <w:r w:rsidR="005D699B" w:rsidRPr="005D699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D699B" w:rsidRPr="005D699B">
        <w:rPr>
          <w:b/>
          <w:bCs/>
          <w:color w:val="000000"/>
          <w:sz w:val="26"/>
          <w:szCs w:val="26"/>
        </w:rPr>
        <w:t>án</w:t>
      </w:r>
      <w:proofErr w:type="spellEnd"/>
      <w:r w:rsidR="005D699B" w:rsidRPr="005D699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D699B" w:rsidRPr="005D699B">
        <w:rPr>
          <w:b/>
          <w:bCs/>
          <w:color w:val="000000"/>
          <w:sz w:val="26"/>
          <w:szCs w:val="26"/>
        </w:rPr>
        <w:t>phần</w:t>
      </w:r>
      <w:proofErr w:type="spellEnd"/>
      <w:r w:rsidR="005D699B" w:rsidRPr="005D699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5D699B" w:rsidRPr="005D699B">
        <w:rPr>
          <w:b/>
          <w:bCs/>
          <w:color w:val="000000"/>
          <w:sz w:val="26"/>
          <w:szCs w:val="26"/>
        </w:rPr>
        <w:t>mềm</w:t>
      </w:r>
      <w:proofErr w:type="spellEnd"/>
    </w:p>
    <w:p w14:paraId="51E29F72" w14:textId="341B665B" w:rsidR="00613088" w:rsidRPr="005D699B" w:rsidRDefault="00613088" w:rsidP="009347B0">
      <w:pPr>
        <w:pStyle w:val="ListParagraph"/>
        <w:numPr>
          <w:ilvl w:val="0"/>
          <w:numId w:val="2"/>
        </w:numPr>
        <w:spacing w:before="60" w:after="60"/>
        <w:contextualSpacing w:val="0"/>
        <w:rPr>
          <w:sz w:val="26"/>
          <w:szCs w:val="26"/>
        </w:rPr>
      </w:pPr>
      <w:proofErr w:type="spellStart"/>
      <w:r w:rsidRPr="005D699B">
        <w:rPr>
          <w:sz w:val="26"/>
          <w:szCs w:val="26"/>
        </w:rPr>
        <w:t>Tên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tiếng</w:t>
      </w:r>
      <w:proofErr w:type="spellEnd"/>
      <w:r w:rsidRPr="005D699B">
        <w:rPr>
          <w:sz w:val="26"/>
          <w:szCs w:val="26"/>
        </w:rPr>
        <w:t xml:space="preserve"> Anh:</w:t>
      </w:r>
      <w:r w:rsidR="009347B0" w:rsidRPr="005D699B">
        <w:rPr>
          <w:sz w:val="26"/>
          <w:szCs w:val="26"/>
        </w:rPr>
        <w:t xml:space="preserve"> </w:t>
      </w:r>
      <w:r w:rsidR="005D699B" w:rsidRPr="005D699B">
        <w:rPr>
          <w:color w:val="000000"/>
          <w:sz w:val="26"/>
          <w:szCs w:val="26"/>
        </w:rPr>
        <w:t>Software Project Management</w:t>
      </w:r>
    </w:p>
    <w:p w14:paraId="7E0BB82B" w14:textId="62F43F3F" w:rsidR="00D75926" w:rsidRPr="007225E0" w:rsidRDefault="00D75926" w:rsidP="00733F49">
      <w:pPr>
        <w:pStyle w:val="ListParagraph"/>
        <w:numPr>
          <w:ilvl w:val="0"/>
          <w:numId w:val="2"/>
        </w:numPr>
        <w:spacing w:before="60" w:after="60"/>
        <w:ind w:left="714" w:hanging="357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Mã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Pr="007225E0">
        <w:rPr>
          <w:sz w:val="26"/>
          <w:szCs w:val="26"/>
        </w:rPr>
        <w:t>:</w:t>
      </w:r>
      <w:r w:rsidR="009347B0">
        <w:rPr>
          <w:sz w:val="26"/>
          <w:szCs w:val="26"/>
        </w:rPr>
        <w:t xml:space="preserve"> </w:t>
      </w:r>
      <w:r w:rsidR="005D699B">
        <w:rPr>
          <w:color w:val="000000"/>
          <w:sz w:val="27"/>
          <w:szCs w:val="27"/>
        </w:rPr>
        <w:t>INT1450</w:t>
      </w:r>
    </w:p>
    <w:p w14:paraId="22A54F12" w14:textId="339C98BD" w:rsidR="00D75926" w:rsidRPr="007225E0" w:rsidRDefault="00D75926" w:rsidP="00733F49">
      <w:pPr>
        <w:pStyle w:val="ListParagraph"/>
        <w:numPr>
          <w:ilvl w:val="0"/>
          <w:numId w:val="2"/>
        </w:numPr>
        <w:spacing w:before="60" w:after="60"/>
        <w:ind w:left="714" w:hanging="357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Số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tín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chỉ</w:t>
      </w:r>
      <w:proofErr w:type="spellEnd"/>
      <w:r w:rsidR="00D62469" w:rsidRPr="007225E0">
        <w:rPr>
          <w:sz w:val="26"/>
          <w:szCs w:val="26"/>
        </w:rPr>
        <w:t xml:space="preserve"> (TC):</w:t>
      </w:r>
      <w:r w:rsidR="009347B0">
        <w:rPr>
          <w:sz w:val="26"/>
          <w:szCs w:val="26"/>
        </w:rPr>
        <w:t xml:space="preserve"> </w:t>
      </w:r>
      <w:r w:rsidR="009347B0" w:rsidRPr="008A7249">
        <w:rPr>
          <w:color w:val="000000"/>
          <w:lang w:val="vi-VN"/>
        </w:rPr>
        <w:t>3</w:t>
      </w:r>
    </w:p>
    <w:p w14:paraId="3AD72C59" w14:textId="4D7CDF5D" w:rsidR="00D75926" w:rsidRPr="007225E0" w:rsidRDefault="00733F49" w:rsidP="00733F49">
      <w:pPr>
        <w:pStyle w:val="ListParagraph"/>
        <w:numPr>
          <w:ilvl w:val="0"/>
          <w:numId w:val="2"/>
        </w:numPr>
        <w:spacing w:before="60" w:after="60"/>
        <w:ind w:left="714" w:hanging="357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Loạ</w:t>
      </w:r>
      <w:r w:rsidR="009347B0">
        <w:rPr>
          <w:sz w:val="26"/>
          <w:szCs w:val="26"/>
        </w:rPr>
        <w:t>i</w:t>
      </w:r>
      <w:proofErr w:type="spellEnd"/>
      <w:r w:rsidRPr="007225E0">
        <w:rPr>
          <w:sz w:val="26"/>
          <w:szCs w:val="26"/>
          <w:lang w:val="vi-VN"/>
        </w:rPr>
        <w:t xml:space="preserve"> </w:t>
      </w:r>
      <w:proofErr w:type="spellStart"/>
      <w:r w:rsidRPr="007225E0">
        <w:rPr>
          <w:sz w:val="26"/>
          <w:szCs w:val="26"/>
        </w:rPr>
        <w:t>m</w:t>
      </w:r>
      <w:r w:rsidR="00D75926" w:rsidRPr="007225E0">
        <w:rPr>
          <w:sz w:val="26"/>
          <w:szCs w:val="26"/>
        </w:rPr>
        <w:t>ôn</w:t>
      </w:r>
      <w:proofErr w:type="spellEnd"/>
      <w:r w:rsidR="00D75926" w:rsidRPr="007225E0">
        <w:rPr>
          <w:sz w:val="26"/>
          <w:szCs w:val="26"/>
        </w:rPr>
        <w:t xml:space="preserve"> </w:t>
      </w:r>
      <w:proofErr w:type="spellStart"/>
      <w:r w:rsidR="00D75926" w:rsidRPr="007225E0">
        <w:rPr>
          <w:sz w:val="26"/>
          <w:szCs w:val="26"/>
        </w:rPr>
        <w:t>học</w:t>
      </w:r>
      <w:proofErr w:type="spellEnd"/>
      <w:r w:rsidR="00D75926" w:rsidRPr="007225E0">
        <w:rPr>
          <w:sz w:val="26"/>
          <w:szCs w:val="26"/>
        </w:rPr>
        <w:t>:</w:t>
      </w:r>
      <w:r w:rsidR="00D75926" w:rsidRPr="007225E0">
        <w:rPr>
          <w:sz w:val="26"/>
          <w:szCs w:val="26"/>
        </w:rPr>
        <w:tab/>
      </w:r>
      <w:r w:rsidR="00D75926" w:rsidRPr="007225E0">
        <w:rPr>
          <w:sz w:val="26"/>
          <w:szCs w:val="26"/>
        </w:rPr>
        <w:tab/>
      </w:r>
      <w:r w:rsidR="00D75926" w:rsidRPr="007225E0"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5"/>
        <w:gridCol w:w="3119"/>
      </w:tblGrid>
      <w:tr w:rsidR="00733F49" w:rsidRPr="007225E0" w14:paraId="524808A7" w14:textId="77777777" w:rsidTr="00733F49">
        <w:tc>
          <w:tcPr>
            <w:tcW w:w="3190" w:type="dxa"/>
          </w:tcPr>
          <w:p w14:paraId="23D6EB05" w14:textId="15EC0FEB" w:rsidR="00733F49" w:rsidRPr="007225E0" w:rsidRDefault="00733F49" w:rsidP="009347B0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7225E0">
              <w:rPr>
                <w:sz w:val="26"/>
                <w:szCs w:val="26"/>
              </w:rPr>
              <w:t>Môn</w:t>
            </w:r>
            <w:proofErr w:type="spellEnd"/>
            <w:r w:rsidRPr="007225E0">
              <w:rPr>
                <w:sz w:val="26"/>
                <w:szCs w:val="26"/>
                <w:lang w:val="vi-VN"/>
              </w:rPr>
              <w:t xml:space="preserve"> học </w:t>
            </w:r>
            <w:proofErr w:type="spellStart"/>
            <w:r w:rsidRPr="007225E0">
              <w:rPr>
                <w:sz w:val="26"/>
                <w:szCs w:val="26"/>
              </w:rPr>
              <w:t>bắt</w:t>
            </w:r>
            <w:proofErr w:type="spellEnd"/>
            <w:r w:rsidRPr="007225E0">
              <w:rPr>
                <w:sz w:val="26"/>
                <w:szCs w:val="26"/>
              </w:rPr>
              <w:t xml:space="preserve"> </w:t>
            </w:r>
            <w:proofErr w:type="spellStart"/>
            <w:r w:rsidRPr="007225E0">
              <w:rPr>
                <w:sz w:val="26"/>
                <w:szCs w:val="26"/>
              </w:rPr>
              <w:t>buộc</w:t>
            </w:r>
            <w:proofErr w:type="spellEnd"/>
            <w:r w:rsidRPr="007225E0">
              <w:rPr>
                <w:sz w:val="26"/>
                <w:szCs w:val="26"/>
              </w:rPr>
              <w:t xml:space="preserve"> </w:t>
            </w:r>
            <w:sdt>
              <w:sdtPr>
                <w:rPr>
                  <w:rFonts w:cs="Times New Roman"/>
                  <w:sz w:val="26"/>
                  <w:szCs w:val="26"/>
                </w:rPr>
                <w:id w:val="833261613"/>
              </w:sdtPr>
              <w:sdtEndPr/>
              <w:sdtContent>
                <w:r w:rsidRPr="009347B0">
                  <w:rPr>
                    <w:rFonts w:cs="Times New Roman"/>
                    <w:sz w:val="26"/>
                    <w:szCs w:val="26"/>
                    <w:lang w:val="vi-VN"/>
                  </w:rPr>
                  <w:t xml:space="preserve">       </w:t>
                </w:r>
                <w:r w:rsidR="009347B0" w:rsidRPr="009347B0">
                  <w:rPr>
                    <w:rFonts w:eastAsia="MS Gothic" w:cs="Times New Roman"/>
                    <w:sz w:val="26"/>
                    <w:szCs w:val="26"/>
                  </w:rPr>
                  <w:t>X</w:t>
                </w:r>
              </w:sdtContent>
            </w:sdt>
          </w:p>
        </w:tc>
        <w:tc>
          <w:tcPr>
            <w:tcW w:w="3190" w:type="dxa"/>
          </w:tcPr>
          <w:p w14:paraId="0702F344" w14:textId="0C265074" w:rsidR="00733F49" w:rsidRPr="007225E0" w:rsidRDefault="00733F49" w:rsidP="00733F49">
            <w:pPr>
              <w:spacing w:before="60" w:after="60"/>
              <w:rPr>
                <w:sz w:val="26"/>
                <w:szCs w:val="26"/>
                <w:lang w:val="vi-VN"/>
              </w:rPr>
            </w:pPr>
            <w:proofErr w:type="spellStart"/>
            <w:r w:rsidRPr="007225E0">
              <w:rPr>
                <w:sz w:val="26"/>
                <w:szCs w:val="26"/>
              </w:rPr>
              <w:t>Môn</w:t>
            </w:r>
            <w:proofErr w:type="spellEnd"/>
            <w:r w:rsidRPr="007225E0">
              <w:rPr>
                <w:sz w:val="26"/>
                <w:szCs w:val="26"/>
                <w:lang w:val="vi-VN"/>
              </w:rPr>
              <w:t xml:space="preserve"> học đại cương          </w:t>
            </w:r>
            <w:r w:rsidRPr="007225E0">
              <w:rPr>
                <w:rFonts w:ascii="MS Gothic" w:eastAsia="MS Gothic" w:hAnsi="MS Gothic" w:hint="eastAsia"/>
                <w:sz w:val="26"/>
                <w:szCs w:val="26"/>
              </w:rPr>
              <w:t>☐</w:t>
            </w:r>
          </w:p>
        </w:tc>
        <w:tc>
          <w:tcPr>
            <w:tcW w:w="3191" w:type="dxa"/>
          </w:tcPr>
          <w:p w14:paraId="173B2004" w14:textId="79D62F35" w:rsidR="00733F49" w:rsidRPr="007225E0" w:rsidRDefault="00733F49" w:rsidP="009347B0">
            <w:pPr>
              <w:spacing w:before="60" w:after="60"/>
              <w:rPr>
                <w:sz w:val="26"/>
                <w:szCs w:val="26"/>
                <w:lang w:val="vi-VN"/>
              </w:rPr>
            </w:pPr>
            <w:proofErr w:type="spellStart"/>
            <w:r w:rsidRPr="007225E0">
              <w:rPr>
                <w:sz w:val="26"/>
                <w:szCs w:val="26"/>
              </w:rPr>
              <w:t>Môn</w:t>
            </w:r>
            <w:proofErr w:type="spellEnd"/>
            <w:r w:rsidRPr="007225E0">
              <w:rPr>
                <w:sz w:val="26"/>
                <w:szCs w:val="26"/>
                <w:lang w:val="vi-VN"/>
              </w:rPr>
              <w:t xml:space="preserve"> học chuyên ngành    </w:t>
            </w:r>
            <w:r w:rsidR="009347B0" w:rsidRPr="009347B0">
              <w:rPr>
                <w:rFonts w:eastAsia="MS Gothic" w:cs="Times New Roman"/>
                <w:sz w:val="26"/>
                <w:szCs w:val="26"/>
              </w:rPr>
              <w:t>X</w:t>
            </w:r>
          </w:p>
        </w:tc>
      </w:tr>
      <w:tr w:rsidR="00733F49" w:rsidRPr="007225E0" w14:paraId="3697C588" w14:textId="77777777" w:rsidTr="00733F49">
        <w:tc>
          <w:tcPr>
            <w:tcW w:w="3190" w:type="dxa"/>
          </w:tcPr>
          <w:p w14:paraId="3080C849" w14:textId="33E6F028" w:rsidR="00733F49" w:rsidRPr="007225E0" w:rsidRDefault="00733F49" w:rsidP="00733F49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7225E0">
              <w:rPr>
                <w:sz w:val="26"/>
                <w:szCs w:val="26"/>
              </w:rPr>
              <w:t>Môn</w:t>
            </w:r>
            <w:proofErr w:type="spellEnd"/>
            <w:r w:rsidRPr="007225E0">
              <w:rPr>
                <w:sz w:val="26"/>
                <w:szCs w:val="26"/>
                <w:lang w:val="vi-VN"/>
              </w:rPr>
              <w:t xml:space="preserve"> học tự </w:t>
            </w:r>
            <w:proofErr w:type="spellStart"/>
            <w:r w:rsidRPr="007225E0">
              <w:rPr>
                <w:sz w:val="26"/>
                <w:szCs w:val="26"/>
              </w:rPr>
              <w:t>chọn</w:t>
            </w:r>
            <w:proofErr w:type="spellEnd"/>
            <w:sdt>
              <w:sdtPr>
                <w:rPr>
                  <w:sz w:val="26"/>
                  <w:szCs w:val="26"/>
                </w:rPr>
                <w:id w:val="1015651974"/>
              </w:sdtPr>
              <w:sdtEndPr/>
              <w:sdtContent>
                <w:r w:rsidRPr="007225E0">
                  <w:rPr>
                    <w:sz w:val="26"/>
                    <w:szCs w:val="26"/>
                  </w:rPr>
                  <w:tab/>
                </w:r>
                <w:r w:rsidRPr="007225E0">
                  <w:rPr>
                    <w:sz w:val="26"/>
                    <w:szCs w:val="26"/>
                    <w:lang w:val="vi-VN"/>
                  </w:rPr>
                  <w:t xml:space="preserve">    </w:t>
                </w:r>
                <w:r w:rsidRPr="007225E0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3190" w:type="dxa"/>
          </w:tcPr>
          <w:p w14:paraId="57905549" w14:textId="3FE145F8" w:rsidR="00733F49" w:rsidRPr="007225E0" w:rsidRDefault="00733F49" w:rsidP="00733F49">
            <w:pPr>
              <w:spacing w:before="60" w:after="60"/>
              <w:rPr>
                <w:sz w:val="26"/>
                <w:szCs w:val="26"/>
                <w:lang w:val="vi-VN"/>
              </w:rPr>
            </w:pPr>
            <w:proofErr w:type="spellStart"/>
            <w:r w:rsidRPr="007225E0">
              <w:rPr>
                <w:sz w:val="26"/>
                <w:szCs w:val="26"/>
              </w:rPr>
              <w:t>Môn</w:t>
            </w:r>
            <w:proofErr w:type="spellEnd"/>
            <w:r w:rsidRPr="007225E0">
              <w:rPr>
                <w:sz w:val="26"/>
                <w:szCs w:val="26"/>
                <w:lang w:val="vi-VN"/>
              </w:rPr>
              <w:t xml:space="preserve"> học Cơ sở                </w:t>
            </w:r>
            <w:r w:rsidRPr="007225E0">
              <w:rPr>
                <w:rFonts w:ascii="MS Gothic" w:eastAsia="MS Gothic" w:hAnsi="MS Gothic" w:hint="eastAsia"/>
                <w:sz w:val="26"/>
                <w:szCs w:val="26"/>
              </w:rPr>
              <w:t>☐</w:t>
            </w:r>
          </w:p>
        </w:tc>
        <w:tc>
          <w:tcPr>
            <w:tcW w:w="3191" w:type="dxa"/>
          </w:tcPr>
          <w:p w14:paraId="5724B745" w14:textId="77777777" w:rsidR="00733F49" w:rsidRPr="007225E0" w:rsidRDefault="00733F49" w:rsidP="00733F49">
            <w:pPr>
              <w:spacing w:before="60" w:after="60"/>
              <w:rPr>
                <w:sz w:val="26"/>
                <w:szCs w:val="26"/>
              </w:rPr>
            </w:pPr>
          </w:p>
        </w:tc>
      </w:tr>
    </w:tbl>
    <w:p w14:paraId="6BCD1EC2" w14:textId="29EF665A" w:rsidR="00DB1044" w:rsidRPr="007225E0" w:rsidRDefault="00DB1044" w:rsidP="002B07D4">
      <w:pPr>
        <w:pStyle w:val="ListParagraph"/>
        <w:numPr>
          <w:ilvl w:val="0"/>
          <w:numId w:val="2"/>
        </w:numPr>
        <w:spacing w:before="60" w:after="60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lastRenderedPageBreak/>
        <w:t>Các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tiên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quyết</w:t>
      </w:r>
      <w:proofErr w:type="spellEnd"/>
      <w:r w:rsidRPr="007225E0">
        <w:rPr>
          <w:sz w:val="26"/>
          <w:szCs w:val="26"/>
        </w:rPr>
        <w:t>:</w:t>
      </w:r>
    </w:p>
    <w:p w14:paraId="2920AD12" w14:textId="5ED30DA3" w:rsidR="00613088" w:rsidRPr="007225E0" w:rsidRDefault="00613088" w:rsidP="002B07D4">
      <w:pPr>
        <w:pStyle w:val="ListParagraph"/>
        <w:numPr>
          <w:ilvl w:val="0"/>
          <w:numId w:val="2"/>
        </w:numPr>
        <w:spacing w:before="60" w:after="60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trước</w:t>
      </w:r>
      <w:proofErr w:type="spellEnd"/>
      <w:r w:rsidRPr="007225E0">
        <w:rPr>
          <w:sz w:val="26"/>
          <w:szCs w:val="26"/>
        </w:rPr>
        <w:t>:</w:t>
      </w:r>
      <w:r w:rsidR="009347B0" w:rsidRPr="005D699B">
        <w:rPr>
          <w:sz w:val="26"/>
          <w:szCs w:val="26"/>
        </w:rPr>
        <w:t xml:space="preserve"> </w:t>
      </w:r>
      <w:proofErr w:type="spellStart"/>
      <w:r w:rsidR="009347B0" w:rsidRPr="005D699B">
        <w:rPr>
          <w:sz w:val="26"/>
          <w:szCs w:val="26"/>
        </w:rPr>
        <w:t>Nhập</w:t>
      </w:r>
      <w:proofErr w:type="spellEnd"/>
      <w:r w:rsidR="009347B0" w:rsidRPr="005D699B">
        <w:rPr>
          <w:sz w:val="26"/>
          <w:szCs w:val="26"/>
        </w:rPr>
        <w:t xml:space="preserve"> </w:t>
      </w:r>
      <w:proofErr w:type="spellStart"/>
      <w:r w:rsidR="009347B0" w:rsidRPr="005D699B">
        <w:rPr>
          <w:sz w:val="26"/>
          <w:szCs w:val="26"/>
        </w:rPr>
        <w:t>môn</w:t>
      </w:r>
      <w:proofErr w:type="spellEnd"/>
      <w:r w:rsidR="009347B0" w:rsidRPr="005D699B">
        <w:rPr>
          <w:sz w:val="26"/>
          <w:szCs w:val="26"/>
        </w:rPr>
        <w:t xml:space="preserve"> </w:t>
      </w:r>
      <w:proofErr w:type="spellStart"/>
      <w:r w:rsidR="009347B0" w:rsidRPr="005D699B">
        <w:rPr>
          <w:sz w:val="26"/>
          <w:szCs w:val="26"/>
        </w:rPr>
        <w:t>Công</w:t>
      </w:r>
      <w:proofErr w:type="spellEnd"/>
      <w:r w:rsidR="009347B0" w:rsidRPr="005D699B">
        <w:rPr>
          <w:sz w:val="26"/>
          <w:szCs w:val="26"/>
        </w:rPr>
        <w:t xml:space="preserve"> </w:t>
      </w:r>
      <w:proofErr w:type="spellStart"/>
      <w:r w:rsidR="009347B0" w:rsidRPr="005D699B">
        <w:rPr>
          <w:sz w:val="26"/>
          <w:szCs w:val="26"/>
        </w:rPr>
        <w:t>nghệ</w:t>
      </w:r>
      <w:proofErr w:type="spellEnd"/>
      <w:r w:rsidR="009347B0" w:rsidRPr="005D699B">
        <w:rPr>
          <w:sz w:val="26"/>
          <w:szCs w:val="26"/>
        </w:rPr>
        <w:t xml:space="preserve"> </w:t>
      </w:r>
      <w:proofErr w:type="spellStart"/>
      <w:r w:rsidR="009347B0" w:rsidRPr="005D699B">
        <w:rPr>
          <w:sz w:val="26"/>
          <w:szCs w:val="26"/>
        </w:rPr>
        <w:t>phần</w:t>
      </w:r>
      <w:proofErr w:type="spellEnd"/>
      <w:r w:rsidR="009347B0" w:rsidRPr="005D699B">
        <w:rPr>
          <w:sz w:val="26"/>
          <w:szCs w:val="26"/>
        </w:rPr>
        <w:t xml:space="preserve"> </w:t>
      </w:r>
      <w:proofErr w:type="spellStart"/>
      <w:r w:rsidR="009347B0" w:rsidRPr="005D699B">
        <w:rPr>
          <w:sz w:val="26"/>
          <w:szCs w:val="26"/>
        </w:rPr>
        <w:t>mềm</w:t>
      </w:r>
      <w:proofErr w:type="spellEnd"/>
      <w:r w:rsidR="009347B0" w:rsidRPr="005D699B">
        <w:rPr>
          <w:sz w:val="26"/>
          <w:szCs w:val="26"/>
        </w:rPr>
        <w:t>.</w:t>
      </w:r>
    </w:p>
    <w:p w14:paraId="36EAE576" w14:textId="77777777" w:rsidR="00613088" w:rsidRPr="007225E0" w:rsidRDefault="00613088" w:rsidP="002B07D4">
      <w:pPr>
        <w:pStyle w:val="ListParagraph"/>
        <w:numPr>
          <w:ilvl w:val="0"/>
          <w:numId w:val="2"/>
        </w:numPr>
        <w:spacing w:before="60" w:after="60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Pr="007225E0">
        <w:rPr>
          <w:sz w:val="26"/>
          <w:szCs w:val="26"/>
        </w:rPr>
        <w:t xml:space="preserve"> song </w:t>
      </w:r>
      <w:proofErr w:type="spellStart"/>
      <w:r w:rsidRPr="007225E0">
        <w:rPr>
          <w:sz w:val="26"/>
          <w:szCs w:val="26"/>
        </w:rPr>
        <w:t>hành</w:t>
      </w:r>
      <w:proofErr w:type="spellEnd"/>
      <w:r w:rsidRPr="007225E0">
        <w:rPr>
          <w:sz w:val="26"/>
          <w:szCs w:val="26"/>
        </w:rPr>
        <w:t>:</w:t>
      </w:r>
    </w:p>
    <w:p w14:paraId="60BA9443" w14:textId="77777777" w:rsidR="00DB1044" w:rsidRDefault="00DB1044" w:rsidP="002B07D4">
      <w:pPr>
        <w:pStyle w:val="ListParagraph"/>
        <w:numPr>
          <w:ilvl w:val="0"/>
          <w:numId w:val="2"/>
        </w:numPr>
        <w:spacing w:before="60" w:after="60"/>
        <w:contextualSpacing w:val="0"/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Các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yêu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cầu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đối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với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Pr="007225E0">
        <w:rPr>
          <w:sz w:val="26"/>
          <w:szCs w:val="26"/>
        </w:rPr>
        <w:t xml:space="preserve"> (</w:t>
      </w:r>
      <w:proofErr w:type="spellStart"/>
      <w:r w:rsidRPr="007225E0">
        <w:rPr>
          <w:sz w:val="26"/>
          <w:szCs w:val="26"/>
        </w:rPr>
        <w:t>nếu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có</w:t>
      </w:r>
      <w:proofErr w:type="spellEnd"/>
      <w:r w:rsidRPr="007225E0">
        <w:rPr>
          <w:sz w:val="26"/>
          <w:szCs w:val="26"/>
        </w:rPr>
        <w:t>):</w:t>
      </w:r>
    </w:p>
    <w:p w14:paraId="072E4F3B" w14:textId="4E3694CD" w:rsidR="009347B0" w:rsidRPr="005D699B" w:rsidRDefault="009347B0" w:rsidP="009347B0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9347B0">
        <w:rPr>
          <w:sz w:val="26"/>
          <w:szCs w:val="26"/>
        </w:rPr>
        <w:t>Phòng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học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lý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thuyết</w:t>
      </w:r>
      <w:proofErr w:type="spellEnd"/>
      <w:r w:rsidRPr="005D699B">
        <w:rPr>
          <w:sz w:val="26"/>
          <w:szCs w:val="26"/>
        </w:rPr>
        <w:t>: Projector.</w:t>
      </w:r>
    </w:p>
    <w:p w14:paraId="16A230F3" w14:textId="7373DC4A" w:rsidR="009347B0" w:rsidRPr="0078195D" w:rsidRDefault="009347B0" w:rsidP="009347B0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9347B0">
        <w:rPr>
          <w:sz w:val="26"/>
          <w:szCs w:val="26"/>
        </w:rPr>
        <w:t>Phòngthực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hành</w:t>
      </w:r>
      <w:proofErr w:type="spellEnd"/>
      <w:r w:rsidRPr="005D699B">
        <w:rPr>
          <w:sz w:val="26"/>
          <w:szCs w:val="26"/>
        </w:rPr>
        <w:t xml:space="preserve">: </w:t>
      </w:r>
      <w:proofErr w:type="spellStart"/>
      <w:r w:rsidRPr="005D699B">
        <w:rPr>
          <w:sz w:val="26"/>
          <w:szCs w:val="26"/>
        </w:rPr>
        <w:t>Mỗi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sinh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viên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có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một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máy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tính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5D699B">
        <w:rPr>
          <w:sz w:val="26"/>
          <w:szCs w:val="26"/>
        </w:rPr>
        <w:t>được</w:t>
      </w:r>
      <w:proofErr w:type="spellEnd"/>
      <w:r w:rsidRPr="005D699B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cài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công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cụ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hỗ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trợ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quá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trình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quản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lý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dự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án</w:t>
      </w:r>
      <w:proofErr w:type="spellEnd"/>
      <w:r w:rsidRPr="0078195D">
        <w:rPr>
          <w:sz w:val="26"/>
          <w:szCs w:val="26"/>
        </w:rPr>
        <w:t xml:space="preserve"> (</w:t>
      </w:r>
      <w:proofErr w:type="spellStart"/>
      <w:r w:rsidRPr="0078195D">
        <w:rPr>
          <w:sz w:val="26"/>
          <w:szCs w:val="26"/>
        </w:rPr>
        <w:t>vd</w:t>
      </w:r>
      <w:proofErr w:type="spellEnd"/>
      <w:r w:rsidRPr="0078195D">
        <w:rPr>
          <w:sz w:val="26"/>
          <w:szCs w:val="26"/>
        </w:rPr>
        <w:t xml:space="preserve">: </w:t>
      </w:r>
      <w:r w:rsidR="0078195D" w:rsidRPr="0078195D">
        <w:rPr>
          <w:sz w:val="26"/>
          <w:szCs w:val="26"/>
        </w:rPr>
        <w:t xml:space="preserve">MS Project, </w:t>
      </w:r>
      <w:r w:rsidRPr="0078195D">
        <w:rPr>
          <w:sz w:val="26"/>
          <w:szCs w:val="26"/>
        </w:rPr>
        <w:t>Visual Paradigm).</w:t>
      </w:r>
    </w:p>
    <w:p w14:paraId="70D6BAC2" w14:textId="7754A014" w:rsidR="00DB1044" w:rsidRPr="007225E0" w:rsidRDefault="00DB1044" w:rsidP="00D75926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Giờ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tín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chỉ</w:t>
      </w:r>
      <w:proofErr w:type="spellEnd"/>
      <w:r w:rsidR="00E9244A">
        <w:rPr>
          <w:sz w:val="26"/>
          <w:szCs w:val="26"/>
          <w:lang w:val="vi-VN"/>
        </w:rPr>
        <w:t xml:space="preserve"> (tiết)</w:t>
      </w:r>
      <w:r w:rsidRPr="007225E0">
        <w:rPr>
          <w:sz w:val="26"/>
          <w:szCs w:val="26"/>
        </w:rPr>
        <w:t>:</w:t>
      </w:r>
    </w:p>
    <w:p w14:paraId="78C79E4F" w14:textId="39AFE204" w:rsidR="00DB1044" w:rsidRPr="007225E0" w:rsidRDefault="00DB1044" w:rsidP="00DB1044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Lý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thuyết</w:t>
      </w:r>
      <w:proofErr w:type="spellEnd"/>
      <w:r w:rsidRPr="007225E0">
        <w:rPr>
          <w:sz w:val="26"/>
          <w:szCs w:val="26"/>
        </w:rPr>
        <w:t xml:space="preserve">: </w:t>
      </w:r>
      <w:r w:rsidRPr="007225E0">
        <w:rPr>
          <w:sz w:val="26"/>
          <w:szCs w:val="26"/>
        </w:rPr>
        <w:tab/>
      </w:r>
      <w:r w:rsidRPr="007225E0">
        <w:rPr>
          <w:sz w:val="26"/>
          <w:szCs w:val="26"/>
        </w:rPr>
        <w:tab/>
      </w:r>
      <w:r w:rsidR="00AA79D4" w:rsidRPr="007225E0">
        <w:rPr>
          <w:sz w:val="26"/>
          <w:szCs w:val="26"/>
        </w:rPr>
        <w:tab/>
      </w:r>
      <w:r w:rsidR="002B07D4" w:rsidRPr="007225E0">
        <w:rPr>
          <w:sz w:val="26"/>
          <w:szCs w:val="26"/>
        </w:rPr>
        <w:tab/>
      </w:r>
      <w:r w:rsidR="002B07D4" w:rsidRPr="007225E0">
        <w:rPr>
          <w:sz w:val="26"/>
          <w:szCs w:val="26"/>
        </w:rPr>
        <w:tab/>
      </w:r>
      <w:r w:rsidR="009347B0">
        <w:rPr>
          <w:sz w:val="26"/>
          <w:szCs w:val="26"/>
        </w:rPr>
        <w:t>36</w:t>
      </w:r>
      <w:r w:rsidRPr="007225E0">
        <w:rPr>
          <w:sz w:val="26"/>
          <w:szCs w:val="26"/>
        </w:rPr>
        <w:t xml:space="preserve"> </w:t>
      </w:r>
      <w:proofErr w:type="spellStart"/>
      <w:r w:rsidR="00AF3F9E">
        <w:rPr>
          <w:sz w:val="26"/>
          <w:szCs w:val="26"/>
        </w:rPr>
        <w:t>tiết</w:t>
      </w:r>
      <w:proofErr w:type="spellEnd"/>
    </w:p>
    <w:p w14:paraId="1D112407" w14:textId="2473469D" w:rsidR="00DB1044" w:rsidRPr="007225E0" w:rsidRDefault="00DB1044" w:rsidP="00DB1044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Bài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tập</w:t>
      </w:r>
      <w:proofErr w:type="spellEnd"/>
      <w:r w:rsidRPr="007225E0">
        <w:rPr>
          <w:sz w:val="26"/>
          <w:szCs w:val="26"/>
        </w:rPr>
        <w:t>:</w:t>
      </w:r>
      <w:r w:rsidR="00AA79D4" w:rsidRPr="007225E0">
        <w:rPr>
          <w:sz w:val="26"/>
          <w:szCs w:val="26"/>
        </w:rPr>
        <w:tab/>
      </w:r>
      <w:r w:rsidR="00733F49" w:rsidRPr="007225E0">
        <w:rPr>
          <w:sz w:val="26"/>
          <w:szCs w:val="26"/>
        </w:rPr>
        <w:tab/>
      </w:r>
      <w:r w:rsidR="00733F49" w:rsidRPr="007225E0">
        <w:rPr>
          <w:sz w:val="26"/>
          <w:szCs w:val="26"/>
        </w:rPr>
        <w:tab/>
      </w:r>
      <w:r w:rsidR="00733F49" w:rsidRPr="007225E0">
        <w:rPr>
          <w:sz w:val="26"/>
          <w:szCs w:val="26"/>
        </w:rPr>
        <w:tab/>
      </w:r>
      <w:r w:rsidR="00733F49" w:rsidRPr="007225E0">
        <w:rPr>
          <w:sz w:val="26"/>
          <w:szCs w:val="26"/>
        </w:rPr>
        <w:tab/>
      </w:r>
      <w:r w:rsidR="009347B0">
        <w:rPr>
          <w:sz w:val="26"/>
          <w:szCs w:val="26"/>
        </w:rPr>
        <w:t>08</w:t>
      </w:r>
      <w:r w:rsidRPr="007225E0">
        <w:rPr>
          <w:sz w:val="26"/>
          <w:szCs w:val="26"/>
        </w:rPr>
        <w:t xml:space="preserve"> </w:t>
      </w:r>
      <w:proofErr w:type="spellStart"/>
      <w:r w:rsidR="00AF3F9E">
        <w:rPr>
          <w:sz w:val="26"/>
          <w:szCs w:val="26"/>
        </w:rPr>
        <w:t>tiết</w:t>
      </w:r>
      <w:proofErr w:type="spellEnd"/>
    </w:p>
    <w:p w14:paraId="359FE69A" w14:textId="6B61DD4A" w:rsidR="00DB1044" w:rsidRPr="007225E0" w:rsidRDefault="00AA79D4" w:rsidP="00DB1044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Thí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nghiệm</w:t>
      </w:r>
      <w:proofErr w:type="spellEnd"/>
      <w:r w:rsidRPr="007225E0">
        <w:rPr>
          <w:sz w:val="26"/>
          <w:szCs w:val="26"/>
        </w:rPr>
        <w:t xml:space="preserve">, </w:t>
      </w:r>
      <w:proofErr w:type="spellStart"/>
      <w:r w:rsidRPr="007225E0">
        <w:rPr>
          <w:sz w:val="26"/>
          <w:szCs w:val="26"/>
        </w:rPr>
        <w:t>thực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hành</w:t>
      </w:r>
      <w:proofErr w:type="spellEnd"/>
      <w:r w:rsidRPr="007225E0">
        <w:rPr>
          <w:sz w:val="26"/>
          <w:szCs w:val="26"/>
        </w:rPr>
        <w:t>:</w:t>
      </w:r>
      <w:r w:rsidRPr="007225E0">
        <w:rPr>
          <w:sz w:val="26"/>
          <w:szCs w:val="26"/>
        </w:rPr>
        <w:tab/>
      </w:r>
      <w:r w:rsidR="002B07D4" w:rsidRPr="007225E0">
        <w:rPr>
          <w:sz w:val="26"/>
          <w:szCs w:val="26"/>
        </w:rPr>
        <w:tab/>
      </w:r>
      <w:r w:rsidR="002B07D4" w:rsidRPr="007225E0">
        <w:rPr>
          <w:sz w:val="26"/>
          <w:szCs w:val="26"/>
        </w:rPr>
        <w:tab/>
      </w:r>
      <w:r w:rsidR="009347B0">
        <w:rPr>
          <w:sz w:val="26"/>
          <w:szCs w:val="26"/>
        </w:rPr>
        <w:t>0</w:t>
      </w:r>
      <w:r w:rsidRPr="007225E0">
        <w:rPr>
          <w:sz w:val="26"/>
          <w:szCs w:val="26"/>
        </w:rPr>
        <w:t xml:space="preserve"> </w:t>
      </w:r>
      <w:proofErr w:type="spellStart"/>
      <w:r w:rsidR="00AF3F9E">
        <w:rPr>
          <w:sz w:val="26"/>
          <w:szCs w:val="26"/>
        </w:rPr>
        <w:t>tiết</w:t>
      </w:r>
      <w:proofErr w:type="spellEnd"/>
    </w:p>
    <w:p w14:paraId="525E756A" w14:textId="768D3120" w:rsidR="00AA79D4" w:rsidRPr="007225E0" w:rsidRDefault="00D62469" w:rsidP="00DB1044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7225E0">
        <w:rPr>
          <w:sz w:val="26"/>
          <w:szCs w:val="26"/>
        </w:rPr>
        <w:t>Tự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học</w:t>
      </w:r>
      <w:proofErr w:type="spellEnd"/>
      <w:r w:rsidR="002B07D4" w:rsidRPr="007225E0">
        <w:rPr>
          <w:sz w:val="26"/>
          <w:szCs w:val="26"/>
        </w:rPr>
        <w:t xml:space="preserve"> (</w:t>
      </w:r>
      <w:proofErr w:type="spellStart"/>
      <w:r w:rsidR="002B07D4" w:rsidRPr="007225E0">
        <w:rPr>
          <w:sz w:val="26"/>
          <w:szCs w:val="26"/>
        </w:rPr>
        <w:t>có</w:t>
      </w:r>
      <w:proofErr w:type="spellEnd"/>
      <w:r w:rsidR="002B07D4" w:rsidRPr="007225E0">
        <w:rPr>
          <w:sz w:val="26"/>
          <w:szCs w:val="26"/>
        </w:rPr>
        <w:t xml:space="preserve"> </w:t>
      </w:r>
      <w:proofErr w:type="spellStart"/>
      <w:r w:rsidR="002B07D4" w:rsidRPr="007225E0">
        <w:rPr>
          <w:sz w:val="26"/>
          <w:szCs w:val="26"/>
        </w:rPr>
        <w:t>hướng</w:t>
      </w:r>
      <w:proofErr w:type="spellEnd"/>
      <w:r w:rsidR="002B07D4" w:rsidRPr="007225E0">
        <w:rPr>
          <w:sz w:val="26"/>
          <w:szCs w:val="26"/>
        </w:rPr>
        <w:t xml:space="preserve"> </w:t>
      </w:r>
      <w:proofErr w:type="spellStart"/>
      <w:r w:rsidR="002B07D4" w:rsidRPr="007225E0">
        <w:rPr>
          <w:sz w:val="26"/>
          <w:szCs w:val="26"/>
        </w:rPr>
        <w:t>dẫn</w:t>
      </w:r>
      <w:proofErr w:type="spellEnd"/>
      <w:r w:rsidR="002B07D4" w:rsidRPr="007225E0">
        <w:rPr>
          <w:sz w:val="26"/>
          <w:szCs w:val="26"/>
        </w:rPr>
        <w:t>)</w:t>
      </w:r>
      <w:r w:rsidRPr="007225E0">
        <w:rPr>
          <w:sz w:val="26"/>
          <w:szCs w:val="26"/>
        </w:rPr>
        <w:t>:</w:t>
      </w:r>
      <w:r w:rsidRPr="007225E0">
        <w:rPr>
          <w:sz w:val="26"/>
          <w:szCs w:val="26"/>
        </w:rPr>
        <w:tab/>
      </w:r>
      <w:r w:rsidRPr="007225E0">
        <w:rPr>
          <w:sz w:val="26"/>
          <w:szCs w:val="26"/>
        </w:rPr>
        <w:tab/>
      </w:r>
      <w:r w:rsidR="002B07D4" w:rsidRPr="007225E0">
        <w:rPr>
          <w:sz w:val="26"/>
          <w:szCs w:val="26"/>
        </w:rPr>
        <w:tab/>
      </w:r>
      <w:r w:rsidR="009347B0">
        <w:rPr>
          <w:sz w:val="26"/>
          <w:szCs w:val="26"/>
        </w:rPr>
        <w:t>01</w:t>
      </w:r>
      <w:r w:rsidRPr="007225E0">
        <w:rPr>
          <w:sz w:val="26"/>
          <w:szCs w:val="26"/>
        </w:rPr>
        <w:t xml:space="preserve"> </w:t>
      </w:r>
      <w:proofErr w:type="spellStart"/>
      <w:r w:rsidR="00A14EC4">
        <w:rPr>
          <w:sz w:val="26"/>
          <w:szCs w:val="26"/>
        </w:rPr>
        <w:t>tiết</w:t>
      </w:r>
      <w:proofErr w:type="spellEnd"/>
    </w:p>
    <w:p w14:paraId="0CCB4AB0" w14:textId="77777777" w:rsidR="00D62469" w:rsidRDefault="00D62469" w:rsidP="000B0D9C">
      <w:pPr>
        <w:pStyle w:val="ListParagraph"/>
        <w:numPr>
          <w:ilvl w:val="0"/>
          <w:numId w:val="2"/>
        </w:numPr>
        <w:ind w:left="714" w:hanging="357"/>
        <w:contextualSpacing w:val="0"/>
        <w:rPr>
          <w:sz w:val="26"/>
          <w:szCs w:val="26"/>
        </w:rPr>
      </w:pPr>
      <w:r w:rsidRPr="007225E0">
        <w:rPr>
          <w:sz w:val="26"/>
          <w:szCs w:val="26"/>
        </w:rPr>
        <w:t>Khoa/</w:t>
      </w:r>
      <w:proofErr w:type="spellStart"/>
      <w:r w:rsidRPr="007225E0">
        <w:rPr>
          <w:sz w:val="26"/>
          <w:szCs w:val="26"/>
        </w:rPr>
        <w:t>Bộ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môn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phụ</w:t>
      </w:r>
      <w:proofErr w:type="spellEnd"/>
      <w:r w:rsidRPr="007225E0">
        <w:rPr>
          <w:sz w:val="26"/>
          <w:szCs w:val="26"/>
        </w:rPr>
        <w:t xml:space="preserve"> </w:t>
      </w:r>
      <w:proofErr w:type="spellStart"/>
      <w:r w:rsidRPr="007225E0">
        <w:rPr>
          <w:sz w:val="26"/>
          <w:szCs w:val="26"/>
        </w:rPr>
        <w:t>trách</w:t>
      </w:r>
      <w:proofErr w:type="spellEnd"/>
      <w:r w:rsidRPr="007225E0">
        <w:rPr>
          <w:sz w:val="26"/>
          <w:szCs w:val="26"/>
        </w:rPr>
        <w:t>:</w:t>
      </w:r>
    </w:p>
    <w:p w14:paraId="371F722E" w14:textId="7EC3483E" w:rsidR="009347B0" w:rsidRPr="009347B0" w:rsidRDefault="009347B0" w:rsidP="009347B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347B0">
        <w:rPr>
          <w:sz w:val="26"/>
          <w:szCs w:val="26"/>
        </w:rPr>
        <w:t xml:space="preserve">Khoa </w:t>
      </w:r>
      <w:proofErr w:type="spellStart"/>
      <w:r w:rsidRPr="009347B0">
        <w:rPr>
          <w:sz w:val="26"/>
          <w:szCs w:val="26"/>
        </w:rPr>
        <w:t>Công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nghệ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thông</w:t>
      </w:r>
      <w:proofErr w:type="spellEnd"/>
      <w:r w:rsidRPr="009347B0">
        <w:rPr>
          <w:sz w:val="26"/>
          <w:szCs w:val="26"/>
        </w:rPr>
        <w:t xml:space="preserve"> tin 1: </w:t>
      </w:r>
      <w:proofErr w:type="spellStart"/>
      <w:r w:rsidRPr="009347B0">
        <w:rPr>
          <w:sz w:val="26"/>
          <w:szCs w:val="26"/>
        </w:rPr>
        <w:t>Bộ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môn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Công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nghệ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phần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mềm</w:t>
      </w:r>
      <w:proofErr w:type="spellEnd"/>
      <w:r w:rsidRPr="009347B0">
        <w:rPr>
          <w:sz w:val="26"/>
          <w:szCs w:val="26"/>
        </w:rPr>
        <w:t xml:space="preserve">, </w:t>
      </w:r>
      <w:proofErr w:type="spellStart"/>
      <w:r w:rsidRPr="009347B0">
        <w:rPr>
          <w:sz w:val="26"/>
          <w:szCs w:val="26"/>
        </w:rPr>
        <w:t>tầng</w:t>
      </w:r>
      <w:proofErr w:type="spellEnd"/>
      <w:r w:rsidRPr="009347B0">
        <w:rPr>
          <w:sz w:val="26"/>
          <w:szCs w:val="26"/>
        </w:rPr>
        <w:t xml:space="preserve"> 9 </w:t>
      </w:r>
      <w:proofErr w:type="spellStart"/>
      <w:r w:rsidRPr="009347B0">
        <w:rPr>
          <w:sz w:val="26"/>
          <w:szCs w:val="26"/>
        </w:rPr>
        <w:t>nhà</w:t>
      </w:r>
      <w:proofErr w:type="spellEnd"/>
      <w:r w:rsidRPr="009347B0">
        <w:rPr>
          <w:sz w:val="26"/>
          <w:szCs w:val="26"/>
        </w:rPr>
        <w:t xml:space="preserve"> A2, </w:t>
      </w:r>
      <w:proofErr w:type="spellStart"/>
      <w:r w:rsidRPr="009347B0">
        <w:rPr>
          <w:sz w:val="26"/>
          <w:szCs w:val="26"/>
        </w:rPr>
        <w:t>Học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viện</w:t>
      </w:r>
      <w:proofErr w:type="spellEnd"/>
      <w:r w:rsidRPr="009347B0">
        <w:rPr>
          <w:sz w:val="26"/>
          <w:szCs w:val="26"/>
        </w:rPr>
        <w:t xml:space="preserve"> CNBCVT, Km 10 </w:t>
      </w:r>
      <w:proofErr w:type="spellStart"/>
      <w:r w:rsidRPr="009347B0">
        <w:rPr>
          <w:sz w:val="26"/>
          <w:szCs w:val="26"/>
        </w:rPr>
        <w:t>Đường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Nguyễn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Trãi</w:t>
      </w:r>
      <w:proofErr w:type="spellEnd"/>
      <w:r w:rsidRPr="009347B0">
        <w:rPr>
          <w:sz w:val="26"/>
          <w:szCs w:val="26"/>
        </w:rPr>
        <w:t xml:space="preserve">, Thanh </w:t>
      </w:r>
      <w:proofErr w:type="spellStart"/>
      <w:r w:rsidRPr="009347B0">
        <w:rPr>
          <w:sz w:val="26"/>
          <w:szCs w:val="26"/>
        </w:rPr>
        <w:t>Xuân</w:t>
      </w:r>
      <w:proofErr w:type="spellEnd"/>
      <w:r w:rsidRPr="009347B0">
        <w:rPr>
          <w:sz w:val="26"/>
          <w:szCs w:val="26"/>
        </w:rPr>
        <w:t xml:space="preserve">, </w:t>
      </w:r>
      <w:proofErr w:type="spellStart"/>
      <w:r w:rsidRPr="009347B0">
        <w:rPr>
          <w:sz w:val="26"/>
          <w:szCs w:val="26"/>
        </w:rPr>
        <w:t>Hà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Nội</w:t>
      </w:r>
      <w:proofErr w:type="spellEnd"/>
      <w:r w:rsidRPr="009347B0">
        <w:rPr>
          <w:sz w:val="26"/>
          <w:szCs w:val="26"/>
        </w:rPr>
        <w:t xml:space="preserve">. </w:t>
      </w:r>
      <w:proofErr w:type="spellStart"/>
      <w:r w:rsidRPr="009347B0">
        <w:rPr>
          <w:sz w:val="26"/>
          <w:szCs w:val="26"/>
        </w:rPr>
        <w:t>Điện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thoại</w:t>
      </w:r>
      <w:proofErr w:type="spellEnd"/>
      <w:r w:rsidRPr="009347B0">
        <w:rPr>
          <w:sz w:val="26"/>
          <w:szCs w:val="26"/>
        </w:rPr>
        <w:t>: 04.38545604.</w:t>
      </w:r>
    </w:p>
    <w:p w14:paraId="4C6C21E2" w14:textId="2B042EFA" w:rsidR="009347B0" w:rsidRPr="009347B0" w:rsidRDefault="009347B0" w:rsidP="009347B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347B0">
        <w:rPr>
          <w:sz w:val="26"/>
          <w:szCs w:val="26"/>
        </w:rPr>
        <w:t xml:space="preserve">Khoa </w:t>
      </w:r>
      <w:proofErr w:type="spellStart"/>
      <w:r w:rsidRPr="009347B0">
        <w:rPr>
          <w:sz w:val="26"/>
          <w:szCs w:val="26"/>
        </w:rPr>
        <w:t>Công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nghệ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thông</w:t>
      </w:r>
      <w:proofErr w:type="spellEnd"/>
      <w:r w:rsidRPr="009347B0">
        <w:rPr>
          <w:sz w:val="26"/>
          <w:szCs w:val="26"/>
        </w:rPr>
        <w:t xml:space="preserve"> tin 2: </w:t>
      </w:r>
      <w:proofErr w:type="spellStart"/>
      <w:r w:rsidRPr="009347B0">
        <w:rPr>
          <w:sz w:val="26"/>
          <w:szCs w:val="26"/>
        </w:rPr>
        <w:t>Bộ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môn</w:t>
      </w:r>
      <w:proofErr w:type="spellEnd"/>
      <w:r w:rsidRPr="009347B0">
        <w:rPr>
          <w:sz w:val="26"/>
          <w:szCs w:val="26"/>
        </w:rPr>
        <w:t xml:space="preserve"> Khoa </w:t>
      </w:r>
      <w:proofErr w:type="spellStart"/>
      <w:r w:rsidRPr="009347B0">
        <w:rPr>
          <w:sz w:val="26"/>
          <w:szCs w:val="26"/>
        </w:rPr>
        <w:t>học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máy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tính</w:t>
      </w:r>
      <w:proofErr w:type="spellEnd"/>
      <w:r w:rsidRPr="009347B0">
        <w:rPr>
          <w:sz w:val="26"/>
          <w:szCs w:val="26"/>
        </w:rPr>
        <w:t xml:space="preserve">, </w:t>
      </w:r>
      <w:proofErr w:type="spellStart"/>
      <w:r w:rsidRPr="009347B0">
        <w:rPr>
          <w:sz w:val="26"/>
          <w:szCs w:val="26"/>
        </w:rPr>
        <w:t>Học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viện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Công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nghệ</w:t>
      </w:r>
      <w:proofErr w:type="spellEnd"/>
      <w:r w:rsidRPr="009347B0">
        <w:rPr>
          <w:sz w:val="26"/>
          <w:szCs w:val="26"/>
        </w:rPr>
        <w:t xml:space="preserve"> BCVT, 11 </w:t>
      </w:r>
      <w:proofErr w:type="spellStart"/>
      <w:r w:rsidRPr="009347B0">
        <w:rPr>
          <w:sz w:val="26"/>
          <w:szCs w:val="26"/>
        </w:rPr>
        <w:t>Nguyễn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Đình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Chiểu</w:t>
      </w:r>
      <w:proofErr w:type="spellEnd"/>
      <w:r w:rsidRPr="009347B0">
        <w:rPr>
          <w:sz w:val="26"/>
          <w:szCs w:val="26"/>
        </w:rPr>
        <w:t xml:space="preserve">, Q1 </w:t>
      </w:r>
      <w:proofErr w:type="spellStart"/>
      <w:r w:rsidRPr="009347B0">
        <w:rPr>
          <w:sz w:val="26"/>
          <w:szCs w:val="26"/>
        </w:rPr>
        <w:t>Tp.HCM</w:t>
      </w:r>
      <w:proofErr w:type="spellEnd"/>
      <w:r w:rsidRPr="009347B0">
        <w:rPr>
          <w:sz w:val="26"/>
          <w:szCs w:val="26"/>
        </w:rPr>
        <w:t xml:space="preserve">. </w:t>
      </w:r>
      <w:proofErr w:type="spellStart"/>
      <w:r w:rsidRPr="009347B0">
        <w:rPr>
          <w:sz w:val="26"/>
          <w:szCs w:val="26"/>
        </w:rPr>
        <w:t>Điện</w:t>
      </w:r>
      <w:proofErr w:type="spellEnd"/>
      <w:r w:rsidRPr="009347B0">
        <w:rPr>
          <w:sz w:val="26"/>
          <w:szCs w:val="26"/>
        </w:rPr>
        <w:t xml:space="preserve"> </w:t>
      </w:r>
      <w:proofErr w:type="spellStart"/>
      <w:r w:rsidRPr="009347B0">
        <w:rPr>
          <w:sz w:val="26"/>
          <w:szCs w:val="26"/>
        </w:rPr>
        <w:t>thoại</w:t>
      </w:r>
      <w:proofErr w:type="spellEnd"/>
      <w:r w:rsidRPr="009347B0">
        <w:rPr>
          <w:sz w:val="26"/>
          <w:szCs w:val="26"/>
        </w:rPr>
        <w:t>: 08.38299605.</w:t>
      </w:r>
    </w:p>
    <w:p w14:paraId="6DFCF9FB" w14:textId="4CC58EB0" w:rsidR="00D62469" w:rsidRPr="007225E0" w:rsidRDefault="002626A2" w:rsidP="000B0D9C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sz w:val="26"/>
          <w:szCs w:val="26"/>
        </w:rPr>
      </w:pPr>
      <w:proofErr w:type="spellStart"/>
      <w:r w:rsidRPr="007225E0">
        <w:rPr>
          <w:b/>
          <w:sz w:val="26"/>
          <w:szCs w:val="26"/>
        </w:rPr>
        <w:t>Mô</w:t>
      </w:r>
      <w:proofErr w:type="spellEnd"/>
      <w:r w:rsidRPr="007225E0">
        <w:rPr>
          <w:b/>
          <w:sz w:val="26"/>
          <w:szCs w:val="26"/>
          <w:lang w:val="vi-VN"/>
        </w:rPr>
        <w:t xml:space="preserve"> tả</w:t>
      </w:r>
      <w:r w:rsidR="00D62469" w:rsidRPr="007225E0">
        <w:rPr>
          <w:b/>
          <w:sz w:val="26"/>
          <w:szCs w:val="26"/>
        </w:rPr>
        <w:t xml:space="preserve"> </w:t>
      </w:r>
      <w:proofErr w:type="spellStart"/>
      <w:r w:rsidR="00D62469" w:rsidRPr="007225E0">
        <w:rPr>
          <w:b/>
          <w:sz w:val="26"/>
          <w:szCs w:val="26"/>
        </w:rPr>
        <w:t>môn</w:t>
      </w:r>
      <w:proofErr w:type="spellEnd"/>
      <w:r w:rsidR="00D62469" w:rsidRPr="007225E0">
        <w:rPr>
          <w:b/>
          <w:sz w:val="26"/>
          <w:szCs w:val="26"/>
        </w:rPr>
        <w:t xml:space="preserve"> </w:t>
      </w:r>
      <w:proofErr w:type="spellStart"/>
      <w:r w:rsidR="00D62469" w:rsidRPr="007225E0">
        <w:rPr>
          <w:b/>
          <w:sz w:val="26"/>
          <w:szCs w:val="26"/>
        </w:rPr>
        <w:t>học</w:t>
      </w:r>
      <w:proofErr w:type="spellEnd"/>
    </w:p>
    <w:p w14:paraId="391DD3CD" w14:textId="77777777" w:rsidR="00952F00" w:rsidRPr="00952F00" w:rsidRDefault="00952F00" w:rsidP="00952F00">
      <w:pPr>
        <w:ind w:left="360" w:firstLine="363"/>
        <w:rPr>
          <w:color w:val="000000" w:themeColor="text1"/>
          <w:sz w:val="26"/>
          <w:szCs w:val="26"/>
        </w:rPr>
      </w:pPr>
      <w:proofErr w:type="spellStart"/>
      <w:r w:rsidRPr="00952F00">
        <w:rPr>
          <w:color w:val="000000" w:themeColor="text1"/>
          <w:sz w:val="26"/>
          <w:szCs w:val="26"/>
        </w:rPr>
        <w:t>Môn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học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cung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cấp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cho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người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học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kiến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thức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cơ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bản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về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các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khía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cạnh</w:t>
      </w:r>
      <w:proofErr w:type="spellEnd"/>
      <w:r w:rsidRPr="00952F00">
        <w:rPr>
          <w:color w:val="000000" w:themeColor="text1"/>
          <w:sz w:val="26"/>
          <w:szCs w:val="26"/>
        </w:rPr>
        <w:t xml:space="preserve"> tri </w:t>
      </w:r>
      <w:proofErr w:type="spellStart"/>
      <w:r w:rsidRPr="00952F00">
        <w:rPr>
          <w:color w:val="000000" w:themeColor="text1"/>
          <w:sz w:val="26"/>
          <w:szCs w:val="26"/>
        </w:rPr>
        <w:t>thức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của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việc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quản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lý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dự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án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phần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mềm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và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cách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thức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để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thực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hiện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các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công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việc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liên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quan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tới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quản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lý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một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dự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án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phần</w:t>
      </w:r>
      <w:proofErr w:type="spellEnd"/>
      <w:r w:rsidRPr="00952F00">
        <w:rPr>
          <w:color w:val="000000" w:themeColor="text1"/>
          <w:sz w:val="26"/>
          <w:szCs w:val="26"/>
        </w:rPr>
        <w:t xml:space="preserve"> </w:t>
      </w:r>
      <w:proofErr w:type="spellStart"/>
      <w:r w:rsidRPr="00952F00">
        <w:rPr>
          <w:color w:val="000000" w:themeColor="text1"/>
          <w:sz w:val="26"/>
          <w:szCs w:val="26"/>
        </w:rPr>
        <w:t>mềm</w:t>
      </w:r>
      <w:proofErr w:type="spellEnd"/>
      <w:r w:rsidRPr="00952F00">
        <w:rPr>
          <w:color w:val="000000" w:themeColor="text1"/>
          <w:sz w:val="26"/>
          <w:szCs w:val="26"/>
        </w:rPr>
        <w:t>.</w:t>
      </w:r>
    </w:p>
    <w:p w14:paraId="0E673E50" w14:textId="50F4D965" w:rsidR="002626A2" w:rsidRPr="007225E0" w:rsidRDefault="002626A2" w:rsidP="002626A2">
      <w:pPr>
        <w:pStyle w:val="ListParagraph"/>
        <w:numPr>
          <w:ilvl w:val="0"/>
          <w:numId w:val="1"/>
        </w:numPr>
        <w:rPr>
          <w:b/>
          <w:sz w:val="26"/>
          <w:szCs w:val="26"/>
          <w:lang w:val="vi-VN"/>
        </w:rPr>
      </w:pPr>
      <w:r w:rsidRPr="007225E0">
        <w:rPr>
          <w:b/>
          <w:sz w:val="26"/>
          <w:szCs w:val="26"/>
          <w:lang w:val="vi-VN"/>
        </w:rPr>
        <w:t>Mục tiêu môn học, chuẩn đầu ra</w:t>
      </w:r>
    </w:p>
    <w:p w14:paraId="07700BA4" w14:textId="755DF47D" w:rsidR="009C30E2" w:rsidRPr="007225E0" w:rsidRDefault="00BA64A7" w:rsidP="009C30E2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>
        <w:rPr>
          <w:b/>
          <w:sz w:val="26"/>
          <w:szCs w:val="26"/>
          <w:lang w:val="vi-VN"/>
        </w:rPr>
        <w:t xml:space="preserve">.1 </w:t>
      </w:r>
      <w:proofErr w:type="spellStart"/>
      <w:r w:rsidR="009C30E2" w:rsidRPr="007225E0">
        <w:rPr>
          <w:b/>
          <w:sz w:val="26"/>
          <w:szCs w:val="26"/>
        </w:rPr>
        <w:t>Mục</w:t>
      </w:r>
      <w:proofErr w:type="spellEnd"/>
      <w:r w:rsidR="009C30E2" w:rsidRPr="007225E0">
        <w:rPr>
          <w:b/>
          <w:sz w:val="26"/>
          <w:szCs w:val="26"/>
        </w:rPr>
        <w:t xml:space="preserve"> </w:t>
      </w:r>
      <w:proofErr w:type="spellStart"/>
      <w:r w:rsidR="009C30E2" w:rsidRPr="007225E0">
        <w:rPr>
          <w:b/>
          <w:sz w:val="26"/>
          <w:szCs w:val="26"/>
        </w:rPr>
        <w:t>tiêu</w:t>
      </w:r>
      <w:proofErr w:type="spellEnd"/>
      <w:r w:rsidR="009C30E2" w:rsidRPr="007225E0">
        <w:rPr>
          <w:b/>
          <w:sz w:val="26"/>
          <w:szCs w:val="26"/>
        </w:rPr>
        <w:t xml:space="preserve"> </w:t>
      </w:r>
      <w:proofErr w:type="spellStart"/>
      <w:r w:rsidR="009C30E2" w:rsidRPr="007225E0">
        <w:rPr>
          <w:b/>
          <w:sz w:val="26"/>
          <w:szCs w:val="26"/>
        </w:rPr>
        <w:t>của</w:t>
      </w:r>
      <w:proofErr w:type="spellEnd"/>
      <w:r w:rsidR="009C30E2" w:rsidRPr="007225E0">
        <w:rPr>
          <w:b/>
          <w:sz w:val="26"/>
          <w:szCs w:val="26"/>
        </w:rPr>
        <w:t xml:space="preserve"> </w:t>
      </w:r>
      <w:proofErr w:type="spellStart"/>
      <w:r w:rsidR="009C30E2" w:rsidRPr="007225E0">
        <w:rPr>
          <w:b/>
          <w:sz w:val="26"/>
          <w:szCs w:val="26"/>
        </w:rPr>
        <w:t>môn</w:t>
      </w:r>
      <w:proofErr w:type="spellEnd"/>
      <w:r w:rsidR="009C30E2" w:rsidRPr="007225E0">
        <w:rPr>
          <w:b/>
          <w:sz w:val="26"/>
          <w:szCs w:val="26"/>
        </w:rPr>
        <w:t xml:space="preserve"> </w:t>
      </w:r>
      <w:proofErr w:type="spellStart"/>
      <w:r w:rsidR="009C30E2" w:rsidRPr="007225E0">
        <w:rPr>
          <w:b/>
          <w:sz w:val="26"/>
          <w:szCs w:val="26"/>
        </w:rPr>
        <w:t>học</w:t>
      </w:r>
      <w:proofErr w:type="spellEnd"/>
    </w:p>
    <w:p w14:paraId="48BFAADB" w14:textId="77777777" w:rsidR="002341E0" w:rsidRPr="002341E0" w:rsidRDefault="002341E0" w:rsidP="002341E0">
      <w:pPr>
        <w:pStyle w:val="BodyText"/>
        <w:ind w:firstLine="360"/>
        <w:jc w:val="both"/>
        <w:rPr>
          <w:b/>
          <w:color w:val="000000"/>
          <w:sz w:val="26"/>
          <w:szCs w:val="26"/>
          <w:lang w:val="fr-FR"/>
        </w:rPr>
      </w:pPr>
      <w:proofErr w:type="spellStart"/>
      <w:r w:rsidRPr="002341E0">
        <w:rPr>
          <w:b/>
          <w:color w:val="000000"/>
          <w:sz w:val="26"/>
          <w:szCs w:val="26"/>
          <w:lang w:val="fr-FR"/>
        </w:rPr>
        <w:t>Về</w:t>
      </w:r>
      <w:proofErr w:type="spellEnd"/>
      <w:r w:rsidRPr="002341E0">
        <w:rPr>
          <w:b/>
          <w:color w:val="000000"/>
          <w:sz w:val="26"/>
          <w:szCs w:val="26"/>
          <w:lang w:val="fr-FR"/>
        </w:rPr>
        <w:t xml:space="preserve"> </w:t>
      </w:r>
      <w:proofErr w:type="spellStart"/>
      <w:r w:rsidRPr="002341E0">
        <w:rPr>
          <w:b/>
          <w:color w:val="000000"/>
          <w:sz w:val="26"/>
          <w:szCs w:val="26"/>
          <w:lang w:val="fr-FR"/>
        </w:rPr>
        <w:t>kiến</w:t>
      </w:r>
      <w:proofErr w:type="spellEnd"/>
      <w:r w:rsidRPr="002341E0">
        <w:rPr>
          <w:b/>
          <w:color w:val="000000"/>
          <w:sz w:val="26"/>
          <w:szCs w:val="26"/>
          <w:lang w:val="fr-FR"/>
        </w:rPr>
        <w:t xml:space="preserve"> </w:t>
      </w:r>
      <w:proofErr w:type="spellStart"/>
      <w:proofErr w:type="gramStart"/>
      <w:r w:rsidRPr="002341E0">
        <w:rPr>
          <w:b/>
          <w:color w:val="000000"/>
          <w:sz w:val="26"/>
          <w:szCs w:val="26"/>
          <w:lang w:val="fr-FR"/>
        </w:rPr>
        <w:t>thức</w:t>
      </w:r>
      <w:proofErr w:type="spellEnd"/>
      <w:r w:rsidRPr="002341E0">
        <w:rPr>
          <w:b/>
          <w:color w:val="000000"/>
          <w:sz w:val="26"/>
          <w:szCs w:val="26"/>
          <w:lang w:val="fr-FR"/>
        </w:rPr>
        <w:t>:</w:t>
      </w:r>
      <w:proofErr w:type="gramEnd"/>
    </w:p>
    <w:p w14:paraId="44C168EF" w14:textId="03E5188C" w:rsidR="0078195D" w:rsidRPr="0078195D" w:rsidRDefault="005D699B" w:rsidP="005D699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8195D">
        <w:rPr>
          <w:sz w:val="26"/>
          <w:szCs w:val="26"/>
        </w:rPr>
        <w:t xml:space="preserve">Trang </w:t>
      </w:r>
      <w:proofErr w:type="spellStart"/>
      <w:r w:rsidRPr="0078195D">
        <w:rPr>
          <w:sz w:val="26"/>
          <w:szCs w:val="26"/>
        </w:rPr>
        <w:t>bị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cho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sinh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viên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kiến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thức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về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="00952F00" w:rsidRPr="002C47EA">
        <w:rPr>
          <w:color w:val="000000"/>
        </w:rPr>
        <w:t>quản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952F00" w:rsidRPr="002C47EA">
        <w:rPr>
          <w:color w:val="000000"/>
        </w:rPr>
        <w:t>l</w:t>
      </w:r>
      <w:r w:rsidR="00952F00">
        <w:rPr>
          <w:color w:val="000000"/>
        </w:rPr>
        <w:t>ý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Pr="0078195D">
        <w:rPr>
          <w:sz w:val="26"/>
          <w:szCs w:val="26"/>
        </w:rPr>
        <w:t>dự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án</w:t>
      </w:r>
      <w:proofErr w:type="spellEnd"/>
      <w:r w:rsidRPr="0078195D">
        <w:rPr>
          <w:sz w:val="26"/>
          <w:szCs w:val="26"/>
        </w:rPr>
        <w:t xml:space="preserve">, </w:t>
      </w:r>
      <w:proofErr w:type="spellStart"/>
      <w:r w:rsidR="0078195D" w:rsidRPr="0078195D">
        <w:rPr>
          <w:sz w:val="26"/>
          <w:szCs w:val="26"/>
        </w:rPr>
        <w:t>các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mô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hình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tổ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chức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quản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lý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dự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án</w:t>
      </w:r>
      <w:proofErr w:type="spellEnd"/>
    </w:p>
    <w:p w14:paraId="2F72F24F" w14:textId="0E6BB24F" w:rsidR="005D699B" w:rsidRPr="0078195D" w:rsidRDefault="0078195D" w:rsidP="005D699B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8195D">
        <w:rPr>
          <w:sz w:val="26"/>
          <w:szCs w:val="26"/>
        </w:rPr>
        <w:t xml:space="preserve">Trang </w:t>
      </w:r>
      <w:proofErr w:type="spellStart"/>
      <w:r w:rsidRPr="0078195D">
        <w:rPr>
          <w:sz w:val="26"/>
          <w:szCs w:val="26"/>
        </w:rPr>
        <w:t>bị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cho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sinh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viên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về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các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nội</w:t>
      </w:r>
      <w:proofErr w:type="spellEnd"/>
      <w:r w:rsidR="00952F00">
        <w:rPr>
          <w:sz w:val="26"/>
          <w:szCs w:val="26"/>
        </w:rPr>
        <w:t xml:space="preserve"> dung </w:t>
      </w:r>
      <w:proofErr w:type="spellStart"/>
      <w:r w:rsidR="00952F00">
        <w:rPr>
          <w:sz w:val="26"/>
          <w:szCs w:val="26"/>
        </w:rPr>
        <w:t>của</w:t>
      </w:r>
      <w:proofErr w:type="spellEnd"/>
      <w:r w:rsidR="00952F00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quá</w:t>
      </w:r>
      <w:proofErr w:type="spellEnd"/>
      <w:r w:rsidR="00952F00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trình</w:t>
      </w:r>
      <w:proofErr w:type="spellEnd"/>
      <w:r w:rsidR="005D699B" w:rsidRPr="0078195D">
        <w:rPr>
          <w:sz w:val="26"/>
          <w:szCs w:val="26"/>
        </w:rPr>
        <w:t xml:space="preserve"> </w:t>
      </w:r>
      <w:proofErr w:type="spellStart"/>
      <w:r w:rsidR="00952F00" w:rsidRPr="002C47EA">
        <w:rPr>
          <w:color w:val="000000"/>
        </w:rPr>
        <w:t>quản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952F00" w:rsidRPr="002C47EA">
        <w:rPr>
          <w:color w:val="000000"/>
        </w:rPr>
        <w:t>l</w:t>
      </w:r>
      <w:r w:rsidR="00952F00">
        <w:rPr>
          <w:color w:val="000000"/>
        </w:rPr>
        <w:t>ý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5D699B" w:rsidRPr="0078195D">
        <w:rPr>
          <w:sz w:val="26"/>
          <w:szCs w:val="26"/>
        </w:rPr>
        <w:t>dự</w:t>
      </w:r>
      <w:proofErr w:type="spellEnd"/>
      <w:r w:rsidR="005D699B" w:rsidRPr="0078195D">
        <w:rPr>
          <w:sz w:val="26"/>
          <w:szCs w:val="26"/>
        </w:rPr>
        <w:t xml:space="preserve"> </w:t>
      </w:r>
      <w:proofErr w:type="spellStart"/>
      <w:r w:rsidR="005D699B" w:rsidRPr="0078195D">
        <w:rPr>
          <w:sz w:val="26"/>
          <w:szCs w:val="26"/>
        </w:rPr>
        <w:t>án</w:t>
      </w:r>
      <w:proofErr w:type="spellEnd"/>
    </w:p>
    <w:p w14:paraId="026AD3CC" w14:textId="10DFE147" w:rsidR="005D699B" w:rsidRPr="0078195D" w:rsidRDefault="005D699B" w:rsidP="005D699B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78195D">
        <w:rPr>
          <w:sz w:val="26"/>
          <w:szCs w:val="26"/>
        </w:rPr>
        <w:t>Các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kỹ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thuật</w:t>
      </w:r>
      <w:proofErr w:type="spellEnd"/>
      <w:r w:rsidR="0078195D" w:rsidRPr="0078195D">
        <w:rPr>
          <w:sz w:val="26"/>
          <w:szCs w:val="26"/>
        </w:rPr>
        <w:t xml:space="preserve">, </w:t>
      </w:r>
      <w:proofErr w:type="spellStart"/>
      <w:r w:rsidR="0078195D" w:rsidRPr="0078195D">
        <w:rPr>
          <w:sz w:val="26"/>
          <w:szCs w:val="26"/>
        </w:rPr>
        <w:t>biểu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mẫu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trong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quản</w:t>
      </w:r>
      <w:proofErr w:type="spellEnd"/>
      <w:r w:rsidR="0078195D" w:rsidRPr="0078195D">
        <w:rPr>
          <w:sz w:val="26"/>
          <w:szCs w:val="26"/>
        </w:rPr>
        <w:t xml:space="preserve"> </w:t>
      </w:r>
      <w:proofErr w:type="spellStart"/>
      <w:r w:rsidR="0078195D" w:rsidRPr="0078195D">
        <w:rPr>
          <w:sz w:val="26"/>
          <w:szCs w:val="26"/>
        </w:rPr>
        <w:t>lý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dự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Pr="0078195D">
        <w:rPr>
          <w:sz w:val="26"/>
          <w:szCs w:val="26"/>
        </w:rPr>
        <w:t>án</w:t>
      </w:r>
      <w:proofErr w:type="spellEnd"/>
      <w:r w:rsidRPr="0078195D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phần</w:t>
      </w:r>
      <w:proofErr w:type="spellEnd"/>
      <w:r w:rsidR="00952F00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mềm</w:t>
      </w:r>
      <w:proofErr w:type="spellEnd"/>
      <w:r w:rsidRPr="0078195D">
        <w:rPr>
          <w:sz w:val="26"/>
          <w:szCs w:val="26"/>
        </w:rPr>
        <w:t>.</w:t>
      </w:r>
    </w:p>
    <w:p w14:paraId="7B48D894" w14:textId="77777777" w:rsidR="002341E0" w:rsidRPr="002341E0" w:rsidRDefault="002341E0" w:rsidP="002341E0">
      <w:pPr>
        <w:pStyle w:val="BodyText"/>
        <w:ind w:firstLine="360"/>
        <w:jc w:val="both"/>
        <w:rPr>
          <w:b/>
          <w:color w:val="000000"/>
          <w:sz w:val="26"/>
          <w:szCs w:val="26"/>
        </w:rPr>
      </w:pPr>
      <w:proofErr w:type="spellStart"/>
      <w:r w:rsidRPr="002341E0">
        <w:rPr>
          <w:b/>
          <w:color w:val="000000"/>
          <w:sz w:val="26"/>
          <w:szCs w:val="26"/>
        </w:rPr>
        <w:t>Kỹ</w:t>
      </w:r>
      <w:proofErr w:type="spellEnd"/>
      <w:r w:rsidRPr="002341E0">
        <w:rPr>
          <w:b/>
          <w:color w:val="000000"/>
          <w:sz w:val="26"/>
          <w:szCs w:val="26"/>
        </w:rPr>
        <w:t xml:space="preserve"> </w:t>
      </w:r>
      <w:proofErr w:type="spellStart"/>
      <w:r w:rsidRPr="002341E0">
        <w:rPr>
          <w:b/>
          <w:color w:val="000000"/>
          <w:sz w:val="26"/>
          <w:szCs w:val="26"/>
        </w:rPr>
        <w:t>năng</w:t>
      </w:r>
      <w:proofErr w:type="spellEnd"/>
      <w:r w:rsidRPr="002341E0">
        <w:rPr>
          <w:b/>
          <w:color w:val="000000"/>
          <w:sz w:val="26"/>
          <w:szCs w:val="26"/>
        </w:rPr>
        <w:t xml:space="preserve">: </w:t>
      </w:r>
    </w:p>
    <w:p w14:paraId="15690385" w14:textId="39222327" w:rsidR="00E22874" w:rsidRDefault="00E22874" w:rsidP="002341E0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E22874">
        <w:rPr>
          <w:sz w:val="26"/>
          <w:szCs w:val="26"/>
        </w:rPr>
        <w:t>Rèn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luyện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cho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sinh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viên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kỹ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năng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về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xử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lý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các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vấn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đề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Pr="00E22874">
        <w:rPr>
          <w:sz w:val="26"/>
          <w:szCs w:val="26"/>
        </w:rPr>
        <w:t>trong</w:t>
      </w:r>
      <w:proofErr w:type="spellEnd"/>
      <w:r w:rsidRPr="00E22874">
        <w:rPr>
          <w:sz w:val="26"/>
          <w:szCs w:val="26"/>
        </w:rPr>
        <w:t xml:space="preserve"> </w:t>
      </w:r>
      <w:proofErr w:type="spellStart"/>
      <w:r w:rsidR="00952F00" w:rsidRPr="002C47EA">
        <w:rPr>
          <w:color w:val="000000"/>
        </w:rPr>
        <w:t>quản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952F00" w:rsidRPr="002C47EA">
        <w:rPr>
          <w:color w:val="000000"/>
        </w:rPr>
        <w:t>l</w:t>
      </w:r>
      <w:r w:rsidR="00952F00">
        <w:rPr>
          <w:color w:val="000000"/>
        </w:rPr>
        <w:t>ý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952F00">
        <w:rPr>
          <w:sz w:val="26"/>
          <w:szCs w:val="26"/>
        </w:rPr>
        <w:t>phần</w:t>
      </w:r>
      <w:proofErr w:type="spellEnd"/>
      <w:r w:rsidR="00952F00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mềm</w:t>
      </w:r>
      <w:proofErr w:type="spellEnd"/>
    </w:p>
    <w:p w14:paraId="5F1D897A" w14:textId="615BC0C1" w:rsidR="00E22874" w:rsidRDefault="002341E0" w:rsidP="00E22874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2341E0">
        <w:rPr>
          <w:sz w:val="26"/>
          <w:szCs w:val="26"/>
        </w:rPr>
        <w:t>Sử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dụng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được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các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công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cụ</w:t>
      </w:r>
      <w:proofErr w:type="spellEnd"/>
      <w:r w:rsidR="00E22874">
        <w:rPr>
          <w:sz w:val="26"/>
          <w:szCs w:val="26"/>
        </w:rPr>
        <w:t xml:space="preserve">, </w:t>
      </w:r>
      <w:proofErr w:type="spellStart"/>
      <w:r w:rsidR="00E22874">
        <w:rPr>
          <w:sz w:val="26"/>
          <w:szCs w:val="26"/>
        </w:rPr>
        <w:t>kỹ</w:t>
      </w:r>
      <w:proofErr w:type="spellEnd"/>
      <w:r w:rsidR="00E22874">
        <w:rPr>
          <w:sz w:val="26"/>
          <w:szCs w:val="26"/>
        </w:rPr>
        <w:t xml:space="preserve"> </w:t>
      </w:r>
      <w:proofErr w:type="spellStart"/>
      <w:r w:rsidR="00E22874">
        <w:rPr>
          <w:sz w:val="26"/>
          <w:szCs w:val="26"/>
        </w:rPr>
        <w:t>thuật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="00E22874">
        <w:rPr>
          <w:sz w:val="26"/>
          <w:szCs w:val="26"/>
        </w:rPr>
        <w:t>để</w:t>
      </w:r>
      <w:proofErr w:type="spellEnd"/>
      <w:r w:rsidR="00E22874">
        <w:rPr>
          <w:sz w:val="26"/>
          <w:szCs w:val="26"/>
        </w:rPr>
        <w:t xml:space="preserve"> </w:t>
      </w:r>
      <w:proofErr w:type="spellStart"/>
      <w:r w:rsidR="00E22874">
        <w:rPr>
          <w:sz w:val="26"/>
          <w:szCs w:val="26"/>
        </w:rPr>
        <w:t>vận</w:t>
      </w:r>
      <w:proofErr w:type="spellEnd"/>
      <w:r w:rsidR="00E22874">
        <w:rPr>
          <w:sz w:val="26"/>
          <w:szCs w:val="26"/>
        </w:rPr>
        <w:t xml:space="preserve"> </w:t>
      </w:r>
      <w:proofErr w:type="spellStart"/>
      <w:r w:rsidR="00E22874">
        <w:rPr>
          <w:sz w:val="26"/>
          <w:szCs w:val="26"/>
        </w:rPr>
        <w:t>dụng</w:t>
      </w:r>
      <w:proofErr w:type="spellEnd"/>
      <w:r w:rsidR="00E22874">
        <w:rPr>
          <w:sz w:val="26"/>
          <w:szCs w:val="26"/>
        </w:rPr>
        <w:t xml:space="preserve"> </w:t>
      </w:r>
      <w:proofErr w:type="spellStart"/>
      <w:r w:rsidR="00E22874" w:rsidRPr="00E22874">
        <w:rPr>
          <w:sz w:val="26"/>
          <w:szCs w:val="26"/>
        </w:rPr>
        <w:t>trong</w:t>
      </w:r>
      <w:proofErr w:type="spellEnd"/>
      <w:r w:rsidR="00E22874" w:rsidRPr="00E22874">
        <w:rPr>
          <w:sz w:val="26"/>
          <w:szCs w:val="26"/>
        </w:rPr>
        <w:t xml:space="preserve"> </w:t>
      </w:r>
      <w:proofErr w:type="spellStart"/>
      <w:r w:rsidR="00952F00" w:rsidRPr="002C47EA">
        <w:rPr>
          <w:color w:val="000000"/>
        </w:rPr>
        <w:t>quản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952F00" w:rsidRPr="002C47EA">
        <w:rPr>
          <w:color w:val="000000"/>
        </w:rPr>
        <w:t>l</w:t>
      </w:r>
      <w:r w:rsidR="00952F00">
        <w:rPr>
          <w:color w:val="000000"/>
        </w:rPr>
        <w:t>ý</w:t>
      </w:r>
      <w:proofErr w:type="spellEnd"/>
      <w:r w:rsidR="00952F00" w:rsidRPr="002C47EA">
        <w:rPr>
          <w:color w:val="000000"/>
        </w:rPr>
        <w:t xml:space="preserve"> </w:t>
      </w:r>
      <w:proofErr w:type="spellStart"/>
      <w:r w:rsidR="00E22874" w:rsidRPr="00E22874">
        <w:rPr>
          <w:sz w:val="26"/>
          <w:szCs w:val="26"/>
        </w:rPr>
        <w:t>dự</w:t>
      </w:r>
      <w:proofErr w:type="spellEnd"/>
      <w:r w:rsidR="00E22874" w:rsidRPr="00E22874">
        <w:rPr>
          <w:sz w:val="26"/>
          <w:szCs w:val="26"/>
        </w:rPr>
        <w:t xml:space="preserve"> </w:t>
      </w:r>
      <w:proofErr w:type="spellStart"/>
      <w:r w:rsidR="00E22874" w:rsidRPr="00E22874">
        <w:rPr>
          <w:sz w:val="26"/>
          <w:szCs w:val="26"/>
        </w:rPr>
        <w:t>án</w:t>
      </w:r>
      <w:proofErr w:type="spellEnd"/>
      <w:r w:rsidR="00E22874" w:rsidRPr="00E22874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phần</w:t>
      </w:r>
      <w:proofErr w:type="spellEnd"/>
      <w:r w:rsidR="00952F00">
        <w:rPr>
          <w:sz w:val="26"/>
          <w:szCs w:val="26"/>
        </w:rPr>
        <w:t xml:space="preserve"> </w:t>
      </w:r>
      <w:proofErr w:type="spellStart"/>
      <w:r w:rsidR="00952F00">
        <w:rPr>
          <w:sz w:val="26"/>
          <w:szCs w:val="26"/>
        </w:rPr>
        <w:t>mềm</w:t>
      </w:r>
      <w:proofErr w:type="spellEnd"/>
      <w:r w:rsidR="00952F00">
        <w:rPr>
          <w:sz w:val="26"/>
          <w:szCs w:val="26"/>
        </w:rPr>
        <w:t>.</w:t>
      </w:r>
    </w:p>
    <w:p w14:paraId="750289F7" w14:textId="77777777" w:rsidR="002341E0" w:rsidRPr="002341E0" w:rsidRDefault="002341E0" w:rsidP="002341E0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2341E0">
        <w:rPr>
          <w:sz w:val="26"/>
          <w:szCs w:val="26"/>
        </w:rPr>
        <w:t>Nâng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cao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khả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năng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làm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việc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nhóm</w:t>
      </w:r>
      <w:proofErr w:type="spellEnd"/>
      <w:r w:rsidRPr="002341E0">
        <w:rPr>
          <w:sz w:val="26"/>
          <w:szCs w:val="26"/>
        </w:rPr>
        <w:t xml:space="preserve"> (</w:t>
      </w:r>
      <w:proofErr w:type="spellStart"/>
      <w:r w:rsidRPr="002341E0">
        <w:rPr>
          <w:sz w:val="26"/>
          <w:szCs w:val="26"/>
        </w:rPr>
        <w:t>cộng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tác</w:t>
      </w:r>
      <w:proofErr w:type="spellEnd"/>
      <w:r w:rsidRPr="002341E0">
        <w:rPr>
          <w:sz w:val="26"/>
          <w:szCs w:val="26"/>
        </w:rPr>
        <w:t xml:space="preserve">, </w:t>
      </w:r>
      <w:proofErr w:type="spellStart"/>
      <w:r w:rsidRPr="002341E0">
        <w:rPr>
          <w:sz w:val="26"/>
          <w:szCs w:val="26"/>
        </w:rPr>
        <w:t>thảo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luận</w:t>
      </w:r>
      <w:proofErr w:type="spellEnd"/>
      <w:r w:rsidRPr="002341E0">
        <w:rPr>
          <w:sz w:val="26"/>
          <w:szCs w:val="26"/>
        </w:rPr>
        <w:t xml:space="preserve">…) </w:t>
      </w:r>
      <w:proofErr w:type="spellStart"/>
      <w:r w:rsidRPr="002341E0">
        <w:rPr>
          <w:sz w:val="26"/>
          <w:szCs w:val="26"/>
        </w:rPr>
        <w:t>giữa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các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thành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proofErr w:type="gramStart"/>
      <w:r w:rsidRPr="002341E0">
        <w:rPr>
          <w:sz w:val="26"/>
          <w:szCs w:val="26"/>
        </w:rPr>
        <w:t>viên</w:t>
      </w:r>
      <w:proofErr w:type="spellEnd"/>
      <w:r w:rsidRPr="002341E0">
        <w:rPr>
          <w:sz w:val="26"/>
          <w:szCs w:val="26"/>
        </w:rPr>
        <w:t xml:space="preserve">  </w:t>
      </w:r>
      <w:proofErr w:type="spellStart"/>
      <w:r w:rsidRPr="002341E0">
        <w:rPr>
          <w:sz w:val="26"/>
          <w:szCs w:val="26"/>
        </w:rPr>
        <w:t>khác</w:t>
      </w:r>
      <w:proofErr w:type="spellEnd"/>
      <w:proofErr w:type="gram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nhau</w:t>
      </w:r>
      <w:proofErr w:type="spellEnd"/>
      <w:r w:rsidRPr="002341E0">
        <w:rPr>
          <w:sz w:val="26"/>
          <w:szCs w:val="26"/>
        </w:rPr>
        <w:t>.</w:t>
      </w:r>
    </w:p>
    <w:p w14:paraId="7D73B6F2" w14:textId="0E8BC419" w:rsidR="002341E0" w:rsidRPr="002341E0" w:rsidRDefault="002341E0" w:rsidP="002341E0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2341E0">
        <w:rPr>
          <w:sz w:val="26"/>
          <w:szCs w:val="26"/>
        </w:rPr>
        <w:t>Đọc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hiểu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tài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liệu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chuyên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ngành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bằng</w:t>
      </w:r>
      <w:proofErr w:type="spellEnd"/>
      <w:r w:rsidRPr="002341E0">
        <w:rPr>
          <w:sz w:val="26"/>
          <w:szCs w:val="26"/>
        </w:rPr>
        <w:t xml:space="preserve"> </w:t>
      </w:r>
      <w:proofErr w:type="spellStart"/>
      <w:r w:rsidRPr="002341E0">
        <w:rPr>
          <w:sz w:val="26"/>
          <w:szCs w:val="26"/>
        </w:rPr>
        <w:t>tiếng</w:t>
      </w:r>
      <w:proofErr w:type="spellEnd"/>
      <w:r w:rsidRPr="002341E0">
        <w:rPr>
          <w:sz w:val="26"/>
          <w:szCs w:val="26"/>
        </w:rPr>
        <w:t xml:space="preserve"> Anh.</w:t>
      </w:r>
    </w:p>
    <w:p w14:paraId="5B3E699C" w14:textId="77777777" w:rsidR="002341E0" w:rsidRPr="002341E0" w:rsidRDefault="002341E0" w:rsidP="002341E0">
      <w:pPr>
        <w:pStyle w:val="BodyText"/>
        <w:ind w:firstLine="360"/>
        <w:jc w:val="both"/>
        <w:rPr>
          <w:b/>
          <w:color w:val="000000"/>
          <w:sz w:val="26"/>
          <w:szCs w:val="26"/>
        </w:rPr>
      </w:pPr>
      <w:proofErr w:type="spellStart"/>
      <w:r w:rsidRPr="002341E0">
        <w:rPr>
          <w:b/>
          <w:color w:val="000000"/>
          <w:sz w:val="26"/>
          <w:szCs w:val="26"/>
        </w:rPr>
        <w:t>Thái</w:t>
      </w:r>
      <w:proofErr w:type="spellEnd"/>
      <w:r w:rsidRPr="002341E0">
        <w:rPr>
          <w:b/>
          <w:color w:val="000000"/>
          <w:sz w:val="26"/>
          <w:szCs w:val="26"/>
        </w:rPr>
        <w:t xml:space="preserve"> </w:t>
      </w:r>
      <w:proofErr w:type="spellStart"/>
      <w:r w:rsidRPr="002341E0">
        <w:rPr>
          <w:b/>
          <w:color w:val="000000"/>
          <w:sz w:val="26"/>
          <w:szCs w:val="26"/>
        </w:rPr>
        <w:t>độ</w:t>
      </w:r>
      <w:proofErr w:type="spellEnd"/>
      <w:r w:rsidRPr="002341E0">
        <w:rPr>
          <w:b/>
          <w:color w:val="000000"/>
          <w:sz w:val="26"/>
          <w:szCs w:val="26"/>
        </w:rPr>
        <w:t xml:space="preserve">, </w:t>
      </w:r>
      <w:proofErr w:type="spellStart"/>
      <w:r w:rsidRPr="002341E0">
        <w:rPr>
          <w:b/>
          <w:color w:val="000000"/>
          <w:sz w:val="26"/>
          <w:szCs w:val="26"/>
        </w:rPr>
        <w:t>Chuyên</w:t>
      </w:r>
      <w:proofErr w:type="spellEnd"/>
      <w:r w:rsidRPr="002341E0">
        <w:rPr>
          <w:b/>
          <w:color w:val="000000"/>
          <w:sz w:val="26"/>
          <w:szCs w:val="26"/>
        </w:rPr>
        <w:t xml:space="preserve"> </w:t>
      </w:r>
      <w:proofErr w:type="spellStart"/>
      <w:r w:rsidRPr="002341E0">
        <w:rPr>
          <w:b/>
          <w:color w:val="000000"/>
          <w:sz w:val="26"/>
          <w:szCs w:val="26"/>
        </w:rPr>
        <w:t>cần</w:t>
      </w:r>
      <w:proofErr w:type="spellEnd"/>
      <w:r w:rsidRPr="002341E0">
        <w:rPr>
          <w:b/>
          <w:color w:val="000000"/>
          <w:sz w:val="26"/>
          <w:szCs w:val="26"/>
        </w:rPr>
        <w:t>:</w:t>
      </w:r>
    </w:p>
    <w:p w14:paraId="04665DB7" w14:textId="366D6529" w:rsidR="002341E0" w:rsidRDefault="002341E0" w:rsidP="002341E0">
      <w:pPr>
        <w:pStyle w:val="ListParagraph"/>
        <w:numPr>
          <w:ilvl w:val="1"/>
          <w:numId w:val="2"/>
        </w:numPr>
        <w:rPr>
          <w:color w:val="000000"/>
          <w:sz w:val="26"/>
          <w:szCs w:val="26"/>
        </w:rPr>
      </w:pPr>
      <w:proofErr w:type="spellStart"/>
      <w:r w:rsidRPr="002341E0">
        <w:rPr>
          <w:color w:val="000000"/>
          <w:sz w:val="26"/>
          <w:szCs w:val="26"/>
        </w:rPr>
        <w:t>Đi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học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đầy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đủ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các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buổi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là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yêu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cầu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quan</w:t>
      </w:r>
      <w:proofErr w:type="spellEnd"/>
      <w:r w:rsidRPr="002341E0">
        <w:rPr>
          <w:color w:val="000000"/>
          <w:sz w:val="26"/>
          <w:szCs w:val="26"/>
        </w:rPr>
        <w:t xml:space="preserve"> </w:t>
      </w:r>
      <w:proofErr w:type="spellStart"/>
      <w:r w:rsidRPr="002341E0">
        <w:rPr>
          <w:color w:val="000000"/>
          <w:sz w:val="26"/>
          <w:szCs w:val="26"/>
        </w:rPr>
        <w:t>trọng</w:t>
      </w:r>
      <w:proofErr w:type="spellEnd"/>
      <w:r w:rsidRPr="002341E0">
        <w:rPr>
          <w:color w:val="000000"/>
          <w:sz w:val="26"/>
          <w:szCs w:val="26"/>
        </w:rPr>
        <w:t>.</w:t>
      </w:r>
    </w:p>
    <w:p w14:paraId="1A922F7E" w14:textId="77777777" w:rsidR="005D699B" w:rsidRPr="005D699B" w:rsidRDefault="005D699B" w:rsidP="005D699B">
      <w:pPr>
        <w:pStyle w:val="ListParagraph"/>
        <w:numPr>
          <w:ilvl w:val="1"/>
          <w:numId w:val="2"/>
        </w:numPr>
        <w:rPr>
          <w:color w:val="000000"/>
          <w:sz w:val="26"/>
          <w:szCs w:val="26"/>
        </w:rPr>
      </w:pPr>
      <w:proofErr w:type="spellStart"/>
      <w:r w:rsidRPr="005D699B">
        <w:rPr>
          <w:color w:val="000000"/>
          <w:sz w:val="26"/>
          <w:szCs w:val="26"/>
        </w:rPr>
        <w:t>Tích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cực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nghe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giảng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và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thảo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luận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trên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lớp</w:t>
      </w:r>
      <w:proofErr w:type="spellEnd"/>
      <w:r w:rsidRPr="005D699B">
        <w:rPr>
          <w:color w:val="000000"/>
          <w:sz w:val="26"/>
          <w:szCs w:val="26"/>
        </w:rPr>
        <w:t xml:space="preserve">, </w:t>
      </w:r>
      <w:proofErr w:type="spellStart"/>
      <w:r w:rsidRPr="005D699B">
        <w:rPr>
          <w:color w:val="000000"/>
          <w:sz w:val="26"/>
          <w:szCs w:val="26"/>
        </w:rPr>
        <w:t>cũng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như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tự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học</w:t>
      </w:r>
      <w:proofErr w:type="spellEnd"/>
      <w:r w:rsidRPr="005D699B">
        <w:rPr>
          <w:color w:val="000000"/>
          <w:sz w:val="26"/>
          <w:szCs w:val="26"/>
        </w:rPr>
        <w:t xml:space="preserve"> ở </w:t>
      </w:r>
      <w:proofErr w:type="spellStart"/>
      <w:r w:rsidRPr="005D699B">
        <w:rPr>
          <w:color w:val="000000"/>
          <w:sz w:val="26"/>
          <w:szCs w:val="26"/>
        </w:rPr>
        <w:t>nhà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để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hoàn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thành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bài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tập</w:t>
      </w:r>
      <w:proofErr w:type="spellEnd"/>
      <w:r w:rsidRPr="005D699B">
        <w:rPr>
          <w:color w:val="000000"/>
          <w:sz w:val="26"/>
          <w:szCs w:val="26"/>
        </w:rPr>
        <w:t xml:space="preserve"> </w:t>
      </w:r>
      <w:proofErr w:type="spellStart"/>
      <w:r w:rsidRPr="005D699B">
        <w:rPr>
          <w:color w:val="000000"/>
          <w:sz w:val="26"/>
          <w:szCs w:val="26"/>
        </w:rPr>
        <w:t>lớn</w:t>
      </w:r>
      <w:proofErr w:type="spellEnd"/>
      <w:r w:rsidRPr="005D699B">
        <w:rPr>
          <w:color w:val="000000"/>
          <w:sz w:val="26"/>
          <w:szCs w:val="26"/>
        </w:rPr>
        <w:t>.</w:t>
      </w:r>
    </w:p>
    <w:p w14:paraId="6AB80ADB" w14:textId="4B8D64BF" w:rsidR="002626A2" w:rsidRPr="007225E0" w:rsidRDefault="00BA64A7" w:rsidP="009C30E2">
      <w:pPr>
        <w:spacing w:before="60" w:after="60"/>
        <w:ind w:left="357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lastRenderedPageBreak/>
        <w:t xml:space="preserve">4.2 </w:t>
      </w:r>
      <w:r w:rsidR="002626A2" w:rsidRPr="007225E0">
        <w:rPr>
          <w:b/>
          <w:sz w:val="26"/>
          <w:szCs w:val="26"/>
          <w:lang w:val="vi-VN"/>
        </w:rPr>
        <w:t>Chuẩn đầu ra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48"/>
        <w:gridCol w:w="8967"/>
      </w:tblGrid>
      <w:tr w:rsidR="002626A2" w:rsidRPr="00423C8B" w14:paraId="5BE36E40" w14:textId="77777777" w:rsidTr="00423C8B">
        <w:tc>
          <w:tcPr>
            <w:tcW w:w="9715" w:type="dxa"/>
            <w:gridSpan w:val="2"/>
          </w:tcPr>
          <w:p w14:paraId="3423C904" w14:textId="7F26E266" w:rsidR="002626A2" w:rsidRPr="00423C8B" w:rsidRDefault="002626A2" w:rsidP="002626A2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423C8B">
              <w:rPr>
                <w:bCs/>
                <w:sz w:val="26"/>
                <w:szCs w:val="26"/>
                <w:lang w:val="vi-VN"/>
              </w:rPr>
              <w:t>Sau khi hoàn thành môn học/học phần, sinh viên có thể:</w:t>
            </w:r>
          </w:p>
        </w:tc>
      </w:tr>
      <w:tr w:rsidR="008845BB" w:rsidRPr="00423C8B" w14:paraId="63BC60F9" w14:textId="77777777" w:rsidTr="00423C8B">
        <w:tc>
          <w:tcPr>
            <w:tcW w:w="748" w:type="dxa"/>
          </w:tcPr>
          <w:p w14:paraId="477831E5" w14:textId="76DBD7B9" w:rsidR="008845BB" w:rsidRPr="00423C8B" w:rsidRDefault="008845BB" w:rsidP="008845BB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423C8B">
              <w:rPr>
                <w:bCs/>
                <w:sz w:val="26"/>
                <w:szCs w:val="26"/>
                <w:lang w:val="vi-VN"/>
              </w:rPr>
              <w:t>1.</w:t>
            </w:r>
          </w:p>
        </w:tc>
        <w:tc>
          <w:tcPr>
            <w:tcW w:w="8967" w:type="dxa"/>
          </w:tcPr>
          <w:p w14:paraId="691EF57B" w14:textId="408B71B0" w:rsidR="008845BB" w:rsidRPr="00423C8B" w:rsidRDefault="008845BB" w:rsidP="008845BB">
            <w:pPr>
              <w:spacing w:before="60" w:after="60"/>
              <w:rPr>
                <w:color w:val="000000"/>
                <w:sz w:val="26"/>
                <w:szCs w:val="26"/>
              </w:rPr>
            </w:pPr>
            <w:r w:rsidRPr="00423C8B">
              <w:rPr>
                <w:color w:val="000000"/>
                <w:sz w:val="26"/>
                <w:szCs w:val="26"/>
              </w:rPr>
              <w:t xml:space="preserve">[CLO1]: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kiến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về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l</w:t>
            </w:r>
            <w:r w:rsidR="00952F00" w:rsidRPr="00423C8B">
              <w:rPr>
                <w:color w:val="000000"/>
                <w:sz w:val="26"/>
                <w:szCs w:val="26"/>
              </w:rPr>
              <w:t>ý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dự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</w:tr>
      <w:tr w:rsidR="008845BB" w:rsidRPr="00423C8B" w14:paraId="7CC91BA4" w14:textId="77777777" w:rsidTr="00423C8B">
        <w:tc>
          <w:tcPr>
            <w:tcW w:w="748" w:type="dxa"/>
          </w:tcPr>
          <w:p w14:paraId="4C0B6AAF" w14:textId="0C1DFE27" w:rsidR="008845BB" w:rsidRPr="00423C8B" w:rsidRDefault="008845BB" w:rsidP="008845BB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423C8B">
              <w:rPr>
                <w:bCs/>
                <w:sz w:val="26"/>
                <w:szCs w:val="26"/>
                <w:lang w:val="vi-VN"/>
              </w:rPr>
              <w:t>2.</w:t>
            </w:r>
          </w:p>
        </w:tc>
        <w:tc>
          <w:tcPr>
            <w:tcW w:w="8967" w:type="dxa"/>
          </w:tcPr>
          <w:p w14:paraId="6D0891AA" w14:textId="1CF0E3B4" w:rsidR="008845BB" w:rsidRPr="00423C8B" w:rsidRDefault="008845BB" w:rsidP="008845BB">
            <w:pPr>
              <w:spacing w:before="60" w:after="60"/>
              <w:rPr>
                <w:color w:val="000000"/>
                <w:sz w:val="26"/>
                <w:szCs w:val="26"/>
              </w:rPr>
            </w:pPr>
            <w:r w:rsidRPr="00423C8B">
              <w:rPr>
                <w:color w:val="000000"/>
                <w:sz w:val="26"/>
                <w:szCs w:val="26"/>
              </w:rPr>
              <w:t xml:space="preserve">[CLO2]: </w:t>
            </w:r>
            <w:proofErr w:type="spellStart"/>
            <w:r w:rsidRPr="00423C8B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8195D" w:rsidRPr="00423C8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qui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8195D" w:rsidRPr="00423C8B">
              <w:rPr>
                <w:color w:val="000000"/>
                <w:sz w:val="26"/>
                <w:szCs w:val="26"/>
              </w:rPr>
              <w:t>áp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8195D" w:rsidRPr="00423C8B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8195D" w:rsidRPr="00423C8B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tổ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52F00" w:rsidRPr="00423C8B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52F00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52F00" w:rsidRPr="00423C8B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52F00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dự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án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>.</w:t>
            </w:r>
          </w:p>
        </w:tc>
      </w:tr>
      <w:tr w:rsidR="008845BB" w:rsidRPr="00423C8B" w14:paraId="5C608813" w14:textId="77777777" w:rsidTr="00423C8B">
        <w:tc>
          <w:tcPr>
            <w:tcW w:w="748" w:type="dxa"/>
          </w:tcPr>
          <w:p w14:paraId="1F4CBFA9" w14:textId="5ACB134E" w:rsidR="008845BB" w:rsidRPr="00423C8B" w:rsidRDefault="008845BB" w:rsidP="008845BB">
            <w:pPr>
              <w:spacing w:before="60" w:after="60"/>
              <w:rPr>
                <w:bCs/>
                <w:sz w:val="26"/>
                <w:szCs w:val="26"/>
                <w:lang w:val="vi-VN"/>
              </w:rPr>
            </w:pPr>
            <w:r w:rsidRPr="00423C8B">
              <w:rPr>
                <w:bCs/>
                <w:sz w:val="26"/>
                <w:szCs w:val="26"/>
                <w:lang w:val="vi-VN"/>
              </w:rPr>
              <w:t>3.</w:t>
            </w:r>
          </w:p>
        </w:tc>
        <w:tc>
          <w:tcPr>
            <w:tcW w:w="8967" w:type="dxa"/>
          </w:tcPr>
          <w:p w14:paraId="5E6178B4" w14:textId="4C6DEF93" w:rsidR="008845BB" w:rsidRPr="00423C8B" w:rsidRDefault="008845BB" w:rsidP="008845BB">
            <w:pPr>
              <w:spacing w:before="60" w:after="60"/>
              <w:rPr>
                <w:color w:val="000000"/>
                <w:sz w:val="26"/>
                <w:szCs w:val="26"/>
              </w:rPr>
            </w:pPr>
            <w:r w:rsidRPr="00423C8B">
              <w:rPr>
                <w:color w:val="000000"/>
                <w:sz w:val="26"/>
                <w:szCs w:val="26"/>
              </w:rPr>
              <w:t xml:space="preserve">[CLO3]: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Vận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kiến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cụ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về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52F00" w:rsidRPr="00423C8B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952F00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52F00" w:rsidRPr="00423C8B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52F00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dự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án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52F00" w:rsidRPr="00423C8B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="00952F00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52F00" w:rsidRPr="00423C8B">
              <w:rPr>
                <w:color w:val="000000"/>
                <w:sz w:val="26"/>
                <w:szCs w:val="26"/>
              </w:rPr>
              <w:t>mềm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áp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tế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>.</w:t>
            </w:r>
          </w:p>
        </w:tc>
      </w:tr>
      <w:tr w:rsidR="008845BB" w:rsidRPr="00423C8B" w14:paraId="4CD00163" w14:textId="77777777" w:rsidTr="00423C8B">
        <w:tc>
          <w:tcPr>
            <w:tcW w:w="748" w:type="dxa"/>
          </w:tcPr>
          <w:p w14:paraId="133B09F8" w14:textId="29D2FD5F" w:rsidR="008845BB" w:rsidRPr="00423C8B" w:rsidRDefault="008845BB" w:rsidP="008845BB">
            <w:pPr>
              <w:spacing w:before="60" w:after="60"/>
              <w:rPr>
                <w:bCs/>
                <w:sz w:val="26"/>
                <w:szCs w:val="26"/>
              </w:rPr>
            </w:pPr>
            <w:r w:rsidRPr="00423C8B">
              <w:rPr>
                <w:bCs/>
                <w:sz w:val="26"/>
                <w:szCs w:val="26"/>
              </w:rPr>
              <w:t>4.</w:t>
            </w:r>
          </w:p>
        </w:tc>
        <w:tc>
          <w:tcPr>
            <w:tcW w:w="8967" w:type="dxa"/>
          </w:tcPr>
          <w:p w14:paraId="5AFA3BAB" w14:textId="2887712A" w:rsidR="008845BB" w:rsidRPr="00423C8B" w:rsidRDefault="008845BB" w:rsidP="008845BB">
            <w:pPr>
              <w:spacing w:before="60" w:after="60"/>
              <w:rPr>
                <w:color w:val="000000"/>
                <w:sz w:val="26"/>
                <w:szCs w:val="26"/>
              </w:rPr>
            </w:pPr>
            <w:r w:rsidRPr="00423C8B">
              <w:rPr>
                <w:color w:val="000000"/>
                <w:sz w:val="26"/>
                <w:szCs w:val="26"/>
              </w:rPr>
              <w:t xml:space="preserve">[CLO4]: </w:t>
            </w:r>
            <w:proofErr w:type="spellStart"/>
            <w:r w:rsidRPr="00423C8B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8195D" w:rsidRPr="00423C8B">
              <w:rPr>
                <w:color w:val="000000"/>
                <w:sz w:val="26"/>
                <w:szCs w:val="26"/>
              </w:rPr>
              <w:t>kỹ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8195D" w:rsidRPr="00423C8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="0078195D" w:rsidRPr="00423C8B">
              <w:rPr>
                <w:color w:val="000000"/>
                <w:sz w:val="26"/>
                <w:szCs w:val="26"/>
              </w:rPr>
              <w:t>,</w:t>
            </w:r>
            <w:r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color w:val="000000"/>
                <w:sz w:val="26"/>
                <w:szCs w:val="26"/>
              </w:rPr>
              <w:t>mẫu</w:t>
            </w:r>
            <w:proofErr w:type="spellEnd"/>
            <w:r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biểu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áp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quá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tổ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dự</w:t>
            </w:r>
            <w:proofErr w:type="spellEnd"/>
            <w:r w:rsidR="002C47EA" w:rsidRPr="00423C8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47EA" w:rsidRPr="00423C8B">
              <w:rPr>
                <w:color w:val="000000"/>
                <w:sz w:val="26"/>
                <w:szCs w:val="26"/>
              </w:rPr>
              <w:t>án</w:t>
            </w:r>
            <w:proofErr w:type="spellEnd"/>
            <w:r w:rsidRPr="00423C8B">
              <w:rPr>
                <w:color w:val="000000"/>
                <w:sz w:val="26"/>
                <w:szCs w:val="26"/>
              </w:rPr>
              <w:t>.</w:t>
            </w:r>
          </w:p>
        </w:tc>
      </w:tr>
    </w:tbl>
    <w:p w14:paraId="2E97457B" w14:textId="3207E428" w:rsidR="00CD5CE7" w:rsidRPr="00423C8B" w:rsidRDefault="00BA64A7" w:rsidP="00CD5CE7">
      <w:pPr>
        <w:spacing w:before="240"/>
        <w:ind w:firstLine="426"/>
        <w:rPr>
          <w:b/>
          <w:bCs/>
          <w:sz w:val="26"/>
          <w:szCs w:val="26"/>
          <w:lang w:val="vi-VN"/>
        </w:rPr>
      </w:pPr>
      <w:r w:rsidRPr="00423C8B">
        <w:rPr>
          <w:b/>
          <w:bCs/>
          <w:sz w:val="26"/>
          <w:szCs w:val="26"/>
        </w:rPr>
        <w:t>4</w:t>
      </w:r>
      <w:r w:rsidRPr="00423C8B">
        <w:rPr>
          <w:b/>
          <w:bCs/>
          <w:sz w:val="26"/>
          <w:szCs w:val="26"/>
          <w:lang w:val="vi-VN"/>
        </w:rPr>
        <w:t xml:space="preserve">.3 </w:t>
      </w:r>
      <w:r w:rsidR="00CD5CE7" w:rsidRPr="00423C8B">
        <w:rPr>
          <w:b/>
          <w:bCs/>
          <w:sz w:val="26"/>
          <w:szCs w:val="26"/>
        </w:rPr>
        <w:t>Ma</w:t>
      </w:r>
      <w:r w:rsidR="00CD5CE7" w:rsidRPr="00423C8B">
        <w:rPr>
          <w:b/>
          <w:bCs/>
          <w:sz w:val="26"/>
          <w:szCs w:val="26"/>
          <w:lang w:val="vi-VN"/>
        </w:rPr>
        <w:t xml:space="preserve"> trận liên kết nội dung với chuẩn đẩu ra của học phần/môn học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563"/>
        <w:gridCol w:w="5012"/>
        <w:gridCol w:w="1080"/>
        <w:gridCol w:w="1075"/>
        <w:gridCol w:w="1172"/>
        <w:gridCol w:w="978"/>
      </w:tblGrid>
      <w:tr w:rsidR="008845BB" w:rsidRPr="00423C8B" w14:paraId="0FB8407B" w14:textId="77777777" w:rsidTr="00423C8B">
        <w:tc>
          <w:tcPr>
            <w:tcW w:w="563" w:type="dxa"/>
            <w:vAlign w:val="center"/>
          </w:tcPr>
          <w:p w14:paraId="211C65D6" w14:textId="394393AD" w:rsidR="008845BB" w:rsidRPr="00423C8B" w:rsidRDefault="008845BB" w:rsidP="008845BB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5012" w:type="dxa"/>
            <w:tcBorders>
              <w:tl2br w:val="single" w:sz="4" w:space="0" w:color="auto"/>
            </w:tcBorders>
          </w:tcPr>
          <w:p w14:paraId="01D0EA74" w14:textId="77777777" w:rsidR="008845BB" w:rsidRPr="00423C8B" w:rsidRDefault="008845BB" w:rsidP="008845BB">
            <w:pPr>
              <w:jc w:val="right"/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sz w:val="26"/>
                <w:szCs w:val="26"/>
                <w:lang w:val="vi-VN"/>
              </w:rPr>
              <w:t>CĐR</w:t>
            </w:r>
          </w:p>
          <w:p w14:paraId="597B8A73" w14:textId="07F7A42D" w:rsidR="008845BB" w:rsidRPr="00423C8B" w:rsidRDefault="008845BB" w:rsidP="008845BB">
            <w:pPr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080" w:type="dxa"/>
            <w:vAlign w:val="center"/>
          </w:tcPr>
          <w:p w14:paraId="737B3118" w14:textId="2B776237" w:rsidR="008845BB" w:rsidRPr="00423C8B" w:rsidRDefault="008845BB" w:rsidP="008845BB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color w:val="000000"/>
                <w:sz w:val="26"/>
                <w:szCs w:val="26"/>
              </w:rPr>
              <w:t>CLO1</w:t>
            </w:r>
          </w:p>
        </w:tc>
        <w:tc>
          <w:tcPr>
            <w:tcW w:w="1075" w:type="dxa"/>
            <w:vAlign w:val="center"/>
          </w:tcPr>
          <w:p w14:paraId="58176552" w14:textId="75753589" w:rsidR="008845BB" w:rsidRPr="00423C8B" w:rsidRDefault="008845BB" w:rsidP="008845BB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color w:val="000000"/>
                <w:sz w:val="26"/>
                <w:szCs w:val="26"/>
              </w:rPr>
              <w:t>CLO2</w:t>
            </w:r>
          </w:p>
        </w:tc>
        <w:tc>
          <w:tcPr>
            <w:tcW w:w="1172" w:type="dxa"/>
            <w:vAlign w:val="center"/>
          </w:tcPr>
          <w:p w14:paraId="1496E185" w14:textId="3B7536EF" w:rsidR="008845BB" w:rsidRPr="00423C8B" w:rsidRDefault="008845BB" w:rsidP="008845BB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color w:val="000000"/>
                <w:sz w:val="26"/>
                <w:szCs w:val="26"/>
              </w:rPr>
              <w:t>CLO3</w:t>
            </w:r>
          </w:p>
        </w:tc>
        <w:tc>
          <w:tcPr>
            <w:tcW w:w="978" w:type="dxa"/>
            <w:vAlign w:val="center"/>
          </w:tcPr>
          <w:p w14:paraId="7B565FEA" w14:textId="34CAAC64" w:rsidR="008845BB" w:rsidRPr="00423C8B" w:rsidRDefault="008845BB" w:rsidP="008845BB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23C8B">
              <w:rPr>
                <w:b/>
                <w:bCs/>
                <w:color w:val="000000"/>
                <w:sz w:val="26"/>
                <w:szCs w:val="26"/>
              </w:rPr>
              <w:t>CLO4</w:t>
            </w:r>
          </w:p>
        </w:tc>
      </w:tr>
      <w:tr w:rsidR="008845BB" w:rsidRPr="00423C8B" w14:paraId="274130B8" w14:textId="77777777" w:rsidTr="00423C8B">
        <w:tc>
          <w:tcPr>
            <w:tcW w:w="563" w:type="dxa"/>
            <w:vAlign w:val="center"/>
          </w:tcPr>
          <w:p w14:paraId="2A8E67DB" w14:textId="22429077" w:rsidR="008845BB" w:rsidRPr="00423C8B" w:rsidRDefault="008845BB" w:rsidP="0078195D">
            <w:pPr>
              <w:jc w:val="center"/>
              <w:rPr>
                <w:sz w:val="26"/>
                <w:szCs w:val="26"/>
                <w:lang w:val="vi-VN"/>
              </w:rPr>
            </w:pPr>
            <w:r w:rsidRPr="00423C8B">
              <w:rPr>
                <w:sz w:val="26"/>
                <w:szCs w:val="26"/>
                <w:lang w:val="vi-VN"/>
              </w:rPr>
              <w:t>1.</w:t>
            </w:r>
          </w:p>
        </w:tc>
        <w:tc>
          <w:tcPr>
            <w:tcW w:w="5012" w:type="dxa"/>
          </w:tcPr>
          <w:p w14:paraId="343306BD" w14:textId="18DE573C" w:rsidR="008845BB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1: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Khái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niệm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cơ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bản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về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dự</w:t>
            </w:r>
            <w:proofErr w:type="spellEnd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249653C2" w14:textId="7C75FFC8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  <w:r w:rsidRPr="00423C8B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1075" w:type="dxa"/>
            <w:vAlign w:val="center"/>
          </w:tcPr>
          <w:p w14:paraId="3617FDD0" w14:textId="55E2A945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172" w:type="dxa"/>
            <w:vAlign w:val="center"/>
          </w:tcPr>
          <w:p w14:paraId="5170E137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  <w:vAlign w:val="center"/>
          </w:tcPr>
          <w:p w14:paraId="727CCDD9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8845BB" w:rsidRPr="00423C8B" w14:paraId="52665E53" w14:textId="77777777" w:rsidTr="00423C8B">
        <w:tc>
          <w:tcPr>
            <w:tcW w:w="563" w:type="dxa"/>
            <w:vAlign w:val="center"/>
          </w:tcPr>
          <w:p w14:paraId="0AF6B8B9" w14:textId="081F3CB5" w:rsidR="008845BB" w:rsidRPr="00423C8B" w:rsidRDefault="008845BB" w:rsidP="0078195D">
            <w:pPr>
              <w:jc w:val="center"/>
              <w:rPr>
                <w:sz w:val="26"/>
                <w:szCs w:val="26"/>
                <w:lang w:val="vi-VN"/>
              </w:rPr>
            </w:pPr>
            <w:r w:rsidRPr="00423C8B">
              <w:rPr>
                <w:sz w:val="26"/>
                <w:szCs w:val="26"/>
                <w:lang w:val="vi-VN"/>
              </w:rPr>
              <w:t>2.</w:t>
            </w:r>
          </w:p>
        </w:tc>
        <w:tc>
          <w:tcPr>
            <w:tcW w:w="5012" w:type="dxa"/>
          </w:tcPr>
          <w:p w14:paraId="36193553" w14:textId="38AAEDE9" w:rsidR="008845BB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2: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tích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hợp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và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lập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kế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hoạch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dự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001F79C3" w14:textId="3C0C6E2D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528EE1B0" w14:textId="423822C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  <w:r w:rsidRPr="00423C8B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4E751174" w14:textId="645ADA70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7C2B624F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8845BB" w:rsidRPr="00423C8B" w14:paraId="39AA1332" w14:textId="77777777" w:rsidTr="00423C8B">
        <w:tc>
          <w:tcPr>
            <w:tcW w:w="563" w:type="dxa"/>
            <w:vAlign w:val="center"/>
          </w:tcPr>
          <w:p w14:paraId="3C3D8AAB" w14:textId="2BCD706D" w:rsidR="008845BB" w:rsidRPr="00423C8B" w:rsidRDefault="008845BB" w:rsidP="0078195D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3.</w:t>
            </w:r>
          </w:p>
        </w:tc>
        <w:tc>
          <w:tcPr>
            <w:tcW w:w="5012" w:type="dxa"/>
          </w:tcPr>
          <w:p w14:paraId="1FFD86E8" w14:textId="4A7AB301" w:rsidR="008845BB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3: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phạm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vi, </w:t>
            </w:r>
            <w:proofErr w:type="spellStart"/>
            <w:r w:rsidRPr="00423C8B">
              <w:rPr>
                <w:bCs/>
                <w:sz w:val="26"/>
                <w:szCs w:val="26"/>
              </w:rPr>
              <w:t>phân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rã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công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việc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và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ước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080" w:type="dxa"/>
            <w:vAlign w:val="center"/>
          </w:tcPr>
          <w:p w14:paraId="5C2D4261" w14:textId="43EB7F6D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4F5863BF" w14:textId="1F731A9A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  <w:r w:rsidRPr="00423C8B">
              <w:rPr>
                <w:color w:val="000000"/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0CF76E6E" w14:textId="0C7AE876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0B5435D9" w14:textId="1DD0425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8845BB" w:rsidRPr="00423C8B" w14:paraId="0A98308B" w14:textId="77777777" w:rsidTr="00423C8B">
        <w:tc>
          <w:tcPr>
            <w:tcW w:w="563" w:type="dxa"/>
            <w:vAlign w:val="center"/>
          </w:tcPr>
          <w:p w14:paraId="4CAF2CF2" w14:textId="4B7081EF" w:rsidR="008845BB" w:rsidRPr="00423C8B" w:rsidRDefault="008845BB" w:rsidP="0078195D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4.</w:t>
            </w:r>
          </w:p>
        </w:tc>
        <w:tc>
          <w:tcPr>
            <w:tcW w:w="5012" w:type="dxa"/>
          </w:tcPr>
          <w:p w14:paraId="775C1A33" w14:textId="0928A857" w:rsidR="008845BB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4: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lịch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thực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hiện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dự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23661203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1DCDBDC1" w14:textId="3C845296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78F56595" w14:textId="6234AE50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7947087A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8845BB" w:rsidRPr="00423C8B" w14:paraId="1297AE50" w14:textId="77777777" w:rsidTr="00423C8B">
        <w:tc>
          <w:tcPr>
            <w:tcW w:w="563" w:type="dxa"/>
            <w:vAlign w:val="center"/>
          </w:tcPr>
          <w:p w14:paraId="438F72C7" w14:textId="36358D6F" w:rsidR="008845BB" w:rsidRPr="00423C8B" w:rsidRDefault="008845BB" w:rsidP="0078195D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5.</w:t>
            </w:r>
          </w:p>
        </w:tc>
        <w:tc>
          <w:tcPr>
            <w:tcW w:w="5012" w:type="dxa"/>
          </w:tcPr>
          <w:p w14:paraId="71330259" w14:textId="77CEBFAF" w:rsidR="008845BB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5: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chi </w:t>
            </w:r>
            <w:proofErr w:type="spellStart"/>
            <w:r w:rsidRPr="00423C8B">
              <w:rPr>
                <w:bCs/>
                <w:sz w:val="26"/>
                <w:szCs w:val="26"/>
              </w:rPr>
              <w:t>phí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dự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4CEE0A2A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6308D495" w14:textId="3B61241A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64D04479" w14:textId="1A101CCA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24DFC8D3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8845BB" w:rsidRPr="00423C8B" w14:paraId="0658E20B" w14:textId="77777777" w:rsidTr="00423C8B">
        <w:tc>
          <w:tcPr>
            <w:tcW w:w="563" w:type="dxa"/>
            <w:vAlign w:val="center"/>
          </w:tcPr>
          <w:p w14:paraId="72E6D2DD" w14:textId="3F7FAC79" w:rsidR="008845BB" w:rsidRPr="00423C8B" w:rsidRDefault="008845BB" w:rsidP="0078195D">
            <w:pPr>
              <w:jc w:val="center"/>
              <w:rPr>
                <w:sz w:val="26"/>
                <w:szCs w:val="26"/>
                <w:lang w:val="vi-VN"/>
              </w:rPr>
            </w:pPr>
            <w:r w:rsidRPr="00423C8B">
              <w:rPr>
                <w:sz w:val="26"/>
                <w:szCs w:val="26"/>
                <w:lang w:val="vi-VN"/>
              </w:rPr>
              <w:t>6.</w:t>
            </w:r>
          </w:p>
        </w:tc>
        <w:tc>
          <w:tcPr>
            <w:tcW w:w="5012" w:type="dxa"/>
          </w:tcPr>
          <w:p w14:paraId="1C345695" w14:textId="519C919D" w:rsidR="008845BB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6: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chất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lượng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dự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1EEA53FE" w14:textId="77777777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1EA50427" w14:textId="18B2CA98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3B9D0D95" w14:textId="772D302B" w:rsidR="008845BB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131ED690" w14:textId="6D6F530F" w:rsidR="008845BB" w:rsidRPr="00423C8B" w:rsidRDefault="008845BB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8195D" w:rsidRPr="00423C8B" w14:paraId="246C426C" w14:textId="77777777" w:rsidTr="00423C8B">
        <w:tc>
          <w:tcPr>
            <w:tcW w:w="563" w:type="dxa"/>
            <w:vAlign w:val="center"/>
          </w:tcPr>
          <w:p w14:paraId="517DDE08" w14:textId="3AB9D6AA" w:rsidR="0078195D" w:rsidRPr="00423C8B" w:rsidRDefault="0078195D" w:rsidP="0078195D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7.</w:t>
            </w:r>
          </w:p>
        </w:tc>
        <w:tc>
          <w:tcPr>
            <w:tcW w:w="5012" w:type="dxa"/>
          </w:tcPr>
          <w:p w14:paraId="64BBB178" w14:textId="7E8B0361" w:rsidR="0078195D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7: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nguồn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lực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và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giao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tiếp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trong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dự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0F943D43" w14:textId="77777777" w:rsidR="0078195D" w:rsidRPr="00423C8B" w:rsidRDefault="0078195D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44FEDFB3" w14:textId="1E12F832" w:rsidR="0078195D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00D89DE3" w14:textId="12350263" w:rsidR="0078195D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112DC85D" w14:textId="77777777" w:rsidR="0078195D" w:rsidRPr="00423C8B" w:rsidRDefault="0078195D" w:rsidP="008845B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8195D" w:rsidRPr="00423C8B" w14:paraId="4FEDE463" w14:textId="77777777" w:rsidTr="00423C8B">
        <w:tc>
          <w:tcPr>
            <w:tcW w:w="563" w:type="dxa"/>
            <w:vAlign w:val="center"/>
          </w:tcPr>
          <w:p w14:paraId="43435F93" w14:textId="1D9CF68C" w:rsidR="0078195D" w:rsidRPr="00423C8B" w:rsidRDefault="0078195D" w:rsidP="0078195D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8.</w:t>
            </w:r>
          </w:p>
        </w:tc>
        <w:tc>
          <w:tcPr>
            <w:tcW w:w="5012" w:type="dxa"/>
          </w:tcPr>
          <w:p w14:paraId="0AB669DD" w14:textId="360DAE27" w:rsidR="0078195D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8: </w:t>
            </w:r>
            <w:proofErr w:type="spellStart"/>
            <w:r w:rsidRPr="00423C8B">
              <w:rPr>
                <w:bCs/>
                <w:sz w:val="26"/>
                <w:szCs w:val="26"/>
              </w:rPr>
              <w:t>Quản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lý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rủi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ro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và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sự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thay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080" w:type="dxa"/>
            <w:vAlign w:val="center"/>
          </w:tcPr>
          <w:p w14:paraId="13080680" w14:textId="77777777" w:rsidR="0078195D" w:rsidRPr="00423C8B" w:rsidRDefault="0078195D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35EE0D5B" w14:textId="58C85ADF" w:rsidR="0078195D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1172" w:type="dxa"/>
            <w:vAlign w:val="center"/>
          </w:tcPr>
          <w:p w14:paraId="08832006" w14:textId="16A95CEB" w:rsidR="0078195D" w:rsidRPr="00423C8B" w:rsidRDefault="0078195D" w:rsidP="008845BB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X</w:t>
            </w:r>
          </w:p>
        </w:tc>
        <w:tc>
          <w:tcPr>
            <w:tcW w:w="978" w:type="dxa"/>
            <w:vAlign w:val="center"/>
          </w:tcPr>
          <w:p w14:paraId="29702FFE" w14:textId="77777777" w:rsidR="0078195D" w:rsidRPr="00423C8B" w:rsidRDefault="0078195D" w:rsidP="008845B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8195D" w:rsidRPr="00423C8B" w14:paraId="4F36372E" w14:textId="77777777" w:rsidTr="00423C8B">
        <w:tc>
          <w:tcPr>
            <w:tcW w:w="563" w:type="dxa"/>
            <w:vAlign w:val="center"/>
          </w:tcPr>
          <w:p w14:paraId="0EC68CBF" w14:textId="22AEA949" w:rsidR="0078195D" w:rsidRPr="00423C8B" w:rsidRDefault="0078195D" w:rsidP="0078195D">
            <w:pPr>
              <w:jc w:val="center"/>
              <w:rPr>
                <w:sz w:val="26"/>
                <w:szCs w:val="26"/>
              </w:rPr>
            </w:pPr>
            <w:r w:rsidRPr="00423C8B">
              <w:rPr>
                <w:sz w:val="26"/>
                <w:szCs w:val="26"/>
              </w:rPr>
              <w:t>9.</w:t>
            </w:r>
          </w:p>
        </w:tc>
        <w:tc>
          <w:tcPr>
            <w:tcW w:w="5012" w:type="dxa"/>
          </w:tcPr>
          <w:p w14:paraId="721221BF" w14:textId="45DEE935" w:rsidR="0078195D" w:rsidRPr="00423C8B" w:rsidRDefault="0078195D" w:rsidP="0078195D">
            <w:pPr>
              <w:ind w:hanging="2"/>
              <w:rPr>
                <w:bCs/>
                <w:sz w:val="26"/>
                <w:szCs w:val="26"/>
              </w:rPr>
            </w:pPr>
            <w:proofErr w:type="spellStart"/>
            <w:r w:rsidRPr="00423C8B">
              <w:rPr>
                <w:bCs/>
                <w:sz w:val="26"/>
                <w:szCs w:val="26"/>
              </w:rPr>
              <w:t>Chương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9: </w:t>
            </w:r>
            <w:proofErr w:type="spellStart"/>
            <w:r w:rsidRPr="00423C8B">
              <w:rPr>
                <w:bCs/>
                <w:sz w:val="26"/>
                <w:szCs w:val="26"/>
              </w:rPr>
              <w:t>Các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kỹ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thuật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và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biểu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mẫu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trong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thực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hiện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dự</w:t>
            </w:r>
            <w:proofErr w:type="spellEnd"/>
            <w:r w:rsidRPr="00423C8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23C8B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080" w:type="dxa"/>
            <w:vAlign w:val="center"/>
          </w:tcPr>
          <w:p w14:paraId="3CA59C97" w14:textId="77777777" w:rsidR="0078195D" w:rsidRPr="00423C8B" w:rsidRDefault="0078195D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075" w:type="dxa"/>
            <w:vAlign w:val="center"/>
          </w:tcPr>
          <w:p w14:paraId="38751E9A" w14:textId="77777777" w:rsidR="0078195D" w:rsidRPr="00423C8B" w:rsidRDefault="0078195D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172" w:type="dxa"/>
            <w:vAlign w:val="center"/>
          </w:tcPr>
          <w:p w14:paraId="0023DA4F" w14:textId="77777777" w:rsidR="0078195D" w:rsidRPr="00423C8B" w:rsidRDefault="0078195D" w:rsidP="008845BB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  <w:vAlign w:val="center"/>
          </w:tcPr>
          <w:p w14:paraId="7A7AAC70" w14:textId="62D26227" w:rsidR="0078195D" w:rsidRPr="00423C8B" w:rsidRDefault="0078195D" w:rsidP="008845BB">
            <w:pPr>
              <w:jc w:val="center"/>
              <w:rPr>
                <w:color w:val="000000"/>
                <w:sz w:val="26"/>
                <w:szCs w:val="26"/>
              </w:rPr>
            </w:pPr>
            <w:r w:rsidRPr="00423C8B">
              <w:rPr>
                <w:color w:val="000000"/>
                <w:sz w:val="26"/>
                <w:szCs w:val="26"/>
              </w:rPr>
              <w:t>X</w:t>
            </w:r>
          </w:p>
        </w:tc>
      </w:tr>
    </w:tbl>
    <w:p w14:paraId="5817285E" w14:textId="35EBB54E" w:rsidR="00D62469" w:rsidRPr="00423C8B" w:rsidRDefault="00D62469" w:rsidP="00E9244A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rPr>
          <w:szCs w:val="24"/>
        </w:rPr>
      </w:pPr>
      <w:proofErr w:type="spellStart"/>
      <w:r w:rsidRPr="00423C8B">
        <w:rPr>
          <w:b/>
          <w:szCs w:val="24"/>
        </w:rPr>
        <w:t>Nội</w:t>
      </w:r>
      <w:proofErr w:type="spellEnd"/>
      <w:r w:rsidRPr="00423C8B">
        <w:rPr>
          <w:b/>
          <w:szCs w:val="24"/>
        </w:rPr>
        <w:t xml:space="preserve"> dung chi </w:t>
      </w:r>
      <w:proofErr w:type="spellStart"/>
      <w:r w:rsidRPr="00423C8B">
        <w:rPr>
          <w:b/>
          <w:szCs w:val="24"/>
        </w:rPr>
        <w:t>tiết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môn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học</w:t>
      </w:r>
      <w:proofErr w:type="spellEnd"/>
      <w:r w:rsidRPr="00423C8B">
        <w:rPr>
          <w:b/>
          <w:szCs w:val="24"/>
        </w:rPr>
        <w:t xml:space="preserve"> </w:t>
      </w:r>
      <w:r w:rsidRPr="00423C8B">
        <w:rPr>
          <w:i/>
          <w:szCs w:val="24"/>
        </w:rPr>
        <w:t>(</w:t>
      </w:r>
      <w:proofErr w:type="spellStart"/>
      <w:r w:rsidR="00527740" w:rsidRPr="00423C8B">
        <w:rPr>
          <w:i/>
          <w:szCs w:val="24"/>
        </w:rPr>
        <w:t>chỉ</w:t>
      </w:r>
      <w:proofErr w:type="spellEnd"/>
      <w:r w:rsidR="00527740" w:rsidRPr="00423C8B">
        <w:rPr>
          <w:i/>
          <w:szCs w:val="24"/>
        </w:rPr>
        <w:t xml:space="preserve"> </w:t>
      </w:r>
      <w:proofErr w:type="spellStart"/>
      <w:r w:rsidR="00527740" w:rsidRPr="00423C8B">
        <w:rPr>
          <w:i/>
          <w:szCs w:val="24"/>
        </w:rPr>
        <w:t>dừng</w:t>
      </w:r>
      <w:proofErr w:type="spellEnd"/>
      <w:r w:rsidR="00527740" w:rsidRPr="00423C8B">
        <w:rPr>
          <w:i/>
          <w:szCs w:val="24"/>
        </w:rPr>
        <w:t xml:space="preserve"> </w:t>
      </w:r>
      <w:proofErr w:type="spellStart"/>
      <w:r w:rsidR="00527740" w:rsidRPr="00423C8B">
        <w:rPr>
          <w:i/>
          <w:szCs w:val="24"/>
        </w:rPr>
        <w:t>lại</w:t>
      </w:r>
      <w:proofErr w:type="spellEnd"/>
      <w:r w:rsidR="00527740" w:rsidRPr="00423C8B">
        <w:rPr>
          <w:i/>
          <w:szCs w:val="24"/>
        </w:rPr>
        <w:t xml:space="preserve"> ở 3 </w:t>
      </w:r>
      <w:proofErr w:type="spellStart"/>
      <w:r w:rsidR="00527740" w:rsidRPr="00423C8B">
        <w:rPr>
          <w:i/>
          <w:szCs w:val="24"/>
        </w:rPr>
        <w:t>lớp</w:t>
      </w:r>
      <w:proofErr w:type="spellEnd"/>
      <w:r w:rsidR="00527740" w:rsidRPr="00423C8B">
        <w:rPr>
          <w:i/>
          <w:szCs w:val="24"/>
        </w:rPr>
        <w:t xml:space="preserve">: </w:t>
      </w:r>
      <w:proofErr w:type="spellStart"/>
      <w:r w:rsidR="00527740" w:rsidRPr="00423C8B">
        <w:rPr>
          <w:i/>
          <w:szCs w:val="24"/>
        </w:rPr>
        <w:t>C</w:t>
      </w:r>
      <w:r w:rsidRPr="00423C8B">
        <w:rPr>
          <w:i/>
          <w:szCs w:val="24"/>
        </w:rPr>
        <w:t>hương</w:t>
      </w:r>
      <w:proofErr w:type="spellEnd"/>
      <w:r w:rsidRPr="00423C8B">
        <w:rPr>
          <w:i/>
          <w:szCs w:val="24"/>
        </w:rPr>
        <w:t xml:space="preserve">, </w:t>
      </w:r>
      <w:proofErr w:type="spellStart"/>
      <w:r w:rsidR="00527740" w:rsidRPr="00423C8B">
        <w:rPr>
          <w:i/>
          <w:szCs w:val="24"/>
        </w:rPr>
        <w:t>M</w:t>
      </w:r>
      <w:r w:rsidRPr="00423C8B">
        <w:rPr>
          <w:i/>
          <w:szCs w:val="24"/>
        </w:rPr>
        <w:t>ục</w:t>
      </w:r>
      <w:proofErr w:type="spellEnd"/>
      <w:r w:rsidR="00527740" w:rsidRPr="00423C8B">
        <w:rPr>
          <w:i/>
          <w:szCs w:val="24"/>
        </w:rPr>
        <w:t xml:space="preserve"> </w:t>
      </w:r>
      <w:proofErr w:type="spellStart"/>
      <w:r w:rsidR="00527740" w:rsidRPr="00423C8B">
        <w:rPr>
          <w:i/>
          <w:szCs w:val="24"/>
        </w:rPr>
        <w:t>và</w:t>
      </w:r>
      <w:proofErr w:type="spellEnd"/>
      <w:r w:rsidR="00527740" w:rsidRPr="00423C8B">
        <w:rPr>
          <w:i/>
          <w:szCs w:val="24"/>
        </w:rPr>
        <w:t xml:space="preserve"> </w:t>
      </w:r>
      <w:proofErr w:type="spellStart"/>
      <w:r w:rsidR="00527740" w:rsidRPr="00423C8B">
        <w:rPr>
          <w:i/>
          <w:szCs w:val="24"/>
        </w:rPr>
        <w:t>T</w:t>
      </w:r>
      <w:r w:rsidRPr="00423C8B">
        <w:rPr>
          <w:i/>
          <w:szCs w:val="24"/>
        </w:rPr>
        <w:t>iểu</w:t>
      </w:r>
      <w:proofErr w:type="spellEnd"/>
      <w:r w:rsidRPr="00423C8B">
        <w:rPr>
          <w:i/>
          <w:szCs w:val="24"/>
        </w:rPr>
        <w:t xml:space="preserve"> </w:t>
      </w:r>
      <w:proofErr w:type="spellStart"/>
      <w:r w:rsidRPr="00423C8B">
        <w:rPr>
          <w:i/>
          <w:szCs w:val="24"/>
        </w:rPr>
        <w:t>mục</w:t>
      </w:r>
      <w:proofErr w:type="spellEnd"/>
      <w:r w:rsidRPr="00423C8B">
        <w:rPr>
          <w:i/>
          <w:szCs w:val="24"/>
        </w:rPr>
        <w:t>)</w:t>
      </w:r>
    </w:p>
    <w:p w14:paraId="1DD17EE7" w14:textId="65A1543A" w:rsidR="002C47EA" w:rsidRPr="00423C8B" w:rsidRDefault="002C47EA" w:rsidP="002C47EA">
      <w:pPr>
        <w:ind w:hanging="2"/>
        <w:rPr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1: </w:t>
      </w:r>
      <w:proofErr w:type="spellStart"/>
      <w:r w:rsidR="00551257" w:rsidRPr="00423C8B">
        <w:rPr>
          <w:rFonts w:eastAsia="Times New Roman" w:cs="Times New Roman"/>
          <w:b/>
          <w:color w:val="000000"/>
          <w:szCs w:val="24"/>
        </w:rPr>
        <w:t>Khái</w:t>
      </w:r>
      <w:proofErr w:type="spellEnd"/>
      <w:r w:rsidR="00551257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 w:cs="Times New Roman"/>
          <w:b/>
          <w:color w:val="000000"/>
          <w:szCs w:val="24"/>
        </w:rPr>
        <w:t>niệm</w:t>
      </w:r>
      <w:proofErr w:type="spellEnd"/>
      <w:r w:rsidR="00551257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 w:cs="Times New Roman"/>
          <w:b/>
          <w:color w:val="000000"/>
          <w:szCs w:val="24"/>
        </w:rPr>
        <w:t>cơ</w:t>
      </w:r>
      <w:proofErr w:type="spellEnd"/>
      <w:r w:rsidR="00551257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 w:cs="Times New Roman"/>
          <w:b/>
          <w:color w:val="000000"/>
          <w:szCs w:val="24"/>
        </w:rPr>
        <w:t>bản</w:t>
      </w:r>
      <w:proofErr w:type="spellEnd"/>
      <w:r w:rsidR="003B2C84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3B2C84" w:rsidRPr="00423C8B">
        <w:rPr>
          <w:rFonts w:eastAsia="Times New Roman" w:cs="Times New Roman"/>
          <w:b/>
          <w:color w:val="000000"/>
          <w:szCs w:val="24"/>
        </w:rPr>
        <w:t>về</w:t>
      </w:r>
      <w:proofErr w:type="spellEnd"/>
      <w:r w:rsidR="003B2C84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3B2C84" w:rsidRPr="00423C8B">
        <w:rPr>
          <w:rFonts w:eastAsia="Times New Roman" w:cs="Times New Roman"/>
          <w:b/>
          <w:color w:val="000000"/>
          <w:szCs w:val="24"/>
        </w:rPr>
        <w:t>quản</w:t>
      </w:r>
      <w:proofErr w:type="spellEnd"/>
      <w:r w:rsidR="003B2C84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3B2C84" w:rsidRPr="00423C8B">
        <w:rPr>
          <w:rFonts w:eastAsia="Times New Roman" w:cs="Times New Roman"/>
          <w:b/>
          <w:color w:val="000000"/>
          <w:szCs w:val="24"/>
        </w:rPr>
        <w:t>lý</w:t>
      </w:r>
      <w:proofErr w:type="spellEnd"/>
      <w:r w:rsidR="003B2C84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3B2C84" w:rsidRPr="00423C8B">
        <w:rPr>
          <w:rFonts w:eastAsia="Times New Roman" w:cs="Times New Roman"/>
          <w:b/>
          <w:color w:val="000000"/>
          <w:szCs w:val="24"/>
        </w:rPr>
        <w:t>dự</w:t>
      </w:r>
      <w:proofErr w:type="spellEnd"/>
      <w:r w:rsidR="003B2C84" w:rsidRPr="00423C8B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="003B2C84" w:rsidRPr="00423C8B">
        <w:rPr>
          <w:rFonts w:eastAsia="Times New Roman" w:cs="Times New Roman"/>
          <w:b/>
          <w:color w:val="000000"/>
          <w:szCs w:val="24"/>
        </w:rPr>
        <w:t>án</w:t>
      </w:r>
      <w:proofErr w:type="spellEnd"/>
    </w:p>
    <w:p w14:paraId="08FE1826" w14:textId="59FC49BD" w:rsidR="002C47EA" w:rsidRPr="00423C8B" w:rsidRDefault="002C47EA" w:rsidP="00924AB4">
      <w:pPr>
        <w:pStyle w:val="ListParagraph"/>
        <w:numPr>
          <w:ilvl w:val="1"/>
          <w:numId w:val="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Giới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thiệu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chung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về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 xml:space="preserve">,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phần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mềm</w:t>
      </w:r>
      <w:proofErr w:type="spellEnd"/>
      <w:r w:rsidR="009172A9" w:rsidRPr="00423C8B">
        <w:rPr>
          <w:rFonts w:eastAsia="Times New Roman"/>
          <w:color w:val="000000"/>
          <w:szCs w:val="24"/>
        </w:rPr>
        <w:t>.</w:t>
      </w:r>
    </w:p>
    <w:p w14:paraId="3251D157" w14:textId="09C4D6CC" w:rsidR="009172A9" w:rsidRPr="00423C8B" w:rsidRDefault="009172A9" w:rsidP="00924AB4">
      <w:pPr>
        <w:pStyle w:val="ListParagraph"/>
        <w:numPr>
          <w:ilvl w:val="1"/>
          <w:numId w:val="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mô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hình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tổ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chức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652B1D39" w14:textId="2F3E2164" w:rsidR="009172A9" w:rsidRPr="00423C8B" w:rsidRDefault="009172A9" w:rsidP="00924AB4">
      <w:pPr>
        <w:pStyle w:val="ListParagraph"/>
        <w:numPr>
          <w:ilvl w:val="1"/>
          <w:numId w:val="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Vai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trò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của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và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các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kỹ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năng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cần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thiết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5E7AD09E" w14:textId="1CC2ED0C" w:rsidR="009172A9" w:rsidRPr="00423C8B" w:rsidRDefault="009172A9" w:rsidP="00924AB4">
      <w:pPr>
        <w:pStyle w:val="ListParagraph"/>
        <w:numPr>
          <w:ilvl w:val="1"/>
          <w:numId w:val="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Tổng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quan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về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tiến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trình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trong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7D0C9875" w14:textId="6D2847E7" w:rsidR="0076525B" w:rsidRPr="00423C8B" w:rsidRDefault="0076525B" w:rsidP="00924AB4">
      <w:pPr>
        <w:pStyle w:val="ListParagraph"/>
        <w:numPr>
          <w:ilvl w:val="1"/>
          <w:numId w:val="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Tiêu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chuẩn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="0078195D" w:rsidRPr="00423C8B">
        <w:rPr>
          <w:rFonts w:eastAsia="Times New Roman"/>
          <w:color w:val="000000"/>
          <w:szCs w:val="24"/>
        </w:rPr>
        <w:t>.</w:t>
      </w:r>
    </w:p>
    <w:p w14:paraId="3D5B60CE" w14:textId="19EC70D4" w:rsidR="0078195D" w:rsidRPr="00423C8B" w:rsidRDefault="0078195D" w:rsidP="00924AB4">
      <w:pPr>
        <w:pStyle w:val="ListParagraph"/>
        <w:numPr>
          <w:ilvl w:val="1"/>
          <w:numId w:val="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với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loại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khác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nhau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2AA4BA9A" w14:textId="001D84E3" w:rsidR="002C47EA" w:rsidRPr="00423C8B" w:rsidRDefault="002C47EA" w:rsidP="002C47EA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2: </w:t>
      </w:r>
      <w:proofErr w:type="spellStart"/>
      <w:r w:rsidR="009172A9" w:rsidRPr="00423C8B">
        <w:rPr>
          <w:b/>
          <w:szCs w:val="24"/>
        </w:rPr>
        <w:t>Quản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lý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tích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hợp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và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lập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kế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hoạch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dự</w:t>
      </w:r>
      <w:proofErr w:type="spellEnd"/>
      <w:r w:rsidR="009172A9" w:rsidRPr="00423C8B">
        <w:rPr>
          <w:b/>
          <w:szCs w:val="24"/>
        </w:rPr>
        <w:t xml:space="preserve"> </w:t>
      </w:r>
      <w:proofErr w:type="spellStart"/>
      <w:r w:rsidR="009172A9" w:rsidRPr="00423C8B">
        <w:rPr>
          <w:b/>
          <w:szCs w:val="24"/>
        </w:rPr>
        <w:t>án</w:t>
      </w:r>
      <w:proofErr w:type="spellEnd"/>
    </w:p>
    <w:p w14:paraId="077F9D42" w14:textId="713B0927" w:rsidR="009172A9" w:rsidRPr="00423C8B" w:rsidRDefault="00FB6C7A" w:rsidP="00924AB4">
      <w:pPr>
        <w:pStyle w:val="ListParagraph"/>
        <w:numPr>
          <w:ilvl w:val="1"/>
          <w:numId w:val="2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C</w:t>
      </w:r>
      <w:r w:rsidR="00551257" w:rsidRPr="00423C8B">
        <w:rPr>
          <w:rFonts w:eastAsia="Times New Roman"/>
          <w:color w:val="000000"/>
          <w:szCs w:val="24"/>
        </w:rPr>
        <w:t>ác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bên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liên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quan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09A80742" w14:textId="1120CB74" w:rsidR="00551257" w:rsidRPr="00423C8B" w:rsidRDefault="00551257" w:rsidP="00924AB4">
      <w:pPr>
        <w:pStyle w:val="ListParagraph"/>
        <w:numPr>
          <w:ilvl w:val="1"/>
          <w:numId w:val="2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Xây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văn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4FC1D00B" w14:textId="549E0E2F" w:rsidR="00551257" w:rsidRPr="00423C8B" w:rsidRDefault="00FB6C7A" w:rsidP="00924AB4">
      <w:pPr>
        <w:pStyle w:val="ListParagraph"/>
        <w:numPr>
          <w:ilvl w:val="1"/>
          <w:numId w:val="2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trình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Quản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lý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tích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hợp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0EA43E94" w14:textId="310B9C76" w:rsidR="00551257" w:rsidRPr="00423C8B" w:rsidRDefault="00FB6C7A" w:rsidP="00924AB4">
      <w:pPr>
        <w:pStyle w:val="ListParagraph"/>
        <w:numPr>
          <w:ilvl w:val="1"/>
          <w:numId w:val="2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trình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l</w:t>
      </w:r>
      <w:r w:rsidR="00551257" w:rsidRPr="00423C8B">
        <w:rPr>
          <w:rFonts w:eastAsia="Times New Roman"/>
          <w:color w:val="000000"/>
          <w:szCs w:val="24"/>
        </w:rPr>
        <w:t>ập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kế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hoạch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dự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án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6D6AE24D" w14:textId="25464B0F" w:rsidR="00924AB4" w:rsidRPr="00423C8B" w:rsidRDefault="00924AB4" w:rsidP="00924AB4">
      <w:pPr>
        <w:pStyle w:val="ListParagraph"/>
        <w:numPr>
          <w:ilvl w:val="1"/>
          <w:numId w:val="2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r w:rsidRPr="00423C8B">
        <w:rPr>
          <w:rFonts w:eastAsia="Times New Roman"/>
          <w:color w:val="000000"/>
          <w:szCs w:val="24"/>
        </w:rPr>
        <w:t xml:space="preserve">CASE STUDY: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(3-5 </w:t>
      </w:r>
      <w:proofErr w:type="spellStart"/>
      <w:r w:rsidRPr="00423C8B">
        <w:rPr>
          <w:rFonts w:eastAsia="Times New Roman"/>
          <w:color w:val="000000"/>
          <w:szCs w:val="24"/>
        </w:rPr>
        <w:t>sinh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viên</w:t>
      </w:r>
      <w:proofErr w:type="spellEnd"/>
      <w:r w:rsidRPr="00423C8B">
        <w:rPr>
          <w:rFonts w:eastAsia="Times New Roman"/>
          <w:color w:val="000000"/>
          <w:szCs w:val="24"/>
        </w:rPr>
        <w:t xml:space="preserve">) </w:t>
      </w:r>
      <w:proofErr w:type="spellStart"/>
      <w:r w:rsidRPr="00423C8B">
        <w:rPr>
          <w:rFonts w:eastAsia="Times New Roman"/>
          <w:color w:val="000000"/>
          <w:szCs w:val="24"/>
        </w:rPr>
        <w:t>đề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xuất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hệ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thống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mình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sẽ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triển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khai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 xml:space="preserve"> qua </w:t>
      </w:r>
      <w:proofErr w:type="spellStart"/>
      <w:r w:rsidRPr="00423C8B">
        <w:rPr>
          <w:rFonts w:eastAsia="Times New Roman"/>
          <w:color w:val="000000"/>
          <w:szCs w:val="24"/>
        </w:rPr>
        <w:t>suốt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môn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học</w:t>
      </w:r>
      <w:proofErr w:type="spellEnd"/>
      <w:r w:rsidRPr="00423C8B">
        <w:rPr>
          <w:rFonts w:eastAsia="Times New Roman"/>
          <w:color w:val="000000"/>
          <w:szCs w:val="24"/>
        </w:rPr>
        <w:t xml:space="preserve">.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bên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liên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quan</w:t>
      </w:r>
      <w:proofErr w:type="spellEnd"/>
      <w:r w:rsidRPr="00423C8B">
        <w:rPr>
          <w:rFonts w:eastAsia="Times New Roman"/>
          <w:color w:val="000000"/>
          <w:szCs w:val="24"/>
        </w:rPr>
        <w:t xml:space="preserve">, </w:t>
      </w:r>
      <w:proofErr w:type="spellStart"/>
      <w:r w:rsidRPr="00423C8B">
        <w:rPr>
          <w:rFonts w:eastAsia="Times New Roman"/>
          <w:color w:val="000000"/>
          <w:szCs w:val="24"/>
        </w:rPr>
        <w:t>xây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văn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lập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kế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hoạch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3BFF6981" w14:textId="74E0E812" w:rsidR="00551257" w:rsidRPr="00423C8B" w:rsidRDefault="00551257" w:rsidP="00551257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3: </w:t>
      </w:r>
      <w:proofErr w:type="spellStart"/>
      <w:r w:rsidRPr="00423C8B">
        <w:rPr>
          <w:b/>
          <w:szCs w:val="24"/>
        </w:rPr>
        <w:t>Quản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lý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phạm</w:t>
      </w:r>
      <w:proofErr w:type="spellEnd"/>
      <w:r w:rsidRPr="00423C8B">
        <w:rPr>
          <w:b/>
          <w:szCs w:val="24"/>
        </w:rPr>
        <w:t xml:space="preserve"> vi, </w:t>
      </w:r>
      <w:proofErr w:type="spellStart"/>
      <w:r w:rsidRPr="00423C8B">
        <w:rPr>
          <w:b/>
          <w:szCs w:val="24"/>
        </w:rPr>
        <w:t>phân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rã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công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việc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và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ước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lượng</w:t>
      </w:r>
      <w:proofErr w:type="spellEnd"/>
    </w:p>
    <w:p w14:paraId="797A595A" w14:textId="4B8CB48B" w:rsidR="00C72C14" w:rsidRPr="00423C8B" w:rsidRDefault="00FB6C7A" w:rsidP="00924AB4">
      <w:pPr>
        <w:pStyle w:val="ListParagraph"/>
        <w:numPr>
          <w:ilvl w:val="1"/>
          <w:numId w:val="26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lastRenderedPageBreak/>
        <w:t>Quá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trình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q</w:t>
      </w:r>
      <w:r w:rsidR="00C72C14" w:rsidRPr="00423C8B">
        <w:rPr>
          <w:rFonts w:eastAsia="Times New Roman"/>
          <w:color w:val="000000"/>
          <w:szCs w:val="24"/>
        </w:rPr>
        <w:t>uản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lý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phạm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vi. </w:t>
      </w:r>
    </w:p>
    <w:p w14:paraId="65C2D079" w14:textId="675EC6EF" w:rsidR="00C72C14" w:rsidRPr="00423C8B" w:rsidRDefault="00C72C14" w:rsidP="00924AB4">
      <w:pPr>
        <w:pStyle w:val="ListParagraph"/>
        <w:numPr>
          <w:ilvl w:val="1"/>
          <w:numId w:val="26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Phân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rã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công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việc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7DC498AE" w14:textId="378F9D4E" w:rsidR="00C72C14" w:rsidRPr="00423C8B" w:rsidRDefault="008E4168" w:rsidP="00924AB4">
      <w:pPr>
        <w:pStyle w:val="ListParagraph"/>
        <w:numPr>
          <w:ilvl w:val="1"/>
          <w:numId w:val="26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ước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lượng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trong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quản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lý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dự</w:t>
      </w:r>
      <w:proofErr w:type="spellEnd"/>
      <w:r w:rsidR="00C72C14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C72C14" w:rsidRPr="00423C8B">
        <w:rPr>
          <w:rFonts w:eastAsia="Times New Roman"/>
          <w:color w:val="000000"/>
          <w:szCs w:val="24"/>
        </w:rPr>
        <w:t>án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1B92864A" w14:textId="22750CD8" w:rsidR="00924AB4" w:rsidRPr="00423C8B" w:rsidRDefault="00924AB4" w:rsidP="00924AB4">
      <w:pPr>
        <w:pStyle w:val="ListParagraph"/>
        <w:numPr>
          <w:ilvl w:val="1"/>
          <w:numId w:val="26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r w:rsidRPr="00423C8B">
        <w:rPr>
          <w:rFonts w:eastAsia="Times New Roman"/>
          <w:color w:val="000000"/>
          <w:szCs w:val="24"/>
        </w:rPr>
        <w:t xml:space="preserve">CASE STUDY: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xác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định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phạm</w:t>
      </w:r>
      <w:proofErr w:type="spellEnd"/>
      <w:r w:rsidRPr="00423C8B">
        <w:rPr>
          <w:rFonts w:eastAsia="Times New Roman"/>
          <w:color w:val="000000"/>
          <w:szCs w:val="24"/>
        </w:rPr>
        <w:t xml:space="preserve"> vi, </w:t>
      </w:r>
      <w:proofErr w:type="spellStart"/>
      <w:r w:rsidRPr="00423C8B">
        <w:rPr>
          <w:rFonts w:eastAsia="Times New Roman"/>
          <w:color w:val="000000"/>
          <w:szCs w:val="24"/>
        </w:rPr>
        <w:t>phân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rã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công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việc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18147749" w14:textId="798A0471" w:rsidR="00551257" w:rsidRPr="00423C8B" w:rsidRDefault="00551257" w:rsidP="00551257">
      <w:pPr>
        <w:ind w:hanging="2"/>
        <w:rPr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="00C72C14" w:rsidRPr="00423C8B">
        <w:rPr>
          <w:b/>
          <w:szCs w:val="24"/>
        </w:rPr>
        <w:t xml:space="preserve"> 4</w:t>
      </w:r>
      <w:r w:rsidRPr="00423C8B">
        <w:rPr>
          <w:b/>
          <w:szCs w:val="24"/>
        </w:rPr>
        <w:t xml:space="preserve">: </w:t>
      </w:r>
      <w:proofErr w:type="spellStart"/>
      <w:r w:rsidR="008E4168" w:rsidRPr="00423C8B">
        <w:rPr>
          <w:b/>
          <w:szCs w:val="24"/>
        </w:rPr>
        <w:t>Quản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lý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lịch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thực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hiện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dự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án</w:t>
      </w:r>
      <w:proofErr w:type="spellEnd"/>
    </w:p>
    <w:p w14:paraId="6430FA44" w14:textId="3C2A0211" w:rsidR="00551257" w:rsidRPr="00423C8B" w:rsidRDefault="00FB6C7A" w:rsidP="00924AB4">
      <w:pPr>
        <w:pStyle w:val="ListParagraph"/>
        <w:numPr>
          <w:ilvl w:val="1"/>
          <w:numId w:val="2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trình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quản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lý</w:t>
      </w:r>
      <w:proofErr w:type="spellEnd"/>
      <w:r w:rsidR="00551257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551257" w:rsidRPr="00423C8B">
        <w:rPr>
          <w:rFonts w:eastAsia="Times New Roman"/>
          <w:color w:val="000000"/>
          <w:szCs w:val="24"/>
        </w:rPr>
        <w:t>lịch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thực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hiện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dự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án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45FDFF3C" w14:textId="0B4C1EA8" w:rsidR="00551257" w:rsidRPr="00423C8B" w:rsidRDefault="00551257" w:rsidP="00924AB4">
      <w:pPr>
        <w:pStyle w:val="ListParagraph"/>
        <w:numPr>
          <w:ilvl w:val="1"/>
          <w:numId w:val="2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kỹ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thuật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lập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lịc</w:t>
      </w:r>
      <w:r w:rsidR="00C72C14" w:rsidRPr="00423C8B">
        <w:rPr>
          <w:rFonts w:eastAsia="Times New Roman"/>
          <w:color w:val="000000"/>
          <w:szCs w:val="24"/>
        </w:rPr>
        <w:t>h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3C35764A" w14:textId="241DCF41" w:rsidR="00551257" w:rsidRPr="00423C8B" w:rsidRDefault="008E4168" w:rsidP="00924AB4">
      <w:pPr>
        <w:pStyle w:val="ListParagraph"/>
        <w:numPr>
          <w:ilvl w:val="1"/>
          <w:numId w:val="2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Kỹ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thuật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nén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lịch</w:t>
      </w:r>
      <w:proofErr w:type="spellEnd"/>
      <w:r w:rsidR="00C72C14" w:rsidRPr="00423C8B">
        <w:rPr>
          <w:rFonts w:eastAsia="Times New Roman"/>
          <w:color w:val="000000"/>
          <w:szCs w:val="24"/>
        </w:rPr>
        <w:t>.</w:t>
      </w:r>
    </w:p>
    <w:p w14:paraId="15435783" w14:textId="1596E71E" w:rsidR="00924AB4" w:rsidRPr="00423C8B" w:rsidRDefault="00924AB4" w:rsidP="00924AB4">
      <w:pPr>
        <w:pStyle w:val="ListParagraph"/>
        <w:numPr>
          <w:ilvl w:val="1"/>
          <w:numId w:val="27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bookmarkStart w:id="0" w:name="_Hlk152827651"/>
      <w:r w:rsidRPr="00423C8B">
        <w:rPr>
          <w:rFonts w:eastAsia="Times New Roman"/>
          <w:color w:val="000000"/>
          <w:szCs w:val="24"/>
        </w:rPr>
        <w:t xml:space="preserve">CASE STUDY: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quản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lý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lịch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thực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hiện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dự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  <w:bookmarkEnd w:id="0"/>
    </w:p>
    <w:p w14:paraId="39C4375F" w14:textId="605C7A06" w:rsidR="00551257" w:rsidRPr="00423C8B" w:rsidRDefault="008E4168" w:rsidP="002C47EA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5: </w:t>
      </w:r>
      <w:proofErr w:type="spellStart"/>
      <w:r w:rsidR="00551257" w:rsidRPr="00423C8B">
        <w:rPr>
          <w:b/>
          <w:szCs w:val="24"/>
        </w:rPr>
        <w:t>Quản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lý</w:t>
      </w:r>
      <w:proofErr w:type="spellEnd"/>
      <w:r w:rsidR="00551257" w:rsidRPr="00423C8B">
        <w:rPr>
          <w:b/>
          <w:szCs w:val="24"/>
        </w:rPr>
        <w:t xml:space="preserve"> chi </w:t>
      </w:r>
      <w:proofErr w:type="spellStart"/>
      <w:r w:rsidR="00551257" w:rsidRPr="00423C8B">
        <w:rPr>
          <w:b/>
          <w:szCs w:val="24"/>
        </w:rPr>
        <w:t>phí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dự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án</w:t>
      </w:r>
      <w:proofErr w:type="spellEnd"/>
    </w:p>
    <w:p w14:paraId="6D77C7ED" w14:textId="3085E470" w:rsidR="00551257" w:rsidRPr="00423C8B" w:rsidRDefault="00FB6C7A" w:rsidP="00423C8B">
      <w:pPr>
        <w:pStyle w:val="ListParagraph"/>
        <w:numPr>
          <w:ilvl w:val="1"/>
          <w:numId w:val="28"/>
        </w:numPr>
        <w:spacing w:before="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trình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quản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lý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chi </w:t>
      </w:r>
      <w:proofErr w:type="spellStart"/>
      <w:r w:rsidR="008E4168" w:rsidRPr="00423C8B">
        <w:rPr>
          <w:rFonts w:eastAsia="Times New Roman"/>
          <w:color w:val="000000"/>
          <w:szCs w:val="24"/>
        </w:rPr>
        <w:t>phí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dự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án</w:t>
      </w:r>
      <w:proofErr w:type="spellEnd"/>
    </w:p>
    <w:p w14:paraId="07657A88" w14:textId="0897FDDE" w:rsidR="008E4168" w:rsidRPr="00423C8B" w:rsidRDefault="008E4168" w:rsidP="0076525B">
      <w:pPr>
        <w:pStyle w:val="ListParagraph"/>
        <w:numPr>
          <w:ilvl w:val="1"/>
          <w:numId w:val="28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Phân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tích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tài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chính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cho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30E8BBC6" w14:textId="3DF3971E" w:rsidR="008E4168" w:rsidRPr="00423C8B" w:rsidRDefault="008E4168" w:rsidP="0076525B">
      <w:pPr>
        <w:pStyle w:val="ListParagraph"/>
        <w:numPr>
          <w:ilvl w:val="1"/>
          <w:numId w:val="28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ước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lượng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kiểm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soát</w:t>
      </w:r>
      <w:proofErr w:type="spellEnd"/>
      <w:r w:rsidRPr="00423C8B">
        <w:rPr>
          <w:rFonts w:eastAsia="Times New Roman"/>
          <w:color w:val="000000"/>
          <w:szCs w:val="24"/>
        </w:rPr>
        <w:t xml:space="preserve"> chi </w:t>
      </w:r>
      <w:proofErr w:type="spellStart"/>
      <w:r w:rsidRPr="00423C8B">
        <w:rPr>
          <w:rFonts w:eastAsia="Times New Roman"/>
          <w:color w:val="000000"/>
          <w:szCs w:val="24"/>
        </w:rPr>
        <w:t>phí</w:t>
      </w:r>
      <w:proofErr w:type="spellEnd"/>
      <w:r w:rsidR="0076525B" w:rsidRPr="00423C8B">
        <w:rPr>
          <w:rFonts w:eastAsia="Times New Roman"/>
          <w:color w:val="000000"/>
          <w:szCs w:val="24"/>
        </w:rPr>
        <w:t>.</w:t>
      </w:r>
    </w:p>
    <w:p w14:paraId="2953938A" w14:textId="2FC26154" w:rsidR="0076525B" w:rsidRPr="00423C8B" w:rsidRDefault="0076525B" w:rsidP="0076525B">
      <w:pPr>
        <w:pStyle w:val="ListParagraph"/>
        <w:numPr>
          <w:ilvl w:val="1"/>
          <w:numId w:val="28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bookmarkStart w:id="1" w:name="_Hlk152827659"/>
      <w:r w:rsidRPr="00423C8B">
        <w:rPr>
          <w:rFonts w:eastAsia="Times New Roman"/>
          <w:color w:val="000000"/>
          <w:szCs w:val="24"/>
        </w:rPr>
        <w:t xml:space="preserve">CASE STUDY: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chi </w:t>
      </w:r>
      <w:proofErr w:type="spellStart"/>
      <w:r w:rsidRPr="00423C8B">
        <w:rPr>
          <w:rFonts w:eastAsia="Times New Roman"/>
          <w:color w:val="000000"/>
          <w:szCs w:val="24"/>
        </w:rPr>
        <w:t>phí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  <w:bookmarkEnd w:id="1"/>
    </w:p>
    <w:p w14:paraId="4C706158" w14:textId="36D2190E" w:rsidR="008E4168" w:rsidRPr="00423C8B" w:rsidRDefault="008E4168" w:rsidP="008E4168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6: </w:t>
      </w:r>
      <w:proofErr w:type="spellStart"/>
      <w:r w:rsidRPr="00423C8B">
        <w:rPr>
          <w:b/>
          <w:szCs w:val="24"/>
        </w:rPr>
        <w:t>Quản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lý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chất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lượng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dự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án</w:t>
      </w:r>
      <w:proofErr w:type="spellEnd"/>
    </w:p>
    <w:p w14:paraId="320EBA28" w14:textId="0C0D0682" w:rsidR="0076525B" w:rsidRPr="00423C8B" w:rsidRDefault="00FB6C7A" w:rsidP="0076525B">
      <w:pPr>
        <w:pStyle w:val="ListParagraph"/>
        <w:numPr>
          <w:ilvl w:val="1"/>
          <w:numId w:val="31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trình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quản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lý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chất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lượng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dự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án</w:t>
      </w:r>
      <w:proofErr w:type="spellEnd"/>
      <w:r w:rsidR="000B4233" w:rsidRPr="00423C8B">
        <w:rPr>
          <w:rFonts w:eastAsia="Times New Roman"/>
          <w:color w:val="000000"/>
          <w:szCs w:val="24"/>
        </w:rPr>
        <w:t>.</w:t>
      </w:r>
    </w:p>
    <w:p w14:paraId="7A085038" w14:textId="45A227BE" w:rsidR="0076525B" w:rsidRPr="00423C8B" w:rsidRDefault="000B4233" w:rsidP="0076525B">
      <w:pPr>
        <w:pStyle w:val="ListParagraph"/>
        <w:numPr>
          <w:ilvl w:val="1"/>
          <w:numId w:val="31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kiếm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soát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chất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lượng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78DB7E75" w14:textId="51FBB493" w:rsidR="000B4233" w:rsidRPr="00423C8B" w:rsidRDefault="000B4233" w:rsidP="0076525B">
      <w:pPr>
        <w:pStyle w:val="ListParagraph"/>
        <w:numPr>
          <w:ilvl w:val="1"/>
          <w:numId w:val="31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Hoạt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động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kiểm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thử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29D67700" w14:textId="506A5259" w:rsidR="000B4233" w:rsidRPr="00423C8B" w:rsidRDefault="000B4233" w:rsidP="000B4233">
      <w:pPr>
        <w:pStyle w:val="ListParagraph"/>
        <w:numPr>
          <w:ilvl w:val="1"/>
          <w:numId w:val="31"/>
        </w:numPr>
        <w:spacing w:before="60" w:after="0" w:line="264" w:lineRule="auto"/>
        <w:contextualSpacing w:val="0"/>
        <w:jc w:val="left"/>
        <w:rPr>
          <w:szCs w:val="24"/>
        </w:rPr>
      </w:pPr>
      <w:bookmarkStart w:id="2" w:name="_Hlk152827668"/>
      <w:r w:rsidRPr="00423C8B">
        <w:rPr>
          <w:rFonts w:eastAsia="Times New Roman"/>
          <w:color w:val="000000"/>
          <w:szCs w:val="24"/>
        </w:rPr>
        <w:t xml:space="preserve">CASE STUDY: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hoạt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động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chất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lượng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của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bookmarkEnd w:id="2"/>
    <w:p w14:paraId="4711FEFD" w14:textId="74FE7F3F" w:rsidR="00551257" w:rsidRPr="00423C8B" w:rsidRDefault="0076525B" w:rsidP="002C47EA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7: </w:t>
      </w:r>
      <w:proofErr w:type="spellStart"/>
      <w:r w:rsidR="00551257" w:rsidRPr="00423C8B">
        <w:rPr>
          <w:b/>
          <w:szCs w:val="24"/>
        </w:rPr>
        <w:t>Quản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lý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nguồn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lực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và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giao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tiếp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trong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dự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án</w:t>
      </w:r>
      <w:proofErr w:type="spellEnd"/>
    </w:p>
    <w:p w14:paraId="6CB8108F" w14:textId="05D9E9A4" w:rsidR="0076525B" w:rsidRPr="00423C8B" w:rsidRDefault="00FB6C7A" w:rsidP="0076525B">
      <w:pPr>
        <w:pStyle w:val="ListParagraph"/>
        <w:numPr>
          <w:ilvl w:val="1"/>
          <w:numId w:val="33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trình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quản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lý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nguồn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lực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dự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án</w:t>
      </w:r>
      <w:proofErr w:type="spellEnd"/>
    </w:p>
    <w:p w14:paraId="6C602D5D" w14:textId="1C158821" w:rsidR="0076525B" w:rsidRPr="00423C8B" w:rsidRDefault="0076525B" w:rsidP="0076525B">
      <w:pPr>
        <w:pStyle w:val="ListParagraph"/>
        <w:numPr>
          <w:ilvl w:val="1"/>
          <w:numId w:val="33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Ước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lượng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nguồn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yêu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cầu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nguồn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lực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0114206D" w14:textId="15ECC654" w:rsidR="0076525B" w:rsidRPr="00423C8B" w:rsidRDefault="0076525B" w:rsidP="0076525B">
      <w:pPr>
        <w:pStyle w:val="ListParagraph"/>
        <w:numPr>
          <w:ilvl w:val="1"/>
          <w:numId w:val="33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kiểm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soát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nguồn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lực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37814D46" w14:textId="7D2DD818" w:rsidR="0076525B" w:rsidRPr="00423C8B" w:rsidRDefault="0076525B" w:rsidP="0076525B">
      <w:pPr>
        <w:pStyle w:val="ListParagraph"/>
        <w:numPr>
          <w:ilvl w:val="1"/>
          <w:numId w:val="33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Tổ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chức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159AC0D4" w14:textId="34AF19F6" w:rsidR="0076525B" w:rsidRPr="00423C8B" w:rsidRDefault="00FB6C7A" w:rsidP="0076525B">
      <w:pPr>
        <w:pStyle w:val="ListParagraph"/>
        <w:numPr>
          <w:ilvl w:val="1"/>
          <w:numId w:val="33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trình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quản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lý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giao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tiếp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trong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dự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án</w:t>
      </w:r>
      <w:proofErr w:type="spellEnd"/>
    </w:p>
    <w:p w14:paraId="0B9BC0B6" w14:textId="53683CA9" w:rsidR="00551257" w:rsidRPr="00423C8B" w:rsidRDefault="0076525B" w:rsidP="0076525B">
      <w:pPr>
        <w:pStyle w:val="ListParagraph"/>
        <w:numPr>
          <w:ilvl w:val="1"/>
          <w:numId w:val="33"/>
        </w:numPr>
        <w:spacing w:before="60" w:after="0" w:line="264" w:lineRule="auto"/>
        <w:contextualSpacing w:val="0"/>
        <w:jc w:val="left"/>
        <w:rPr>
          <w:szCs w:val="24"/>
        </w:rPr>
      </w:pPr>
      <w:bookmarkStart w:id="3" w:name="_Hlk152827675"/>
      <w:r w:rsidRPr="00423C8B">
        <w:rPr>
          <w:rFonts w:eastAsia="Times New Roman"/>
          <w:color w:val="000000"/>
          <w:szCs w:val="24"/>
        </w:rPr>
        <w:t xml:space="preserve">CASE STUDY: </w:t>
      </w:r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hoạt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động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nguồn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của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bookmarkEnd w:id="3"/>
    <w:p w14:paraId="7779B19E" w14:textId="75A38588" w:rsidR="00551257" w:rsidRPr="00423C8B" w:rsidRDefault="0076525B" w:rsidP="002C47EA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8: </w:t>
      </w:r>
      <w:proofErr w:type="spellStart"/>
      <w:r w:rsidR="00551257" w:rsidRPr="00423C8B">
        <w:rPr>
          <w:b/>
          <w:szCs w:val="24"/>
        </w:rPr>
        <w:t>Quản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lý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rủi</w:t>
      </w:r>
      <w:proofErr w:type="spellEnd"/>
      <w:r w:rsidR="00551257" w:rsidRPr="00423C8B">
        <w:rPr>
          <w:b/>
          <w:szCs w:val="24"/>
        </w:rPr>
        <w:t xml:space="preserve"> </w:t>
      </w:r>
      <w:proofErr w:type="spellStart"/>
      <w:r w:rsidR="00551257" w:rsidRPr="00423C8B">
        <w:rPr>
          <w:b/>
          <w:szCs w:val="24"/>
        </w:rPr>
        <w:t>ro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và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sự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thay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đổi</w:t>
      </w:r>
      <w:proofErr w:type="spellEnd"/>
    </w:p>
    <w:p w14:paraId="2A6CE45D" w14:textId="78C54561" w:rsidR="008E4168" w:rsidRPr="00423C8B" w:rsidRDefault="00FB6C7A" w:rsidP="0076525B">
      <w:pPr>
        <w:pStyle w:val="ListParagraph"/>
        <w:numPr>
          <w:ilvl w:val="1"/>
          <w:numId w:val="34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Quá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trình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Quản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lý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rủi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ro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khi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thực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hiện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dự</w:t>
      </w:r>
      <w:proofErr w:type="spellEnd"/>
      <w:r w:rsidR="0076525B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76525B" w:rsidRPr="00423C8B">
        <w:rPr>
          <w:rFonts w:eastAsia="Times New Roman"/>
          <w:color w:val="000000"/>
          <w:szCs w:val="24"/>
        </w:rPr>
        <w:t>án</w:t>
      </w:r>
      <w:proofErr w:type="spellEnd"/>
      <w:r w:rsidR="0076525B" w:rsidRPr="00423C8B">
        <w:rPr>
          <w:rFonts w:eastAsia="Times New Roman"/>
          <w:color w:val="000000"/>
          <w:szCs w:val="24"/>
        </w:rPr>
        <w:t>.</w:t>
      </w:r>
    </w:p>
    <w:p w14:paraId="5BF80E5A" w14:textId="5E375650" w:rsidR="0076525B" w:rsidRPr="00423C8B" w:rsidRDefault="0076525B" w:rsidP="0076525B">
      <w:pPr>
        <w:pStyle w:val="ListParagraph"/>
        <w:numPr>
          <w:ilvl w:val="1"/>
          <w:numId w:val="34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Xác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định</w:t>
      </w:r>
      <w:proofErr w:type="spellEnd"/>
      <w:r w:rsidRPr="00423C8B">
        <w:rPr>
          <w:rFonts w:eastAsia="Times New Roman"/>
          <w:color w:val="000000"/>
          <w:szCs w:val="24"/>
        </w:rPr>
        <w:t xml:space="preserve">, </w:t>
      </w:r>
      <w:proofErr w:type="spellStart"/>
      <w:r w:rsidRPr="00423C8B">
        <w:rPr>
          <w:rFonts w:eastAsia="Times New Roman"/>
          <w:color w:val="000000"/>
          <w:szCs w:val="24"/>
        </w:rPr>
        <w:t>phân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tích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rủi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ro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và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kiểm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soát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rủi</w:t>
      </w:r>
      <w:proofErr w:type="spellEnd"/>
      <w:r w:rsidRPr="00423C8B">
        <w:rPr>
          <w:rFonts w:eastAsia="Times New Roman"/>
          <w:color w:val="000000"/>
          <w:szCs w:val="24"/>
        </w:rPr>
        <w:t xml:space="preserve"> ro.</w:t>
      </w:r>
    </w:p>
    <w:p w14:paraId="2E819B4E" w14:textId="2A952F4D" w:rsidR="008E4168" w:rsidRPr="00423C8B" w:rsidRDefault="0076525B" w:rsidP="0076525B">
      <w:pPr>
        <w:pStyle w:val="ListParagraph"/>
        <w:numPr>
          <w:ilvl w:val="1"/>
          <w:numId w:val="34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sự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thay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đổi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</w:p>
    <w:p w14:paraId="384455EB" w14:textId="589844CE" w:rsidR="000B4233" w:rsidRPr="00423C8B" w:rsidRDefault="000B4233" w:rsidP="0076525B">
      <w:pPr>
        <w:pStyle w:val="ListParagraph"/>
        <w:numPr>
          <w:ilvl w:val="1"/>
          <w:numId w:val="34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r w:rsidRPr="00423C8B">
        <w:rPr>
          <w:rFonts w:eastAsia="Times New Roman"/>
          <w:color w:val="000000"/>
          <w:szCs w:val="24"/>
        </w:rPr>
        <w:t xml:space="preserve">CASE STUDY: </w:t>
      </w:r>
      <w:bookmarkStart w:id="4" w:name="_Hlk152827682"/>
      <w:proofErr w:type="spellStart"/>
      <w:r w:rsidRPr="00423C8B">
        <w:rPr>
          <w:rFonts w:eastAsia="Times New Roman"/>
          <w:color w:val="000000"/>
          <w:szCs w:val="24"/>
        </w:rPr>
        <w:t>Nhóm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thực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hiện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hoạt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động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rủi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ro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của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  <w:r w:rsidRPr="00423C8B">
        <w:rPr>
          <w:rFonts w:eastAsia="Times New Roman"/>
          <w:color w:val="000000"/>
          <w:szCs w:val="24"/>
        </w:rPr>
        <w:t>.</w:t>
      </w:r>
      <w:bookmarkEnd w:id="4"/>
    </w:p>
    <w:p w14:paraId="19A9C059" w14:textId="2DCEC11D" w:rsidR="00551257" w:rsidRPr="00423C8B" w:rsidRDefault="0076525B" w:rsidP="002C47EA">
      <w:pPr>
        <w:ind w:hanging="2"/>
        <w:rPr>
          <w:b/>
          <w:szCs w:val="24"/>
        </w:rPr>
      </w:pPr>
      <w:proofErr w:type="spellStart"/>
      <w:r w:rsidRPr="00423C8B">
        <w:rPr>
          <w:b/>
          <w:szCs w:val="24"/>
        </w:rPr>
        <w:t>Chương</w:t>
      </w:r>
      <w:proofErr w:type="spellEnd"/>
      <w:r w:rsidRPr="00423C8B">
        <w:rPr>
          <w:b/>
          <w:szCs w:val="24"/>
        </w:rPr>
        <w:t xml:space="preserve"> 9: </w:t>
      </w:r>
      <w:proofErr w:type="spellStart"/>
      <w:r w:rsidR="008E4168" w:rsidRPr="00423C8B">
        <w:rPr>
          <w:b/>
          <w:szCs w:val="24"/>
        </w:rPr>
        <w:t>Các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kỹ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thuật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và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biểu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mẫu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trong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thực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hiện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dự</w:t>
      </w:r>
      <w:proofErr w:type="spellEnd"/>
      <w:r w:rsidR="008E4168" w:rsidRPr="00423C8B">
        <w:rPr>
          <w:b/>
          <w:szCs w:val="24"/>
        </w:rPr>
        <w:t xml:space="preserve"> </w:t>
      </w:r>
      <w:proofErr w:type="spellStart"/>
      <w:r w:rsidR="008E4168" w:rsidRPr="00423C8B">
        <w:rPr>
          <w:b/>
          <w:szCs w:val="24"/>
        </w:rPr>
        <w:t>án</w:t>
      </w:r>
      <w:proofErr w:type="spellEnd"/>
    </w:p>
    <w:p w14:paraId="6154C06E" w14:textId="5F38686F" w:rsidR="008E4168" w:rsidRPr="00423C8B" w:rsidRDefault="008E4168" w:rsidP="0076525B">
      <w:pPr>
        <w:pStyle w:val="ListParagraph"/>
        <w:numPr>
          <w:ilvl w:val="1"/>
          <w:numId w:val="3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Kỹ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thuật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thu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thập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, </w:t>
      </w:r>
      <w:proofErr w:type="spellStart"/>
      <w:r w:rsidR="000B4233" w:rsidRPr="00423C8B">
        <w:rPr>
          <w:rFonts w:eastAsia="Times New Roman"/>
          <w:color w:val="000000"/>
          <w:szCs w:val="24"/>
        </w:rPr>
        <w:t>phân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tích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, </w:t>
      </w:r>
      <w:proofErr w:type="spellStart"/>
      <w:r w:rsidR="000B4233" w:rsidRPr="00423C8B">
        <w:rPr>
          <w:rFonts w:eastAsia="Times New Roman"/>
          <w:color w:val="000000"/>
          <w:szCs w:val="24"/>
        </w:rPr>
        <w:t>trực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quan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hóa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dữ </w:t>
      </w:r>
      <w:proofErr w:type="spellStart"/>
      <w:r w:rsidR="000B4233" w:rsidRPr="00423C8B">
        <w:rPr>
          <w:rFonts w:eastAsia="Times New Roman"/>
          <w:color w:val="000000"/>
          <w:szCs w:val="24"/>
        </w:rPr>
        <w:t>liệu</w:t>
      </w:r>
      <w:proofErr w:type="spellEnd"/>
      <w:r w:rsidR="000B4233" w:rsidRPr="00423C8B">
        <w:rPr>
          <w:rFonts w:eastAsia="Times New Roman"/>
          <w:color w:val="000000"/>
          <w:szCs w:val="24"/>
        </w:rPr>
        <w:t>.</w:t>
      </w:r>
    </w:p>
    <w:p w14:paraId="49B39EDB" w14:textId="120B56F9" w:rsidR="008E4168" w:rsidRPr="00423C8B" w:rsidRDefault="008E4168" w:rsidP="0076525B">
      <w:pPr>
        <w:pStyle w:val="ListParagraph"/>
        <w:numPr>
          <w:ilvl w:val="1"/>
          <w:numId w:val="3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Kỹ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thuật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ước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lượng</w:t>
      </w:r>
      <w:proofErr w:type="spellEnd"/>
      <w:r w:rsidR="000B4233" w:rsidRPr="00423C8B">
        <w:rPr>
          <w:rFonts w:eastAsia="Times New Roman"/>
          <w:color w:val="000000"/>
          <w:szCs w:val="24"/>
        </w:rPr>
        <w:t>.</w:t>
      </w:r>
    </w:p>
    <w:p w14:paraId="65254A57" w14:textId="665B7F88" w:rsidR="008E4168" w:rsidRPr="00423C8B" w:rsidRDefault="008E4168" w:rsidP="0076525B">
      <w:pPr>
        <w:pStyle w:val="ListParagraph"/>
        <w:numPr>
          <w:ilvl w:val="1"/>
          <w:numId w:val="3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Kỹ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thuật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phối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hợp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và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quản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lý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nhóm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dự</w:t>
      </w:r>
      <w:proofErr w:type="spellEnd"/>
      <w:r w:rsidR="000B4233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0B4233" w:rsidRPr="00423C8B">
        <w:rPr>
          <w:rFonts w:eastAsia="Times New Roman"/>
          <w:color w:val="000000"/>
          <w:szCs w:val="24"/>
        </w:rPr>
        <w:t>án</w:t>
      </w:r>
      <w:proofErr w:type="spellEnd"/>
      <w:r w:rsidR="000B4233" w:rsidRPr="00423C8B">
        <w:rPr>
          <w:rFonts w:eastAsia="Times New Roman"/>
          <w:color w:val="000000"/>
          <w:szCs w:val="24"/>
        </w:rPr>
        <w:t>.</w:t>
      </w:r>
    </w:p>
    <w:p w14:paraId="0DCF76F1" w14:textId="14CED21D" w:rsidR="008E4168" w:rsidRPr="00423C8B" w:rsidRDefault="000B4233" w:rsidP="0076525B">
      <w:pPr>
        <w:pStyle w:val="ListParagraph"/>
        <w:numPr>
          <w:ilvl w:val="1"/>
          <w:numId w:val="35"/>
        </w:numPr>
        <w:spacing w:before="60" w:after="0" w:line="264" w:lineRule="auto"/>
        <w:contextualSpacing w:val="0"/>
        <w:jc w:val="left"/>
        <w:rPr>
          <w:rFonts w:eastAsia="Times New Roman"/>
          <w:color w:val="000000"/>
          <w:szCs w:val="24"/>
        </w:rPr>
      </w:pPr>
      <w:proofErr w:type="spellStart"/>
      <w:r w:rsidRPr="00423C8B">
        <w:rPr>
          <w:rFonts w:eastAsia="Times New Roman"/>
          <w:color w:val="000000"/>
          <w:szCs w:val="24"/>
        </w:rPr>
        <w:t>Tham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khảo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các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b</w:t>
      </w:r>
      <w:r w:rsidR="008E4168" w:rsidRPr="00423C8B">
        <w:rPr>
          <w:rFonts w:eastAsia="Times New Roman"/>
          <w:color w:val="000000"/>
          <w:szCs w:val="24"/>
        </w:rPr>
        <w:t>iểu</w:t>
      </w:r>
      <w:proofErr w:type="spellEnd"/>
      <w:r w:rsidR="008E4168"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="008E4168" w:rsidRPr="00423C8B">
        <w:rPr>
          <w:rFonts w:eastAsia="Times New Roman"/>
          <w:color w:val="000000"/>
          <w:szCs w:val="24"/>
        </w:rPr>
        <w:t>mẫu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trong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quản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lý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dự</w:t>
      </w:r>
      <w:proofErr w:type="spellEnd"/>
      <w:r w:rsidRPr="00423C8B">
        <w:rPr>
          <w:rFonts w:eastAsia="Times New Roman"/>
          <w:color w:val="000000"/>
          <w:szCs w:val="24"/>
        </w:rPr>
        <w:t xml:space="preserve"> </w:t>
      </w:r>
      <w:proofErr w:type="spellStart"/>
      <w:r w:rsidRPr="00423C8B">
        <w:rPr>
          <w:rFonts w:eastAsia="Times New Roman"/>
          <w:color w:val="000000"/>
          <w:szCs w:val="24"/>
        </w:rPr>
        <w:t>án</w:t>
      </w:r>
      <w:proofErr w:type="spellEnd"/>
    </w:p>
    <w:p w14:paraId="668E851F" w14:textId="77777777" w:rsidR="00D62469" w:rsidRPr="00423C8B" w:rsidRDefault="00D62469" w:rsidP="000B0D9C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szCs w:val="24"/>
        </w:rPr>
      </w:pPr>
      <w:proofErr w:type="spellStart"/>
      <w:r w:rsidRPr="00423C8B">
        <w:rPr>
          <w:b/>
          <w:szCs w:val="24"/>
        </w:rPr>
        <w:t>Học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liệu</w:t>
      </w:r>
      <w:proofErr w:type="spellEnd"/>
    </w:p>
    <w:p w14:paraId="0495F0B3" w14:textId="7958F10C" w:rsidR="00D62469" w:rsidRPr="00423C8B" w:rsidRDefault="006A63EB" w:rsidP="003D5104">
      <w:pPr>
        <w:pStyle w:val="ListParagraph"/>
        <w:numPr>
          <w:ilvl w:val="1"/>
          <w:numId w:val="1"/>
        </w:numPr>
        <w:spacing w:before="60" w:after="60"/>
        <w:ind w:left="714" w:hanging="357"/>
        <w:contextualSpacing w:val="0"/>
        <w:rPr>
          <w:szCs w:val="24"/>
        </w:rPr>
      </w:pPr>
      <w:r w:rsidRPr="00423C8B">
        <w:rPr>
          <w:b/>
          <w:i/>
          <w:szCs w:val="24"/>
          <w:lang w:val="vi-VN"/>
        </w:rPr>
        <w:t xml:space="preserve"> </w:t>
      </w:r>
      <w:proofErr w:type="spellStart"/>
      <w:r w:rsidR="008B70A3" w:rsidRPr="00423C8B">
        <w:rPr>
          <w:b/>
          <w:i/>
          <w:szCs w:val="24"/>
        </w:rPr>
        <w:t>Học</w:t>
      </w:r>
      <w:proofErr w:type="spellEnd"/>
      <w:r w:rsidR="008B70A3" w:rsidRPr="00423C8B">
        <w:rPr>
          <w:b/>
          <w:i/>
          <w:szCs w:val="24"/>
        </w:rPr>
        <w:t xml:space="preserve"> </w:t>
      </w:r>
      <w:proofErr w:type="spellStart"/>
      <w:r w:rsidR="008B70A3" w:rsidRPr="00423C8B">
        <w:rPr>
          <w:b/>
          <w:i/>
          <w:szCs w:val="24"/>
        </w:rPr>
        <w:t>liệu</w:t>
      </w:r>
      <w:proofErr w:type="spellEnd"/>
      <w:r w:rsidR="008B70A3" w:rsidRPr="00423C8B">
        <w:rPr>
          <w:b/>
          <w:i/>
          <w:szCs w:val="24"/>
        </w:rPr>
        <w:t xml:space="preserve"> </w:t>
      </w:r>
      <w:proofErr w:type="spellStart"/>
      <w:r w:rsidR="008B70A3" w:rsidRPr="00423C8B">
        <w:rPr>
          <w:b/>
          <w:i/>
          <w:szCs w:val="24"/>
        </w:rPr>
        <w:t>bắt</w:t>
      </w:r>
      <w:proofErr w:type="spellEnd"/>
      <w:r w:rsidR="008B70A3" w:rsidRPr="00423C8B">
        <w:rPr>
          <w:b/>
          <w:i/>
          <w:szCs w:val="24"/>
        </w:rPr>
        <w:t xml:space="preserve"> </w:t>
      </w:r>
      <w:proofErr w:type="spellStart"/>
      <w:r w:rsidR="008B70A3" w:rsidRPr="00423C8B">
        <w:rPr>
          <w:b/>
          <w:i/>
          <w:szCs w:val="24"/>
        </w:rPr>
        <w:t>buộc</w:t>
      </w:r>
      <w:proofErr w:type="spellEnd"/>
      <w:r w:rsidR="003D5104" w:rsidRPr="00423C8B">
        <w:rPr>
          <w:b/>
          <w:i/>
          <w:szCs w:val="24"/>
        </w:rPr>
        <w:t>:</w:t>
      </w:r>
      <w:r w:rsidR="008B70A3" w:rsidRPr="00423C8B">
        <w:rPr>
          <w:szCs w:val="24"/>
        </w:rPr>
        <w:t xml:space="preserve"> </w:t>
      </w:r>
      <w:proofErr w:type="spellStart"/>
      <w:r w:rsidR="008B70A3" w:rsidRPr="00423C8B">
        <w:rPr>
          <w:szCs w:val="24"/>
        </w:rPr>
        <w:t>ghi</w:t>
      </w:r>
      <w:proofErr w:type="spellEnd"/>
      <w:r w:rsidR="008B70A3" w:rsidRPr="00423C8B">
        <w:rPr>
          <w:szCs w:val="24"/>
        </w:rPr>
        <w:t xml:space="preserve"> </w:t>
      </w:r>
      <w:proofErr w:type="spellStart"/>
      <w:r w:rsidR="008B70A3" w:rsidRPr="00423C8B">
        <w:rPr>
          <w:szCs w:val="24"/>
        </w:rPr>
        <w:t>theo</w:t>
      </w:r>
      <w:proofErr w:type="spellEnd"/>
      <w:r w:rsidR="008B70A3" w:rsidRPr="00423C8B">
        <w:rPr>
          <w:szCs w:val="24"/>
        </w:rPr>
        <w:t xml:space="preserve"> </w:t>
      </w:r>
      <w:proofErr w:type="spellStart"/>
      <w:r w:rsidR="008B70A3" w:rsidRPr="00423C8B">
        <w:rPr>
          <w:szCs w:val="24"/>
        </w:rPr>
        <w:t>thứ</w:t>
      </w:r>
      <w:proofErr w:type="spellEnd"/>
      <w:r w:rsidR="008B70A3" w:rsidRPr="00423C8B">
        <w:rPr>
          <w:szCs w:val="24"/>
        </w:rPr>
        <w:t xml:space="preserve"> </w:t>
      </w:r>
      <w:proofErr w:type="spellStart"/>
      <w:r w:rsidR="008B70A3" w:rsidRPr="00423C8B">
        <w:rPr>
          <w:szCs w:val="24"/>
        </w:rPr>
        <w:t>tự</w:t>
      </w:r>
      <w:proofErr w:type="spellEnd"/>
      <w:r w:rsidR="008B70A3" w:rsidRPr="00423C8B">
        <w:rPr>
          <w:szCs w:val="24"/>
        </w:rPr>
        <w:t xml:space="preserve"> </w:t>
      </w:r>
      <w:proofErr w:type="spellStart"/>
      <w:r w:rsidR="008B70A3" w:rsidRPr="00423C8B">
        <w:rPr>
          <w:szCs w:val="24"/>
        </w:rPr>
        <w:t>ưu</w:t>
      </w:r>
      <w:proofErr w:type="spellEnd"/>
      <w:r w:rsidR="008B70A3" w:rsidRPr="00423C8B">
        <w:rPr>
          <w:szCs w:val="24"/>
        </w:rPr>
        <w:t xml:space="preserve"> </w:t>
      </w:r>
      <w:proofErr w:type="spellStart"/>
      <w:r w:rsidR="008B70A3" w:rsidRPr="00423C8B">
        <w:rPr>
          <w:szCs w:val="24"/>
        </w:rPr>
        <w:t>tiên</w:t>
      </w:r>
      <w:proofErr w:type="spellEnd"/>
      <w:r w:rsidR="00FA1BAA" w:rsidRPr="00423C8B">
        <w:rPr>
          <w:szCs w:val="24"/>
        </w:rPr>
        <w:t xml:space="preserve"> (</w:t>
      </w:r>
      <w:proofErr w:type="spellStart"/>
      <w:r w:rsidR="00FA1BAA" w:rsidRPr="00423C8B">
        <w:rPr>
          <w:szCs w:val="24"/>
        </w:rPr>
        <w:t>tên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tác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giả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tên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sách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nhà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xuất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bản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năm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xuất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bản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nơi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có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tài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liệu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này</w:t>
      </w:r>
      <w:proofErr w:type="spellEnd"/>
      <w:r w:rsidR="00FA1BAA" w:rsidRPr="00423C8B">
        <w:rPr>
          <w:szCs w:val="24"/>
        </w:rPr>
        <w:t>, website …)</w:t>
      </w:r>
    </w:p>
    <w:p w14:paraId="1EC1E2D0" w14:textId="6E378D08" w:rsidR="00BE749D" w:rsidRPr="00423C8B" w:rsidRDefault="008845BB" w:rsidP="00BE749D">
      <w:pPr>
        <w:pStyle w:val="BodyText"/>
        <w:ind w:left="714"/>
        <w:rPr>
          <w:color w:val="000000"/>
        </w:rPr>
      </w:pPr>
      <w:r w:rsidRPr="00423C8B">
        <w:rPr>
          <w:color w:val="000000"/>
        </w:rPr>
        <w:lastRenderedPageBreak/>
        <w:t>[1</w:t>
      </w:r>
      <w:proofErr w:type="gramStart"/>
      <w:r w:rsidRPr="00423C8B">
        <w:rPr>
          <w:color w:val="000000"/>
        </w:rPr>
        <w:t xml:space="preserve">]  </w:t>
      </w:r>
      <w:r w:rsidR="00BE749D" w:rsidRPr="00423C8B">
        <w:rPr>
          <w:i/>
          <w:iCs/>
        </w:rPr>
        <w:t>A</w:t>
      </w:r>
      <w:proofErr w:type="gramEnd"/>
      <w:r w:rsidR="00BE749D" w:rsidRPr="00423C8B">
        <w:rPr>
          <w:i/>
          <w:iCs/>
        </w:rPr>
        <w:t xml:space="preserve"> Guide to the Project Management Body of Knowledge (PMBOK® Guide), </w:t>
      </w:r>
      <w:r w:rsidR="00BE749D" w:rsidRPr="00423C8B">
        <w:rPr>
          <w:color w:val="000000"/>
        </w:rPr>
        <w:t>Sixth Edition, Project Management Institute, 2017.</w:t>
      </w:r>
    </w:p>
    <w:p w14:paraId="0F26FDC3" w14:textId="6225BCD2" w:rsidR="00BE749D" w:rsidRPr="00423C8B" w:rsidRDefault="00BE749D" w:rsidP="00BE749D">
      <w:pPr>
        <w:pStyle w:val="BodyText"/>
        <w:ind w:left="714"/>
        <w:rPr>
          <w:color w:val="000000"/>
        </w:rPr>
      </w:pPr>
      <w:r w:rsidRPr="00423C8B">
        <w:rPr>
          <w:color w:val="000000"/>
        </w:rPr>
        <w:tab/>
        <w:t xml:space="preserve">[2] </w:t>
      </w:r>
      <w:proofErr w:type="spellStart"/>
      <w:r w:rsidRPr="00423C8B">
        <w:rPr>
          <w:color w:val="000000"/>
        </w:rPr>
        <w:t>Nguyễn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Quỳnh</w:t>
      </w:r>
      <w:proofErr w:type="spellEnd"/>
      <w:r w:rsidRPr="00423C8B">
        <w:rPr>
          <w:color w:val="000000"/>
        </w:rPr>
        <w:t xml:space="preserve"> Chi “</w:t>
      </w:r>
      <w:proofErr w:type="spellStart"/>
      <w:r w:rsidRPr="00423C8B">
        <w:rPr>
          <w:color w:val="000000"/>
        </w:rPr>
        <w:t>Bài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giảng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Quản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lý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dự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án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phần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mềm</w:t>
      </w:r>
      <w:proofErr w:type="spellEnd"/>
      <w:r w:rsidRPr="00423C8B">
        <w:rPr>
          <w:color w:val="000000"/>
        </w:rPr>
        <w:t xml:space="preserve">”, </w:t>
      </w:r>
      <w:proofErr w:type="spellStart"/>
      <w:r w:rsidRPr="00423C8B">
        <w:rPr>
          <w:color w:val="000000"/>
        </w:rPr>
        <w:t>lưu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hành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nội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bộ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cho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sinh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viên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Học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viện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công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nghệ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bưu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chính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viễn</w:t>
      </w:r>
      <w:proofErr w:type="spellEnd"/>
      <w:r w:rsidRPr="00423C8B">
        <w:rPr>
          <w:color w:val="000000"/>
        </w:rPr>
        <w:t xml:space="preserve"> </w:t>
      </w:r>
      <w:proofErr w:type="spellStart"/>
      <w:r w:rsidRPr="00423C8B">
        <w:rPr>
          <w:color w:val="000000"/>
        </w:rPr>
        <w:t>thông</w:t>
      </w:r>
      <w:proofErr w:type="spellEnd"/>
      <w:r w:rsidRPr="00423C8B">
        <w:rPr>
          <w:color w:val="000000"/>
        </w:rPr>
        <w:t>, 2011.</w:t>
      </w:r>
    </w:p>
    <w:p w14:paraId="073FAEDD" w14:textId="66C6F2AE" w:rsidR="00FA1BAA" w:rsidRPr="00423C8B" w:rsidRDefault="006A63EB" w:rsidP="003D5104">
      <w:pPr>
        <w:pStyle w:val="ListParagraph"/>
        <w:numPr>
          <w:ilvl w:val="1"/>
          <w:numId w:val="1"/>
        </w:numPr>
        <w:spacing w:before="60" w:after="60"/>
        <w:ind w:left="714" w:hanging="357"/>
        <w:contextualSpacing w:val="0"/>
        <w:rPr>
          <w:szCs w:val="24"/>
        </w:rPr>
      </w:pPr>
      <w:r w:rsidRPr="00423C8B">
        <w:rPr>
          <w:b/>
          <w:i/>
          <w:szCs w:val="24"/>
          <w:lang w:val="vi-VN"/>
        </w:rPr>
        <w:t xml:space="preserve"> </w:t>
      </w:r>
      <w:proofErr w:type="spellStart"/>
      <w:r w:rsidR="00FA1BAA" w:rsidRPr="00423C8B">
        <w:rPr>
          <w:b/>
          <w:i/>
          <w:szCs w:val="24"/>
        </w:rPr>
        <w:t>Học</w:t>
      </w:r>
      <w:proofErr w:type="spellEnd"/>
      <w:r w:rsidR="00FA1BAA" w:rsidRPr="00423C8B">
        <w:rPr>
          <w:b/>
          <w:i/>
          <w:szCs w:val="24"/>
        </w:rPr>
        <w:t xml:space="preserve"> </w:t>
      </w:r>
      <w:proofErr w:type="spellStart"/>
      <w:r w:rsidR="00FA1BAA" w:rsidRPr="00423C8B">
        <w:rPr>
          <w:b/>
          <w:i/>
          <w:szCs w:val="24"/>
        </w:rPr>
        <w:t>liệu</w:t>
      </w:r>
      <w:proofErr w:type="spellEnd"/>
      <w:r w:rsidR="00FA1BAA" w:rsidRPr="00423C8B">
        <w:rPr>
          <w:b/>
          <w:i/>
          <w:szCs w:val="24"/>
        </w:rPr>
        <w:t xml:space="preserve"> </w:t>
      </w:r>
      <w:proofErr w:type="spellStart"/>
      <w:r w:rsidR="00FA1BAA" w:rsidRPr="00423C8B">
        <w:rPr>
          <w:b/>
          <w:i/>
          <w:szCs w:val="24"/>
        </w:rPr>
        <w:t>tham</w:t>
      </w:r>
      <w:proofErr w:type="spellEnd"/>
      <w:r w:rsidR="00FA1BAA" w:rsidRPr="00423C8B">
        <w:rPr>
          <w:b/>
          <w:i/>
          <w:szCs w:val="24"/>
        </w:rPr>
        <w:t xml:space="preserve"> </w:t>
      </w:r>
      <w:proofErr w:type="spellStart"/>
      <w:r w:rsidR="00FA1BAA" w:rsidRPr="00423C8B">
        <w:rPr>
          <w:b/>
          <w:i/>
          <w:szCs w:val="24"/>
        </w:rPr>
        <w:t>khảo</w:t>
      </w:r>
      <w:proofErr w:type="spellEnd"/>
      <w:r w:rsidR="003D5104" w:rsidRPr="00423C8B">
        <w:rPr>
          <w:b/>
          <w:i/>
          <w:szCs w:val="24"/>
        </w:rPr>
        <w:t>:</w:t>
      </w:r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ghi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theo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thứ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tự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ưu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tiên</w:t>
      </w:r>
      <w:proofErr w:type="spellEnd"/>
      <w:r w:rsidR="00FA1BAA" w:rsidRPr="00423C8B">
        <w:rPr>
          <w:szCs w:val="24"/>
        </w:rPr>
        <w:t xml:space="preserve"> (</w:t>
      </w:r>
      <w:proofErr w:type="spellStart"/>
      <w:r w:rsidR="00FA1BAA" w:rsidRPr="00423C8B">
        <w:rPr>
          <w:szCs w:val="24"/>
        </w:rPr>
        <w:t>tên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tác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giả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tên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sách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nhà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xuất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bản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năm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xuất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bản</w:t>
      </w:r>
      <w:proofErr w:type="spellEnd"/>
      <w:r w:rsidR="00FA1BAA" w:rsidRPr="00423C8B">
        <w:rPr>
          <w:szCs w:val="24"/>
        </w:rPr>
        <w:t xml:space="preserve">, </w:t>
      </w:r>
      <w:proofErr w:type="spellStart"/>
      <w:r w:rsidR="00FA1BAA" w:rsidRPr="00423C8B">
        <w:rPr>
          <w:szCs w:val="24"/>
        </w:rPr>
        <w:t>nơi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có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tài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liệu</w:t>
      </w:r>
      <w:proofErr w:type="spellEnd"/>
      <w:r w:rsidR="00FA1BAA" w:rsidRPr="00423C8B">
        <w:rPr>
          <w:szCs w:val="24"/>
        </w:rPr>
        <w:t xml:space="preserve"> </w:t>
      </w:r>
      <w:proofErr w:type="spellStart"/>
      <w:r w:rsidR="00FA1BAA" w:rsidRPr="00423C8B">
        <w:rPr>
          <w:szCs w:val="24"/>
        </w:rPr>
        <w:t>này</w:t>
      </w:r>
      <w:proofErr w:type="spellEnd"/>
      <w:r w:rsidR="00FA1BAA" w:rsidRPr="00423C8B">
        <w:rPr>
          <w:szCs w:val="24"/>
        </w:rPr>
        <w:t>, website …)</w:t>
      </w:r>
    </w:p>
    <w:p w14:paraId="7EF2D59E" w14:textId="5BD58005" w:rsidR="00BE749D" w:rsidRPr="00423C8B" w:rsidRDefault="008845BB" w:rsidP="00BE749D">
      <w:pPr>
        <w:pStyle w:val="BodyText"/>
        <w:ind w:left="714"/>
        <w:jc w:val="both"/>
        <w:rPr>
          <w:color w:val="000000"/>
        </w:rPr>
      </w:pPr>
      <w:r w:rsidRPr="00423C8B">
        <w:rPr>
          <w:color w:val="000000"/>
        </w:rPr>
        <w:t>[3] </w:t>
      </w:r>
      <w:r w:rsidR="00BE749D" w:rsidRPr="00423C8B">
        <w:rPr>
          <w:color w:val="000000"/>
        </w:rPr>
        <w:t>Cynthia Snyder Dionisio, A Project Manager’s Book of Forms, A Companion to the PMBOK® Guide – Sixth Edition, Project Management Institute, 2017.</w:t>
      </w:r>
    </w:p>
    <w:p w14:paraId="3094752F" w14:textId="4B78B848" w:rsidR="00BE749D" w:rsidRPr="00423C8B" w:rsidRDefault="00BE749D" w:rsidP="00BE749D">
      <w:pPr>
        <w:pStyle w:val="BodyText"/>
        <w:ind w:left="714"/>
        <w:jc w:val="both"/>
        <w:rPr>
          <w:color w:val="000000"/>
        </w:rPr>
      </w:pPr>
      <w:r w:rsidRPr="00423C8B">
        <w:rPr>
          <w:color w:val="000000"/>
        </w:rPr>
        <w:t>[4] Cynthia Snyder Dionisio, A Project Manager’s Book of Tools and Techniques, A Companion to the PMBOK® Guide – Sixth Edition, Project Management Institute, 2018.</w:t>
      </w:r>
    </w:p>
    <w:p w14:paraId="71426C8F" w14:textId="1C7FC1C1" w:rsidR="00225BAD" w:rsidRPr="00423C8B" w:rsidRDefault="00225BAD" w:rsidP="00BE749D">
      <w:pPr>
        <w:pStyle w:val="BodyText"/>
        <w:ind w:left="714"/>
        <w:jc w:val="both"/>
        <w:rPr>
          <w:color w:val="000000"/>
        </w:rPr>
      </w:pPr>
      <w:r w:rsidRPr="00423C8B">
        <w:t>[5] Mulcahy, Rita, PMP Exam Prep (9th Edition), RMC Publishing, 2018.</w:t>
      </w:r>
    </w:p>
    <w:p w14:paraId="312411BA" w14:textId="77777777" w:rsidR="00FA1BAA" w:rsidRPr="00423C8B" w:rsidRDefault="00FA1BAA" w:rsidP="000B0D9C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szCs w:val="24"/>
        </w:rPr>
      </w:pPr>
      <w:proofErr w:type="spellStart"/>
      <w:r w:rsidRPr="00423C8B">
        <w:rPr>
          <w:b/>
          <w:szCs w:val="24"/>
        </w:rPr>
        <w:t>Hình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thức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tổ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chức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dạy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học</w:t>
      </w:r>
      <w:proofErr w:type="spellEnd"/>
    </w:p>
    <w:p w14:paraId="4FC8E450" w14:textId="64245284" w:rsidR="00FA1BAA" w:rsidRPr="00423C8B" w:rsidRDefault="006A63EB" w:rsidP="00764D53">
      <w:pPr>
        <w:pStyle w:val="ListParagraph"/>
        <w:numPr>
          <w:ilvl w:val="1"/>
          <w:numId w:val="1"/>
        </w:numPr>
        <w:rPr>
          <w:b/>
          <w:i/>
          <w:szCs w:val="24"/>
        </w:rPr>
      </w:pPr>
      <w:r w:rsidRPr="00423C8B">
        <w:rPr>
          <w:b/>
          <w:i/>
          <w:szCs w:val="24"/>
          <w:lang w:val="vi-VN"/>
        </w:rPr>
        <w:t xml:space="preserve"> </w:t>
      </w:r>
      <w:proofErr w:type="spellStart"/>
      <w:r w:rsidR="00764D53" w:rsidRPr="00423C8B">
        <w:rPr>
          <w:b/>
          <w:i/>
          <w:szCs w:val="24"/>
        </w:rPr>
        <w:t>Lịch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trình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chung</w:t>
      </w:r>
      <w:proofErr w:type="spellEnd"/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851"/>
        <w:gridCol w:w="850"/>
        <w:gridCol w:w="851"/>
        <w:gridCol w:w="932"/>
        <w:gridCol w:w="1052"/>
      </w:tblGrid>
      <w:tr w:rsidR="00AF3D45" w:rsidRPr="00423C8B" w14:paraId="1CBD0ED5" w14:textId="77777777" w:rsidTr="009D548B">
        <w:trPr>
          <w:jc w:val="center"/>
        </w:trPr>
        <w:tc>
          <w:tcPr>
            <w:tcW w:w="5211" w:type="dxa"/>
            <w:vMerge w:val="restart"/>
            <w:vAlign w:val="center"/>
          </w:tcPr>
          <w:p w14:paraId="68EB9F6F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</w:t>
            </w:r>
          </w:p>
        </w:tc>
        <w:tc>
          <w:tcPr>
            <w:tcW w:w="3484" w:type="dxa"/>
            <w:gridSpan w:val="4"/>
            <w:vAlign w:val="center"/>
          </w:tcPr>
          <w:p w14:paraId="32506561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052" w:type="dxa"/>
            <w:vMerge w:val="restart"/>
          </w:tcPr>
          <w:p w14:paraId="514DFDF9" w14:textId="77777777" w:rsidR="00F35DD9" w:rsidRPr="00423C8B" w:rsidRDefault="00F35DD9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</w:p>
          <w:p w14:paraId="38151B17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Tổng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số</w:t>
            </w:r>
            <w:proofErr w:type="spellEnd"/>
          </w:p>
        </w:tc>
      </w:tr>
      <w:tr w:rsidR="00AF3D45" w:rsidRPr="00423C8B" w14:paraId="44FD76A5" w14:textId="77777777" w:rsidTr="009D548B">
        <w:trPr>
          <w:trHeight w:hRule="exact" w:val="404"/>
          <w:jc w:val="center"/>
        </w:trPr>
        <w:tc>
          <w:tcPr>
            <w:tcW w:w="5211" w:type="dxa"/>
            <w:vMerge/>
            <w:vAlign w:val="center"/>
          </w:tcPr>
          <w:p w14:paraId="1BEED42D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44E912C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Lên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lớp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524221F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r w:rsidRPr="00423C8B">
              <w:rPr>
                <w:b/>
                <w:szCs w:val="24"/>
              </w:rPr>
              <w:t>TN-TH</w:t>
            </w:r>
          </w:p>
        </w:tc>
        <w:tc>
          <w:tcPr>
            <w:tcW w:w="932" w:type="dxa"/>
            <w:vMerge w:val="restart"/>
            <w:vAlign w:val="center"/>
          </w:tcPr>
          <w:p w14:paraId="163DD0A3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Tự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052" w:type="dxa"/>
            <w:vMerge/>
          </w:tcPr>
          <w:p w14:paraId="5C79BABB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b/>
                <w:szCs w:val="24"/>
              </w:rPr>
            </w:pPr>
          </w:p>
        </w:tc>
      </w:tr>
      <w:tr w:rsidR="00AF3D45" w:rsidRPr="00423C8B" w14:paraId="60D184A6" w14:textId="77777777" w:rsidTr="009D548B">
        <w:trPr>
          <w:trHeight w:hRule="exact" w:val="707"/>
          <w:jc w:val="center"/>
        </w:trPr>
        <w:tc>
          <w:tcPr>
            <w:tcW w:w="5211" w:type="dxa"/>
            <w:vMerge/>
          </w:tcPr>
          <w:p w14:paraId="4ABD6232" w14:textId="77777777" w:rsidR="00AF3D45" w:rsidRPr="00423C8B" w:rsidRDefault="00AF3D45" w:rsidP="007225E0">
            <w:pPr>
              <w:spacing w:before="0" w:after="0"/>
              <w:rPr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E6CF23A" w14:textId="77777777" w:rsidR="00AF3D45" w:rsidRPr="00423C8B" w:rsidRDefault="00AF3D45" w:rsidP="009D548B">
            <w:pPr>
              <w:spacing w:before="0" w:after="0" w:line="240" w:lineRule="auto"/>
              <w:jc w:val="center"/>
              <w:rPr>
                <w:szCs w:val="24"/>
              </w:rPr>
            </w:pPr>
            <w:proofErr w:type="spellStart"/>
            <w:r w:rsidRPr="00423C8B">
              <w:rPr>
                <w:szCs w:val="24"/>
              </w:rPr>
              <w:t>Lý</w:t>
            </w:r>
            <w:proofErr w:type="spellEnd"/>
            <w:r w:rsidRPr="00423C8B">
              <w:rPr>
                <w:szCs w:val="24"/>
              </w:rPr>
              <w:t xml:space="preserve"> </w:t>
            </w:r>
            <w:proofErr w:type="spellStart"/>
            <w:r w:rsidRPr="00423C8B">
              <w:rPr>
                <w:szCs w:val="24"/>
              </w:rPr>
              <w:t>thuyết</w:t>
            </w:r>
            <w:proofErr w:type="spellEnd"/>
          </w:p>
        </w:tc>
        <w:tc>
          <w:tcPr>
            <w:tcW w:w="850" w:type="dxa"/>
            <w:vAlign w:val="center"/>
          </w:tcPr>
          <w:p w14:paraId="149581A6" w14:textId="68E5719C" w:rsidR="00AF3D45" w:rsidRPr="00423C8B" w:rsidRDefault="00AF3D45" w:rsidP="009D548B">
            <w:pPr>
              <w:spacing w:before="0" w:after="0" w:line="240" w:lineRule="auto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BT</w:t>
            </w:r>
          </w:p>
        </w:tc>
        <w:tc>
          <w:tcPr>
            <w:tcW w:w="851" w:type="dxa"/>
            <w:vMerge/>
          </w:tcPr>
          <w:p w14:paraId="469B8A55" w14:textId="77777777" w:rsidR="00AF3D45" w:rsidRPr="00423C8B" w:rsidRDefault="00AF3D45" w:rsidP="007225E0">
            <w:pPr>
              <w:spacing w:before="0" w:after="0"/>
              <w:rPr>
                <w:szCs w:val="24"/>
              </w:rPr>
            </w:pPr>
          </w:p>
        </w:tc>
        <w:tc>
          <w:tcPr>
            <w:tcW w:w="932" w:type="dxa"/>
            <w:vMerge/>
          </w:tcPr>
          <w:p w14:paraId="5816AE3A" w14:textId="77777777" w:rsidR="00AF3D45" w:rsidRPr="00423C8B" w:rsidRDefault="00AF3D45" w:rsidP="007225E0">
            <w:pPr>
              <w:spacing w:before="0" w:after="0"/>
              <w:rPr>
                <w:szCs w:val="24"/>
              </w:rPr>
            </w:pPr>
          </w:p>
        </w:tc>
        <w:tc>
          <w:tcPr>
            <w:tcW w:w="1052" w:type="dxa"/>
            <w:vMerge/>
          </w:tcPr>
          <w:p w14:paraId="7926CE9E" w14:textId="77777777" w:rsidR="00AF3D45" w:rsidRPr="00423C8B" w:rsidRDefault="00AF3D45" w:rsidP="007225E0">
            <w:pPr>
              <w:spacing w:before="0" w:after="0"/>
              <w:rPr>
                <w:szCs w:val="24"/>
              </w:rPr>
            </w:pPr>
          </w:p>
        </w:tc>
      </w:tr>
      <w:tr w:rsidR="00213F9E" w:rsidRPr="00423C8B" w14:paraId="7FACB41D" w14:textId="77777777" w:rsidTr="00561E5B">
        <w:trPr>
          <w:jc w:val="center"/>
        </w:trPr>
        <w:tc>
          <w:tcPr>
            <w:tcW w:w="5211" w:type="dxa"/>
            <w:vAlign w:val="center"/>
          </w:tcPr>
          <w:p w14:paraId="60DABAE1" w14:textId="10077183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1: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1 </w:t>
            </w:r>
          </w:p>
        </w:tc>
        <w:tc>
          <w:tcPr>
            <w:tcW w:w="851" w:type="dxa"/>
            <w:vAlign w:val="center"/>
          </w:tcPr>
          <w:p w14:paraId="42403D21" w14:textId="4E65F989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3575EA57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07ABCCCC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64DC62A2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75C0C75A" w14:textId="2DDBB4DA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</w:tr>
      <w:tr w:rsidR="00213F9E" w:rsidRPr="00423C8B" w14:paraId="491D3CA2" w14:textId="77777777" w:rsidTr="00561E5B">
        <w:trPr>
          <w:jc w:val="center"/>
        </w:trPr>
        <w:tc>
          <w:tcPr>
            <w:tcW w:w="5211" w:type="dxa"/>
            <w:vAlign w:val="center"/>
          </w:tcPr>
          <w:p w14:paraId="1F86B672" w14:textId="24BCA2D8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2: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2 </w:t>
            </w:r>
          </w:p>
        </w:tc>
        <w:tc>
          <w:tcPr>
            <w:tcW w:w="851" w:type="dxa"/>
            <w:vAlign w:val="center"/>
          </w:tcPr>
          <w:p w14:paraId="0E11FB46" w14:textId="1DE2FCE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62E16752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7C45AC25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17EA1535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0A3C5F35" w14:textId="395022C4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</w:tr>
      <w:tr w:rsidR="00213F9E" w:rsidRPr="00423C8B" w14:paraId="6BB0C88A" w14:textId="77777777" w:rsidTr="00561E5B">
        <w:trPr>
          <w:trHeight w:val="311"/>
          <w:jc w:val="center"/>
        </w:trPr>
        <w:tc>
          <w:tcPr>
            <w:tcW w:w="5211" w:type="dxa"/>
            <w:vAlign w:val="center"/>
          </w:tcPr>
          <w:p w14:paraId="01ABFE87" w14:textId="5FD9A81F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3: 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3</w:t>
            </w:r>
          </w:p>
        </w:tc>
        <w:tc>
          <w:tcPr>
            <w:tcW w:w="851" w:type="dxa"/>
            <w:vAlign w:val="center"/>
          </w:tcPr>
          <w:p w14:paraId="3E503532" w14:textId="280CEEDB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261582D4" w14:textId="6893FCB5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2248CA52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5D867451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0A29410A" w14:textId="460DB11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4</w:t>
            </w:r>
          </w:p>
        </w:tc>
      </w:tr>
      <w:tr w:rsidR="00213F9E" w:rsidRPr="00423C8B" w14:paraId="7B81C4BE" w14:textId="77777777" w:rsidTr="00561E5B">
        <w:trPr>
          <w:jc w:val="center"/>
        </w:trPr>
        <w:tc>
          <w:tcPr>
            <w:tcW w:w="5211" w:type="dxa"/>
            <w:vAlign w:val="center"/>
          </w:tcPr>
          <w:p w14:paraId="780A40E7" w14:textId="5B53695B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4: 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4 </w:t>
            </w:r>
          </w:p>
        </w:tc>
        <w:tc>
          <w:tcPr>
            <w:tcW w:w="851" w:type="dxa"/>
            <w:vAlign w:val="center"/>
          </w:tcPr>
          <w:p w14:paraId="3C68D7FA" w14:textId="5F6CB621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1D32679E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31BDCB0D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59238378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427772F4" w14:textId="0508981C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</w:tr>
      <w:tr w:rsidR="00213F9E" w:rsidRPr="00423C8B" w14:paraId="69CCB6A4" w14:textId="77777777" w:rsidTr="00561E5B">
        <w:trPr>
          <w:jc w:val="center"/>
        </w:trPr>
        <w:tc>
          <w:tcPr>
            <w:tcW w:w="5211" w:type="dxa"/>
            <w:vAlign w:val="center"/>
          </w:tcPr>
          <w:p w14:paraId="3C659F84" w14:textId="76749620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5: </w:t>
            </w:r>
            <w:proofErr w:type="spellStart"/>
            <w:r w:rsidRPr="00423C8B">
              <w:rPr>
                <w:color w:val="00000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3, 4</w:t>
            </w:r>
          </w:p>
        </w:tc>
        <w:tc>
          <w:tcPr>
            <w:tcW w:w="851" w:type="dxa"/>
            <w:vAlign w:val="center"/>
          </w:tcPr>
          <w:p w14:paraId="21A55369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7DAF6C" w14:textId="0CBDC329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2</w:t>
            </w:r>
          </w:p>
        </w:tc>
        <w:tc>
          <w:tcPr>
            <w:tcW w:w="851" w:type="dxa"/>
          </w:tcPr>
          <w:p w14:paraId="16BF98A1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4F4F1C86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290617D3" w14:textId="55775334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2</w:t>
            </w:r>
          </w:p>
        </w:tc>
      </w:tr>
      <w:tr w:rsidR="00213F9E" w:rsidRPr="00423C8B" w14:paraId="47713938" w14:textId="77777777" w:rsidTr="00561E5B">
        <w:trPr>
          <w:jc w:val="center"/>
        </w:trPr>
        <w:tc>
          <w:tcPr>
            <w:tcW w:w="5211" w:type="dxa"/>
            <w:vAlign w:val="center"/>
          </w:tcPr>
          <w:p w14:paraId="6D87AC3C" w14:textId="15135FB3" w:rsidR="00213F9E" w:rsidRPr="00423C8B" w:rsidRDefault="00213F9E" w:rsidP="00213F9E">
            <w:pPr>
              <w:spacing w:before="0" w:after="0"/>
              <w:rPr>
                <w:bCs/>
                <w:szCs w:val="24"/>
              </w:rPr>
            </w:pPr>
            <w:proofErr w:type="spellStart"/>
            <w:r w:rsidRPr="00423C8B">
              <w:rPr>
                <w:bCs/>
                <w:color w:val="000000"/>
                <w:szCs w:val="24"/>
              </w:rPr>
              <w:t>Nội</w:t>
            </w:r>
            <w:proofErr w:type="spellEnd"/>
            <w:r w:rsidRPr="00423C8B">
              <w:rPr>
                <w:bCs/>
                <w:color w:val="000000"/>
                <w:szCs w:val="24"/>
              </w:rPr>
              <w:t xml:space="preserve"> dung 6: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5</w:t>
            </w:r>
          </w:p>
        </w:tc>
        <w:tc>
          <w:tcPr>
            <w:tcW w:w="851" w:type="dxa"/>
            <w:vAlign w:val="center"/>
          </w:tcPr>
          <w:p w14:paraId="08E760E7" w14:textId="4C14E4C6" w:rsidR="00213F9E" w:rsidRPr="00423C8B" w:rsidRDefault="00213F9E" w:rsidP="00213F9E">
            <w:pPr>
              <w:spacing w:before="0" w:after="0"/>
              <w:jc w:val="center"/>
              <w:rPr>
                <w:bCs/>
                <w:szCs w:val="24"/>
              </w:rPr>
            </w:pPr>
            <w:r w:rsidRPr="00423C8B">
              <w:rPr>
                <w:bCs/>
                <w:color w:val="000000"/>
                <w:szCs w:val="24"/>
                <w:lang w:val="de-DE"/>
              </w:rPr>
              <w:t>4</w:t>
            </w:r>
          </w:p>
        </w:tc>
        <w:tc>
          <w:tcPr>
            <w:tcW w:w="850" w:type="dxa"/>
            <w:vAlign w:val="center"/>
          </w:tcPr>
          <w:p w14:paraId="2F7D2EFF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7080C580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1725A9AD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1AEB1429" w14:textId="71962489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bCs/>
                <w:color w:val="000000"/>
                <w:szCs w:val="24"/>
                <w:lang w:val="de-DE"/>
              </w:rPr>
              <w:t>4</w:t>
            </w:r>
          </w:p>
        </w:tc>
      </w:tr>
      <w:tr w:rsidR="00213F9E" w:rsidRPr="00423C8B" w14:paraId="670BE197" w14:textId="77777777" w:rsidTr="00561E5B">
        <w:trPr>
          <w:jc w:val="center"/>
        </w:trPr>
        <w:tc>
          <w:tcPr>
            <w:tcW w:w="5211" w:type="dxa"/>
            <w:vAlign w:val="center"/>
          </w:tcPr>
          <w:p w14:paraId="5DACE864" w14:textId="143C230F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7: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6</w:t>
            </w:r>
          </w:p>
        </w:tc>
        <w:tc>
          <w:tcPr>
            <w:tcW w:w="851" w:type="dxa"/>
            <w:vAlign w:val="center"/>
          </w:tcPr>
          <w:p w14:paraId="4D5C365E" w14:textId="53E4821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659E9F85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115A9653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5B459BEF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187BF8FE" w14:textId="51F7C730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</w:tr>
      <w:tr w:rsidR="00213F9E" w:rsidRPr="00423C8B" w14:paraId="75802428" w14:textId="77777777" w:rsidTr="00561E5B">
        <w:trPr>
          <w:jc w:val="center"/>
        </w:trPr>
        <w:tc>
          <w:tcPr>
            <w:tcW w:w="5211" w:type="dxa"/>
            <w:vAlign w:val="center"/>
          </w:tcPr>
          <w:p w14:paraId="4DDA5C55" w14:textId="71B03F1C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8: </w:t>
            </w:r>
            <w:proofErr w:type="spellStart"/>
            <w:r w:rsidRPr="00423C8B">
              <w:rPr>
                <w:color w:val="00000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5, 6</w:t>
            </w:r>
          </w:p>
        </w:tc>
        <w:tc>
          <w:tcPr>
            <w:tcW w:w="851" w:type="dxa"/>
            <w:vAlign w:val="center"/>
          </w:tcPr>
          <w:p w14:paraId="4D151A18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D96F62B" w14:textId="005F7C3C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2</w:t>
            </w:r>
          </w:p>
        </w:tc>
        <w:tc>
          <w:tcPr>
            <w:tcW w:w="851" w:type="dxa"/>
          </w:tcPr>
          <w:p w14:paraId="636E953A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245FC876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099A0A0C" w14:textId="5DBFE401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2</w:t>
            </w:r>
          </w:p>
        </w:tc>
      </w:tr>
      <w:tr w:rsidR="00213F9E" w:rsidRPr="00423C8B" w14:paraId="1830317C" w14:textId="77777777" w:rsidTr="00561E5B">
        <w:trPr>
          <w:jc w:val="center"/>
        </w:trPr>
        <w:tc>
          <w:tcPr>
            <w:tcW w:w="5211" w:type="dxa"/>
            <w:vAlign w:val="center"/>
          </w:tcPr>
          <w:p w14:paraId="4FF7FC67" w14:textId="16B130EC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9: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7</w:t>
            </w:r>
          </w:p>
        </w:tc>
        <w:tc>
          <w:tcPr>
            <w:tcW w:w="851" w:type="dxa"/>
            <w:vAlign w:val="center"/>
          </w:tcPr>
          <w:p w14:paraId="779AEE94" w14:textId="6A2DAF09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0DBFAAF1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0D0D86BE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5AF6DA6C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4B26524D" w14:textId="16F61F76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</w:tr>
      <w:tr w:rsidR="00213F9E" w:rsidRPr="00423C8B" w14:paraId="6BF99166" w14:textId="77777777" w:rsidTr="00561E5B">
        <w:trPr>
          <w:jc w:val="center"/>
        </w:trPr>
        <w:tc>
          <w:tcPr>
            <w:tcW w:w="5211" w:type="dxa"/>
            <w:vAlign w:val="center"/>
          </w:tcPr>
          <w:p w14:paraId="4CF45F63" w14:textId="7D720659" w:rsidR="00213F9E" w:rsidRPr="00423C8B" w:rsidRDefault="00213F9E" w:rsidP="00213F9E">
            <w:pPr>
              <w:spacing w:before="0" w:after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10: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8</w:t>
            </w:r>
          </w:p>
        </w:tc>
        <w:tc>
          <w:tcPr>
            <w:tcW w:w="851" w:type="dxa"/>
            <w:vAlign w:val="center"/>
          </w:tcPr>
          <w:p w14:paraId="55FC3174" w14:textId="58995FD6" w:rsidR="00213F9E" w:rsidRPr="00423C8B" w:rsidRDefault="00213F9E" w:rsidP="00213F9E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47021CD6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37191496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583785F9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651B863C" w14:textId="7B219FCC" w:rsidR="00213F9E" w:rsidRPr="00423C8B" w:rsidRDefault="00213F9E" w:rsidP="00213F9E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423C8B">
              <w:rPr>
                <w:color w:val="000000"/>
                <w:szCs w:val="24"/>
              </w:rPr>
              <w:t>4</w:t>
            </w:r>
          </w:p>
        </w:tc>
      </w:tr>
      <w:tr w:rsidR="00213F9E" w:rsidRPr="00423C8B" w14:paraId="4A0738DA" w14:textId="77777777" w:rsidTr="00561E5B">
        <w:trPr>
          <w:jc w:val="center"/>
        </w:trPr>
        <w:tc>
          <w:tcPr>
            <w:tcW w:w="5211" w:type="dxa"/>
            <w:vAlign w:val="center"/>
          </w:tcPr>
          <w:p w14:paraId="0BE72FE7" w14:textId="591B6DEE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11: </w:t>
            </w:r>
            <w:proofErr w:type="spellStart"/>
            <w:r w:rsidRPr="00423C8B">
              <w:rPr>
                <w:color w:val="00000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7,8</w:t>
            </w:r>
          </w:p>
        </w:tc>
        <w:tc>
          <w:tcPr>
            <w:tcW w:w="851" w:type="dxa"/>
            <w:vAlign w:val="center"/>
          </w:tcPr>
          <w:p w14:paraId="3F2559D4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6F3FA9A" w14:textId="75A0D0AC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2</w:t>
            </w:r>
          </w:p>
        </w:tc>
        <w:tc>
          <w:tcPr>
            <w:tcW w:w="851" w:type="dxa"/>
          </w:tcPr>
          <w:p w14:paraId="28E19E98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728DECFB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49C94920" w14:textId="7B2F024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2</w:t>
            </w:r>
          </w:p>
        </w:tc>
      </w:tr>
      <w:tr w:rsidR="00213F9E" w:rsidRPr="00423C8B" w14:paraId="1066D41D" w14:textId="77777777" w:rsidTr="00561E5B">
        <w:trPr>
          <w:jc w:val="center"/>
        </w:trPr>
        <w:tc>
          <w:tcPr>
            <w:tcW w:w="5211" w:type="dxa"/>
            <w:vAlign w:val="center"/>
          </w:tcPr>
          <w:p w14:paraId="7DB88AB9" w14:textId="574B1514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12: 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9</w:t>
            </w:r>
          </w:p>
        </w:tc>
        <w:tc>
          <w:tcPr>
            <w:tcW w:w="851" w:type="dxa"/>
            <w:vAlign w:val="center"/>
          </w:tcPr>
          <w:p w14:paraId="2BAECB4D" w14:textId="48E09422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6BBA189E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851" w:type="dxa"/>
          </w:tcPr>
          <w:p w14:paraId="5D4F68D2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4A753135" w14:textId="71AC1B63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1</w:t>
            </w:r>
          </w:p>
        </w:tc>
        <w:tc>
          <w:tcPr>
            <w:tcW w:w="1052" w:type="dxa"/>
            <w:vAlign w:val="center"/>
          </w:tcPr>
          <w:p w14:paraId="0CED8DD5" w14:textId="43779646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color w:val="000000"/>
                <w:szCs w:val="24"/>
              </w:rPr>
              <w:t>3</w:t>
            </w:r>
          </w:p>
        </w:tc>
      </w:tr>
      <w:tr w:rsidR="00213F9E" w:rsidRPr="00423C8B" w14:paraId="6FB1DE07" w14:textId="77777777" w:rsidTr="00561E5B">
        <w:trPr>
          <w:jc w:val="center"/>
        </w:trPr>
        <w:tc>
          <w:tcPr>
            <w:tcW w:w="5211" w:type="dxa"/>
            <w:vAlign w:val="center"/>
          </w:tcPr>
          <w:p w14:paraId="14E159F9" w14:textId="1D95A1E7" w:rsidR="00213F9E" w:rsidRPr="00423C8B" w:rsidRDefault="00213F9E" w:rsidP="00213F9E">
            <w:pPr>
              <w:spacing w:before="0" w:after="0"/>
              <w:rPr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Nội</w:t>
            </w:r>
            <w:proofErr w:type="spellEnd"/>
            <w:r w:rsidRPr="00423C8B">
              <w:rPr>
                <w:color w:val="000000"/>
                <w:szCs w:val="24"/>
              </w:rPr>
              <w:t xml:space="preserve"> dung 13: </w:t>
            </w:r>
            <w:proofErr w:type="spellStart"/>
            <w:r w:rsidRPr="00423C8B">
              <w:rPr>
                <w:color w:val="000000"/>
                <w:szCs w:val="24"/>
              </w:rPr>
              <w:t>Ôn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và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giải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đáp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môn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học</w:t>
            </w:r>
            <w:proofErr w:type="spellEnd"/>
          </w:p>
        </w:tc>
        <w:tc>
          <w:tcPr>
            <w:tcW w:w="851" w:type="dxa"/>
            <w:vAlign w:val="center"/>
          </w:tcPr>
          <w:p w14:paraId="244558DA" w14:textId="3922DB7B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136E5EA7" w14:textId="7281E7CD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2</w:t>
            </w:r>
          </w:p>
        </w:tc>
        <w:tc>
          <w:tcPr>
            <w:tcW w:w="851" w:type="dxa"/>
          </w:tcPr>
          <w:p w14:paraId="0C31F863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7412A346" w14:textId="77777777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052" w:type="dxa"/>
            <w:vAlign w:val="center"/>
          </w:tcPr>
          <w:p w14:paraId="0A0EAA8F" w14:textId="155272EC" w:rsidR="00213F9E" w:rsidRPr="00423C8B" w:rsidRDefault="00213F9E" w:rsidP="00213F9E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szCs w:val="24"/>
              </w:rPr>
              <w:t>4</w:t>
            </w:r>
          </w:p>
        </w:tc>
      </w:tr>
      <w:tr w:rsidR="008845BB" w:rsidRPr="00423C8B" w14:paraId="253FC00D" w14:textId="77777777" w:rsidTr="00561E5B">
        <w:trPr>
          <w:jc w:val="center"/>
        </w:trPr>
        <w:tc>
          <w:tcPr>
            <w:tcW w:w="5211" w:type="dxa"/>
            <w:vAlign w:val="center"/>
          </w:tcPr>
          <w:p w14:paraId="60191A00" w14:textId="4E23BF9F" w:rsidR="008845BB" w:rsidRPr="00423C8B" w:rsidRDefault="008845BB" w:rsidP="008845BB">
            <w:pPr>
              <w:spacing w:before="0" w:after="0"/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color w:val="000000"/>
                <w:szCs w:val="24"/>
              </w:rPr>
              <w:t>Tổng</w:t>
            </w:r>
            <w:proofErr w:type="spellEnd"/>
            <w:r w:rsidRPr="00423C8B">
              <w:rPr>
                <w:b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b/>
                <w:color w:val="000000"/>
                <w:szCs w:val="24"/>
              </w:rPr>
              <w:t>cộng</w:t>
            </w:r>
            <w:proofErr w:type="spellEnd"/>
          </w:p>
        </w:tc>
        <w:tc>
          <w:tcPr>
            <w:tcW w:w="851" w:type="dxa"/>
            <w:vAlign w:val="center"/>
          </w:tcPr>
          <w:p w14:paraId="3E0758A7" w14:textId="5C05719D" w:rsidR="008845BB" w:rsidRPr="00423C8B" w:rsidRDefault="008845BB" w:rsidP="008845BB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b/>
                <w:color w:val="000000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14:paraId="3AE0D2AA" w14:textId="57E47F8E" w:rsidR="008845BB" w:rsidRPr="00423C8B" w:rsidRDefault="008845BB" w:rsidP="008845BB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851" w:type="dxa"/>
          </w:tcPr>
          <w:p w14:paraId="5DFE8EFC" w14:textId="77777777" w:rsidR="008845BB" w:rsidRPr="00423C8B" w:rsidRDefault="008845BB" w:rsidP="008845BB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932" w:type="dxa"/>
          </w:tcPr>
          <w:p w14:paraId="09C0417A" w14:textId="72A3A221" w:rsidR="008845BB" w:rsidRPr="00423C8B" w:rsidRDefault="00561E5B" w:rsidP="008845BB">
            <w:pPr>
              <w:spacing w:before="0" w:after="0"/>
              <w:jc w:val="center"/>
              <w:rPr>
                <w:b/>
                <w:szCs w:val="24"/>
              </w:rPr>
            </w:pPr>
            <w:r w:rsidRPr="00423C8B">
              <w:rPr>
                <w:b/>
                <w:szCs w:val="24"/>
              </w:rPr>
              <w:t>1</w:t>
            </w:r>
          </w:p>
        </w:tc>
        <w:tc>
          <w:tcPr>
            <w:tcW w:w="1052" w:type="dxa"/>
            <w:vAlign w:val="center"/>
          </w:tcPr>
          <w:p w14:paraId="2F9C9653" w14:textId="7909438D" w:rsidR="008845BB" w:rsidRPr="00423C8B" w:rsidRDefault="00561E5B" w:rsidP="008845BB">
            <w:pPr>
              <w:spacing w:before="0" w:after="0"/>
              <w:jc w:val="center"/>
              <w:rPr>
                <w:szCs w:val="24"/>
              </w:rPr>
            </w:pPr>
            <w:r w:rsidRPr="00423C8B">
              <w:rPr>
                <w:b/>
                <w:color w:val="000000"/>
                <w:szCs w:val="24"/>
              </w:rPr>
              <w:t>45</w:t>
            </w:r>
          </w:p>
        </w:tc>
      </w:tr>
    </w:tbl>
    <w:p w14:paraId="2EE940E5" w14:textId="5756124E" w:rsidR="00764D53" w:rsidRPr="00423C8B" w:rsidRDefault="006046B3" w:rsidP="006046B3">
      <w:pPr>
        <w:ind w:left="357"/>
        <w:rPr>
          <w:b/>
          <w:i/>
          <w:szCs w:val="24"/>
        </w:rPr>
      </w:pPr>
      <w:r w:rsidRPr="00423C8B">
        <w:rPr>
          <w:b/>
          <w:i/>
          <w:szCs w:val="24"/>
        </w:rPr>
        <w:t xml:space="preserve">7.2 </w:t>
      </w:r>
      <w:proofErr w:type="spellStart"/>
      <w:r w:rsidR="00764D53" w:rsidRPr="00423C8B">
        <w:rPr>
          <w:b/>
          <w:i/>
          <w:szCs w:val="24"/>
        </w:rPr>
        <w:t>Lịch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trình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tổ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chức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dạy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học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cụ</w:t>
      </w:r>
      <w:proofErr w:type="spellEnd"/>
      <w:r w:rsidR="00764D53" w:rsidRPr="00423C8B">
        <w:rPr>
          <w:b/>
          <w:i/>
          <w:szCs w:val="24"/>
        </w:rPr>
        <w:t xml:space="preserve"> </w:t>
      </w:r>
      <w:proofErr w:type="spellStart"/>
      <w:r w:rsidR="00764D53" w:rsidRPr="00423C8B">
        <w:rPr>
          <w:b/>
          <w:i/>
          <w:szCs w:val="24"/>
        </w:rPr>
        <w:t>thể</w:t>
      </w:r>
      <w:proofErr w:type="spellEnd"/>
    </w:p>
    <w:p w14:paraId="4EB15E0C" w14:textId="77777777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1</w:t>
      </w:r>
    </w:p>
    <w:tbl>
      <w:tblPr>
        <w:tblW w:w="9747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826"/>
        <w:gridCol w:w="3960"/>
        <w:gridCol w:w="1588"/>
        <w:gridCol w:w="663"/>
      </w:tblGrid>
      <w:tr w:rsidR="008845BB" w:rsidRPr="00423C8B" w14:paraId="6C133278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1DB6A" w14:textId="5E1C5633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14EB7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6AD27FB8" w14:textId="41F5AFCD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7AA9C2" w14:textId="7E901AA1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CF5152" w14:textId="23ABD730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F621A" w14:textId="2EC2FBDA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7532405D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41A2F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D48D3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FB8FE" w14:textId="77777777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8C927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D80D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4EF38835" w14:textId="77777777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2,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2</w:t>
      </w:r>
    </w:p>
    <w:tbl>
      <w:tblPr>
        <w:tblW w:w="9747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826"/>
        <w:gridCol w:w="3960"/>
        <w:gridCol w:w="1588"/>
        <w:gridCol w:w="663"/>
      </w:tblGrid>
      <w:tr w:rsidR="008845BB" w:rsidRPr="00423C8B" w14:paraId="733DA573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D46CC" w14:textId="1957B7C2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21D7C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21592C0A" w14:textId="09D2254C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B4044" w14:textId="6D0062F9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DD593A" w14:textId="6DEBDE9F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4EEE4" w14:textId="00CDF823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7E0EC830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11A1A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lastRenderedPageBreak/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0B86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DD05E" w14:textId="77777777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2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FAB4B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B53E9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0D5D2ACF" w14:textId="0BBB9889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3,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213F9E" w:rsidRPr="00423C8B">
        <w:rPr>
          <w:b/>
          <w:iCs/>
          <w:color w:val="000000"/>
          <w:spacing w:val="10"/>
          <w:szCs w:val="24"/>
        </w:rPr>
        <w:t>3</w:t>
      </w:r>
      <w:r w:rsidRPr="00423C8B">
        <w:rPr>
          <w:b/>
          <w:iCs/>
          <w:color w:val="000000"/>
          <w:spacing w:val="10"/>
          <w:szCs w:val="24"/>
        </w:rPr>
        <w:t xml:space="preserve">: </w:t>
      </w:r>
    </w:p>
    <w:tbl>
      <w:tblPr>
        <w:tblW w:w="9747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826"/>
        <w:gridCol w:w="3960"/>
        <w:gridCol w:w="1588"/>
        <w:gridCol w:w="663"/>
      </w:tblGrid>
      <w:tr w:rsidR="008845BB" w:rsidRPr="00423C8B" w14:paraId="4037693A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400564" w14:textId="7A758A7A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E82B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5F8A3E12" w14:textId="1DC0AE36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C15F9" w14:textId="1E517862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3DEB5" w14:textId="034C3407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372C9" w14:textId="1D52562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7BBE3CEE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CB89A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2C050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8AB22" w14:textId="79D8DAEB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213F9E" w:rsidRPr="00423C8B">
              <w:rPr>
                <w:color w:val="000000"/>
                <w:szCs w:val="24"/>
              </w:rPr>
              <w:t>3</w:t>
            </w:r>
            <w:r w:rsidRPr="00423C8B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A0AAB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41BA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13E447A5" w14:textId="02E8A400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4,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4: </w:t>
      </w:r>
    </w:p>
    <w:tbl>
      <w:tblPr>
        <w:tblW w:w="9747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826"/>
        <w:gridCol w:w="3960"/>
        <w:gridCol w:w="1588"/>
        <w:gridCol w:w="663"/>
      </w:tblGrid>
      <w:tr w:rsidR="008845BB" w:rsidRPr="00423C8B" w14:paraId="681A100A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D2E74" w14:textId="18F9A62A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BDF67" w14:textId="77777777" w:rsidR="008845BB" w:rsidRPr="00423C8B" w:rsidRDefault="008845BB" w:rsidP="008845BB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lượng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772CD46D" w14:textId="19163914" w:rsidR="008845BB" w:rsidRPr="00423C8B" w:rsidRDefault="008845BB" w:rsidP="008845BB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E42BA" w14:textId="677742AF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2870E" w14:textId="4C9FC01E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E161" w14:textId="5E7FF326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66821B37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FCC9B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93579" w14:textId="5BE59F9A" w:rsidR="008845BB" w:rsidRPr="00423C8B" w:rsidRDefault="00213F9E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50A4B" w14:textId="392A2C8D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213F9E" w:rsidRPr="00423C8B">
              <w:rPr>
                <w:color w:val="000000"/>
                <w:szCs w:val="24"/>
              </w:rPr>
              <w:t>4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8C6F3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531BD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455DF50B" w14:textId="59DEC2B3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5,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213F9E" w:rsidRPr="00423C8B">
        <w:rPr>
          <w:b/>
          <w:iCs/>
          <w:color w:val="000000"/>
          <w:spacing w:val="10"/>
          <w:szCs w:val="24"/>
        </w:rPr>
        <w:t>5+6</w:t>
      </w:r>
    </w:p>
    <w:tbl>
      <w:tblPr>
        <w:tblW w:w="9747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826"/>
        <w:gridCol w:w="3960"/>
        <w:gridCol w:w="1588"/>
        <w:gridCol w:w="663"/>
      </w:tblGrid>
      <w:tr w:rsidR="008845BB" w:rsidRPr="00423C8B" w14:paraId="60F37BE8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8E803C" w14:textId="1F618D66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E3619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164C63C6" w14:textId="5E6E36EB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C6E29" w14:textId="6FBFE7A0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ADC76" w14:textId="347A8BB3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84BDE" w14:textId="3E54910E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213F9E" w:rsidRPr="00423C8B" w14:paraId="08D27AD0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561A6" w14:textId="360BBC91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tập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0C80" w14:textId="72CDFA9A" w:rsidR="00213F9E" w:rsidRPr="00423C8B" w:rsidRDefault="00213F9E" w:rsidP="00213F9E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C5341" w14:textId="41AEF552" w:rsidR="00213F9E" w:rsidRPr="00423C8B" w:rsidRDefault="00213F9E" w:rsidP="00213F9E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3,4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2CCC3" w14:textId="26D07922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Sinh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viên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chuẩn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bị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ở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nhà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64142" w14:textId="77777777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  <w:tr w:rsidR="00213F9E" w:rsidRPr="00423C8B" w14:paraId="732300FD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22BE7" w14:textId="1E9FEC88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B0B97" w14:textId="6B6A3D9C" w:rsidR="00213F9E" w:rsidRPr="00423C8B" w:rsidRDefault="00213F9E" w:rsidP="00213F9E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3DD5" w14:textId="77777777" w:rsidR="00213F9E" w:rsidRPr="00423C8B" w:rsidRDefault="00213F9E" w:rsidP="00213F9E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5</w:t>
            </w:r>
          </w:p>
          <w:p w14:paraId="611BF3E9" w14:textId="5F44D190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Quá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trình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chi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phí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</w:p>
          <w:p w14:paraId="3AB8956B" w14:textId="1B4F4F27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Phân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tích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tài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chính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cho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038F" w14:textId="65CA8620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A6F0C" w14:textId="77777777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56718706" w14:textId="007C1527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6,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213F9E" w:rsidRPr="00423C8B">
        <w:rPr>
          <w:b/>
          <w:iCs/>
          <w:color w:val="000000"/>
          <w:spacing w:val="10"/>
          <w:szCs w:val="24"/>
        </w:rPr>
        <w:t>6+7</w:t>
      </w:r>
    </w:p>
    <w:tbl>
      <w:tblPr>
        <w:tblW w:w="9889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968"/>
        <w:gridCol w:w="3960"/>
        <w:gridCol w:w="1588"/>
        <w:gridCol w:w="663"/>
      </w:tblGrid>
      <w:tr w:rsidR="008845BB" w:rsidRPr="00423C8B" w14:paraId="6FD39F52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5E40B" w14:textId="35E89315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0D652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1DACCC49" w14:textId="4FFB139B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25BE6D" w14:textId="7BD5CEC1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70E07" w14:textId="776D5950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1DF63" w14:textId="0C438F51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31FB64F1" w14:textId="77777777" w:rsidTr="00AB0DF1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3FC22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C7B31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7066D" w14:textId="77777777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213F9E" w:rsidRPr="00423C8B">
              <w:rPr>
                <w:color w:val="000000"/>
                <w:szCs w:val="24"/>
              </w:rPr>
              <w:t>5</w:t>
            </w:r>
            <w:r w:rsidRPr="00423C8B">
              <w:rPr>
                <w:color w:val="000000"/>
                <w:szCs w:val="24"/>
              </w:rPr>
              <w:t xml:space="preserve"> (</w:t>
            </w:r>
            <w:proofErr w:type="spellStart"/>
            <w:r w:rsidRPr="00423C8B">
              <w:rPr>
                <w:color w:val="000000"/>
                <w:szCs w:val="24"/>
              </w:rPr>
              <w:t>tiếp</w:t>
            </w:r>
            <w:proofErr w:type="spellEnd"/>
            <w:r w:rsidRPr="00423C8B">
              <w:rPr>
                <w:color w:val="000000"/>
                <w:szCs w:val="24"/>
              </w:rPr>
              <w:t>)</w:t>
            </w:r>
          </w:p>
          <w:p w14:paraId="174EF4A6" w14:textId="7AB7727A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Thực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hiện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ước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lượng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kiểm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soát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chi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phí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C42B8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87273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  <w:tr w:rsidR="008845BB" w:rsidRPr="00423C8B" w14:paraId="714DA7D6" w14:textId="77777777" w:rsidTr="00AB0DF1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C501D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A24DA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CBEB2" w14:textId="77777777" w:rsidR="008845BB" w:rsidRPr="00423C8B" w:rsidRDefault="00213F9E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6</w:t>
            </w:r>
            <w:r w:rsidR="00E26DE6" w:rsidRPr="00423C8B">
              <w:rPr>
                <w:color w:val="000000"/>
                <w:szCs w:val="24"/>
              </w:rPr>
              <w:t>:</w:t>
            </w:r>
          </w:p>
          <w:p w14:paraId="6BE577FD" w14:textId="77777777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Quá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trình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chất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lượng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  <w:p w14:paraId="4CE4A180" w14:textId="7BF05A41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kiếm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soát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chất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lượng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49153" w14:textId="26D20315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81797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0C2EB1A1" w14:textId="089A1AEA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7,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213F9E" w:rsidRPr="00423C8B">
        <w:rPr>
          <w:b/>
          <w:iCs/>
          <w:color w:val="000000"/>
          <w:spacing w:val="10"/>
          <w:szCs w:val="24"/>
        </w:rPr>
        <w:t>7</w:t>
      </w:r>
      <w:r w:rsidRPr="00423C8B">
        <w:rPr>
          <w:b/>
          <w:iCs/>
          <w:color w:val="000000"/>
          <w:spacing w:val="10"/>
          <w:szCs w:val="24"/>
        </w:rPr>
        <w:t>+</w:t>
      </w:r>
      <w:r w:rsidR="00213F9E" w:rsidRPr="00423C8B">
        <w:rPr>
          <w:b/>
          <w:iCs/>
          <w:color w:val="000000"/>
          <w:spacing w:val="10"/>
          <w:szCs w:val="24"/>
        </w:rPr>
        <w:t>8</w:t>
      </w:r>
    </w:p>
    <w:tbl>
      <w:tblPr>
        <w:tblW w:w="9894" w:type="dxa"/>
        <w:tblInd w:w="37" w:type="dxa"/>
        <w:tblLayout w:type="fixed"/>
        <w:tblLook w:val="0000" w:firstRow="0" w:lastRow="0" w:firstColumn="0" w:lastColumn="0" w:noHBand="0" w:noVBand="0"/>
      </w:tblPr>
      <w:tblGrid>
        <w:gridCol w:w="1680"/>
        <w:gridCol w:w="1964"/>
        <w:gridCol w:w="3510"/>
        <w:gridCol w:w="2070"/>
        <w:gridCol w:w="670"/>
      </w:tblGrid>
      <w:tr w:rsidR="008845BB" w:rsidRPr="00423C8B" w14:paraId="6A2F6D52" w14:textId="77777777" w:rsidTr="00AB0DF1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11426" w14:textId="35B2B521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F997C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3FAE0E94" w14:textId="10700889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7225A0" w14:textId="49AF0D2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2725" w14:textId="235F3507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C7CE1" w14:textId="14D569D6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6832483A" w14:textId="77777777" w:rsidTr="00AB0DF1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1DBB9" w14:textId="77777777" w:rsidR="008845BB" w:rsidRPr="00423C8B" w:rsidRDefault="008845BB" w:rsidP="00561E5B">
            <w:pPr>
              <w:snapToGrid w:val="0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lastRenderedPageBreak/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7287D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92CE9" w14:textId="70E854AA" w:rsidR="008845BB" w:rsidRPr="00423C8B" w:rsidRDefault="00213F9E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6 (</w:t>
            </w:r>
            <w:proofErr w:type="spellStart"/>
            <w:r w:rsidRPr="00423C8B">
              <w:rPr>
                <w:color w:val="000000"/>
                <w:szCs w:val="24"/>
              </w:rPr>
              <w:t>tiếp</w:t>
            </w:r>
            <w:proofErr w:type="spellEnd"/>
            <w:r w:rsidRPr="00423C8B">
              <w:rPr>
                <w:color w:val="000000"/>
                <w:szCs w:val="24"/>
              </w:rPr>
              <w:t>)</w:t>
            </w:r>
            <w:r w:rsidR="00E26DE6" w:rsidRPr="00423C8B">
              <w:rPr>
                <w:color w:val="000000"/>
                <w:szCs w:val="24"/>
              </w:rPr>
              <w:t xml:space="preserve">: </w:t>
            </w:r>
            <w:proofErr w:type="spellStart"/>
            <w:r w:rsidR="00E26DE6" w:rsidRPr="00423C8B">
              <w:rPr>
                <w:color w:val="000000"/>
                <w:szCs w:val="24"/>
              </w:rPr>
              <w:t>hoạt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động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kiểm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thử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CB6E5" w14:textId="77777777" w:rsidR="008845BB" w:rsidRPr="00423C8B" w:rsidRDefault="008845BB" w:rsidP="00561E5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13746" w14:textId="77777777" w:rsidR="008845BB" w:rsidRPr="00423C8B" w:rsidRDefault="008845BB" w:rsidP="00561E5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</w:p>
        </w:tc>
      </w:tr>
      <w:tr w:rsidR="00213F9E" w:rsidRPr="00423C8B" w14:paraId="0BDDEAE1" w14:textId="77777777" w:rsidTr="00AB0DF1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9C411" w14:textId="073F6AA9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tập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3A8B3" w14:textId="37DFC2CD" w:rsidR="00213F9E" w:rsidRPr="00423C8B" w:rsidRDefault="00213F9E" w:rsidP="00213F9E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BC3DB" w14:textId="29422FB4" w:rsidR="00213F9E" w:rsidRPr="00423C8B" w:rsidRDefault="00213F9E" w:rsidP="00213F9E">
            <w:pPr>
              <w:snapToGrid w:val="0"/>
              <w:rPr>
                <w:iCs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5,6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56074" w14:textId="66AD306E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Sinh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viên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chuẩn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bị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ở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nhà</w:t>
            </w:r>
            <w:proofErr w:type="spellEnd"/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2F50" w14:textId="77777777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1CAD1ED3" w14:textId="321F32E9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8,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213F9E" w:rsidRPr="00423C8B">
        <w:rPr>
          <w:b/>
          <w:iCs/>
          <w:color w:val="000000"/>
          <w:spacing w:val="10"/>
          <w:szCs w:val="24"/>
        </w:rPr>
        <w:t>9</w:t>
      </w:r>
    </w:p>
    <w:tbl>
      <w:tblPr>
        <w:tblW w:w="9921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10"/>
        <w:gridCol w:w="1612"/>
        <w:gridCol w:w="4140"/>
        <w:gridCol w:w="1796"/>
        <w:gridCol w:w="663"/>
      </w:tblGrid>
      <w:tr w:rsidR="008845BB" w:rsidRPr="00423C8B" w14:paraId="77B3F484" w14:textId="77777777" w:rsidTr="00423C8B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457C0" w14:textId="2E9F1F0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07133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20C689A5" w14:textId="23F3AEF6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B51CF" w14:textId="25F71230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E6E5C" w14:textId="0E294EE9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C7226" w14:textId="5D8267AA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7F1EAA68" w14:textId="77777777" w:rsidTr="00423C8B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86E8D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60824" w14:textId="1FB5E53E" w:rsidR="008845BB" w:rsidRPr="00423C8B" w:rsidRDefault="00CD0EEA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FC629" w14:textId="77777777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213F9E" w:rsidRPr="00423C8B">
              <w:rPr>
                <w:color w:val="000000"/>
                <w:szCs w:val="24"/>
              </w:rPr>
              <w:t>7</w:t>
            </w:r>
            <w:r w:rsidR="00E26DE6" w:rsidRPr="00423C8B">
              <w:rPr>
                <w:color w:val="000000"/>
                <w:szCs w:val="24"/>
              </w:rPr>
              <w:t>:</w:t>
            </w:r>
          </w:p>
          <w:p w14:paraId="198218B8" w14:textId="180627BE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Quá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trình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nguồn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</w:p>
          <w:p w14:paraId="2EFB0E35" w14:textId="239E6334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Ước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lượng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nguồn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yêu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cầu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nguồn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  <w:p w14:paraId="46231CA7" w14:textId="749B7FEF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kiểm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soát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nguồn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F08C3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EF5D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7C7EA253" w14:textId="1B1D3940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9,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CD0EEA" w:rsidRPr="00423C8B">
        <w:rPr>
          <w:b/>
          <w:iCs/>
          <w:color w:val="000000"/>
          <w:spacing w:val="10"/>
          <w:szCs w:val="24"/>
        </w:rPr>
        <w:t>9</w:t>
      </w:r>
    </w:p>
    <w:tbl>
      <w:tblPr>
        <w:tblW w:w="9925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91"/>
        <w:gridCol w:w="1441"/>
        <w:gridCol w:w="4230"/>
        <w:gridCol w:w="1800"/>
        <w:gridCol w:w="663"/>
      </w:tblGrid>
      <w:tr w:rsidR="008845BB" w:rsidRPr="00423C8B" w14:paraId="7A23DECF" w14:textId="77777777" w:rsidTr="00423C8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639CC" w14:textId="6059BAC4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B39DC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2FEB733B" w14:textId="6AD79033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05E58" w14:textId="79DA03FF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2053D9" w14:textId="754E75EB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D8BAA" w14:textId="7281771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213F9E" w:rsidRPr="00423C8B" w14:paraId="72359207" w14:textId="77777777" w:rsidTr="00423C8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7942C" w14:textId="1489DE19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C4843" w14:textId="14CFA31A" w:rsidR="00213F9E" w:rsidRPr="00423C8B" w:rsidRDefault="00CD0EEA" w:rsidP="00213F9E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6671C" w14:textId="77777777" w:rsidR="00213F9E" w:rsidRPr="00423C8B" w:rsidRDefault="00213F9E" w:rsidP="00213F9E">
            <w:pPr>
              <w:pStyle w:val="Footer"/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CD0EEA" w:rsidRPr="00423C8B">
              <w:rPr>
                <w:color w:val="000000"/>
                <w:szCs w:val="24"/>
              </w:rPr>
              <w:t>7 (</w:t>
            </w:r>
            <w:proofErr w:type="spellStart"/>
            <w:r w:rsidR="00CD0EEA" w:rsidRPr="00423C8B">
              <w:rPr>
                <w:color w:val="000000"/>
                <w:szCs w:val="24"/>
              </w:rPr>
              <w:t>tiếp</w:t>
            </w:r>
            <w:proofErr w:type="spellEnd"/>
            <w:r w:rsidR="00CD0EEA" w:rsidRPr="00423C8B">
              <w:rPr>
                <w:color w:val="000000"/>
                <w:szCs w:val="24"/>
              </w:rPr>
              <w:t>)</w:t>
            </w:r>
            <w:r w:rsidR="00E26DE6" w:rsidRPr="00423C8B">
              <w:rPr>
                <w:color w:val="000000"/>
                <w:szCs w:val="24"/>
              </w:rPr>
              <w:t>:</w:t>
            </w:r>
          </w:p>
          <w:p w14:paraId="107E7BBC" w14:textId="77777777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Tổ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chức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nhóm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thực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hiện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  <w:p w14:paraId="0F1CD183" w14:textId="461A0094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Quá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trình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giao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tiếp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trong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E57A5" w14:textId="7286AC61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5499B" w14:textId="77777777" w:rsidR="00213F9E" w:rsidRPr="00423C8B" w:rsidRDefault="00213F9E" w:rsidP="00213F9E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29338E2C" w14:textId="25A0501B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10,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CD0EEA" w:rsidRPr="00423C8B">
        <w:rPr>
          <w:b/>
          <w:iCs/>
          <w:color w:val="000000"/>
          <w:spacing w:val="10"/>
          <w:szCs w:val="24"/>
        </w:rPr>
        <w:t>10</w:t>
      </w:r>
    </w:p>
    <w:tbl>
      <w:tblPr>
        <w:tblW w:w="9831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800"/>
        <w:gridCol w:w="1878"/>
        <w:gridCol w:w="3510"/>
        <w:gridCol w:w="1980"/>
        <w:gridCol w:w="663"/>
      </w:tblGrid>
      <w:tr w:rsidR="008845BB" w:rsidRPr="00423C8B" w14:paraId="28D977FE" w14:textId="77777777" w:rsidTr="00AB0DF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E205F3" w14:textId="0E6702F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5788C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58A02146" w14:textId="1CCE59E5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965A8" w14:textId="77F6DEE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D8EBC" w14:textId="4013EB72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9EAF" w14:textId="4122734F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CD0EEA" w:rsidRPr="00423C8B" w14:paraId="33842A8E" w14:textId="77777777" w:rsidTr="00AB0DF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D0BA3" w14:textId="60F88D24" w:rsidR="00CD0EEA" w:rsidRPr="00423C8B" w:rsidRDefault="00CD0EEA" w:rsidP="00CD0EEA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4472D" w14:textId="7FD65AEA" w:rsidR="00CD0EEA" w:rsidRPr="00423C8B" w:rsidRDefault="00CD0EEA" w:rsidP="00CD0EEA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5B079" w14:textId="77777777" w:rsidR="00CD0EEA" w:rsidRPr="00423C8B" w:rsidRDefault="00CD0EEA" w:rsidP="00CD0EEA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8</w:t>
            </w:r>
            <w:r w:rsidR="00E26DE6" w:rsidRPr="00423C8B">
              <w:rPr>
                <w:color w:val="000000"/>
                <w:szCs w:val="24"/>
              </w:rPr>
              <w:t>:</w:t>
            </w:r>
          </w:p>
          <w:p w14:paraId="4D0FD46B" w14:textId="77777777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Quá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trình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rủi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ro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khi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thực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hiện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>.</w:t>
            </w:r>
          </w:p>
          <w:p w14:paraId="54FB76D1" w14:textId="33889081" w:rsidR="00E26DE6" w:rsidRPr="00423C8B" w:rsidRDefault="00E26DE6" w:rsidP="00E26DE6">
            <w:pPr>
              <w:pStyle w:val="ListParagraph"/>
              <w:numPr>
                <w:ilvl w:val="0"/>
                <w:numId w:val="2"/>
              </w:numPr>
              <w:spacing w:before="60" w:after="0" w:line="264" w:lineRule="auto"/>
              <w:ind w:left="348"/>
              <w:contextualSpacing w:val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Xác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định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,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phân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tích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rủi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ro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thực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hiện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kiểm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soát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rFonts w:eastAsia="Times New Roman"/>
                <w:color w:val="000000"/>
                <w:szCs w:val="24"/>
              </w:rPr>
              <w:t>rủi</w:t>
            </w:r>
            <w:proofErr w:type="spellEnd"/>
            <w:r w:rsidRPr="00423C8B">
              <w:rPr>
                <w:rFonts w:eastAsia="Times New Roman"/>
                <w:color w:val="000000"/>
                <w:szCs w:val="24"/>
              </w:rPr>
              <w:t xml:space="preserve"> ro.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A184D" w14:textId="4BDF29C4" w:rsidR="00CD0EEA" w:rsidRPr="00423C8B" w:rsidRDefault="00CD0EEA" w:rsidP="00CD0EEA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31CC8" w14:textId="77777777" w:rsidR="00CD0EEA" w:rsidRPr="00423C8B" w:rsidRDefault="00CD0EEA" w:rsidP="00CD0EEA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60DA392B" w14:textId="45CB31E0" w:rsidR="008845BB" w:rsidRPr="00423C8B" w:rsidRDefault="008845BB" w:rsidP="00AB0DF1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11,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</w:t>
      </w:r>
      <w:r w:rsidR="00CD0EEA" w:rsidRPr="00423C8B">
        <w:rPr>
          <w:b/>
          <w:iCs/>
          <w:color w:val="000000"/>
          <w:spacing w:val="10"/>
          <w:szCs w:val="24"/>
        </w:rPr>
        <w:t>10</w:t>
      </w:r>
    </w:p>
    <w:tbl>
      <w:tblPr>
        <w:tblW w:w="9745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3862"/>
        <w:gridCol w:w="1980"/>
        <w:gridCol w:w="663"/>
      </w:tblGrid>
      <w:tr w:rsidR="008845BB" w:rsidRPr="00423C8B" w14:paraId="390E5E8A" w14:textId="77777777" w:rsidTr="00423C8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00D59" w14:textId="45985FD5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9FE13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64D52CB7" w14:textId="5EE4E7F5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2150DB" w14:textId="37E4D2FB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7BC5F" w14:textId="78E10ED5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2680B" w14:textId="28A83422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4E99C4D6" w14:textId="77777777" w:rsidTr="00423C8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DA73A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546C4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8C038" w14:textId="28C0A21B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CD0EEA" w:rsidRPr="00423C8B">
              <w:rPr>
                <w:color w:val="000000"/>
                <w:szCs w:val="24"/>
              </w:rPr>
              <w:t>8</w:t>
            </w:r>
            <w:r w:rsidRPr="00423C8B">
              <w:rPr>
                <w:color w:val="000000"/>
                <w:szCs w:val="24"/>
              </w:rPr>
              <w:t xml:space="preserve"> (</w:t>
            </w:r>
            <w:proofErr w:type="spellStart"/>
            <w:r w:rsidRPr="00423C8B">
              <w:rPr>
                <w:color w:val="000000"/>
                <w:szCs w:val="24"/>
              </w:rPr>
              <w:t>tiếp</w:t>
            </w:r>
            <w:proofErr w:type="spellEnd"/>
            <w:r w:rsidRPr="00423C8B">
              <w:rPr>
                <w:color w:val="000000"/>
                <w:szCs w:val="24"/>
              </w:rPr>
              <w:t>)</w:t>
            </w:r>
            <w:r w:rsidR="00E26DE6" w:rsidRPr="00423C8B">
              <w:rPr>
                <w:color w:val="000000"/>
                <w:szCs w:val="24"/>
              </w:rPr>
              <w:t xml:space="preserve">: </w:t>
            </w:r>
            <w:proofErr w:type="spellStart"/>
            <w:r w:rsidR="00E26DE6" w:rsidRPr="00423C8B">
              <w:rPr>
                <w:color w:val="000000"/>
                <w:szCs w:val="24"/>
              </w:rPr>
              <w:t>Quản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lý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dự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thay</w:t>
            </w:r>
            <w:proofErr w:type="spellEnd"/>
            <w:r w:rsidR="00E26DE6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E26DE6" w:rsidRPr="00423C8B">
              <w:rPr>
                <w:color w:val="000000"/>
                <w:szCs w:val="24"/>
              </w:rPr>
              <w:t>đổi</w:t>
            </w:r>
            <w:proofErr w:type="spellEnd"/>
            <w:r w:rsidR="00E26DE6" w:rsidRPr="00423C8B">
              <w:rPr>
                <w:color w:val="000000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2F74A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5AEA6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1C9D5620" w14:textId="3E146172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12,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1</w:t>
      </w:r>
      <w:r w:rsidR="00CD0EEA" w:rsidRPr="00423C8B">
        <w:rPr>
          <w:b/>
          <w:iCs/>
          <w:color w:val="000000"/>
          <w:spacing w:val="10"/>
          <w:szCs w:val="24"/>
        </w:rPr>
        <w:t>1</w:t>
      </w:r>
    </w:p>
    <w:tbl>
      <w:tblPr>
        <w:tblW w:w="9400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91"/>
        <w:gridCol w:w="1418"/>
        <w:gridCol w:w="3969"/>
        <w:gridCol w:w="1559"/>
        <w:gridCol w:w="663"/>
      </w:tblGrid>
      <w:tr w:rsidR="008845BB" w:rsidRPr="00423C8B" w14:paraId="2506A41D" w14:textId="77777777" w:rsidTr="00561E5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DBF33" w14:textId="125B8A13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lastRenderedPageBreak/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A9E2C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43C3CD3A" w14:textId="0B12D6C7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502C9" w14:textId="538A1518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68B541" w14:textId="15FE7A99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E6F74" w14:textId="6BC6581E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CD0EEA" w:rsidRPr="00423C8B" w14:paraId="474BDD38" w14:textId="77777777" w:rsidTr="00561E5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2A077" w14:textId="01C02A77" w:rsidR="00CD0EEA" w:rsidRPr="00423C8B" w:rsidRDefault="00CD0EEA" w:rsidP="00CD0EEA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tập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2A3FC" w14:textId="1121A124" w:rsidR="00CD0EEA" w:rsidRPr="00423C8B" w:rsidRDefault="00CD0EEA" w:rsidP="00CD0EEA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9E192" w14:textId="289B5DD2" w:rsidR="00CD0EEA" w:rsidRPr="00423C8B" w:rsidRDefault="00CD0EEA" w:rsidP="00CD0EEA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E26DE6" w:rsidRPr="00423C8B">
              <w:rPr>
                <w:color w:val="000000"/>
                <w:szCs w:val="24"/>
              </w:rPr>
              <w:t>7</w:t>
            </w:r>
            <w:r w:rsidRPr="00423C8B">
              <w:rPr>
                <w:color w:val="000000"/>
                <w:szCs w:val="24"/>
              </w:rPr>
              <w:t>,</w:t>
            </w:r>
            <w:r w:rsidR="00E26DE6" w:rsidRPr="00423C8B">
              <w:rPr>
                <w:color w:val="000000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94E0" w14:textId="5F1C04BC" w:rsidR="00CD0EEA" w:rsidRPr="00423C8B" w:rsidRDefault="00CD0EEA" w:rsidP="00CD0EEA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Sinh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viên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chuẩn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bị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ở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nhà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F325D" w14:textId="77777777" w:rsidR="00CD0EEA" w:rsidRPr="00423C8B" w:rsidRDefault="00CD0EEA" w:rsidP="00CD0EEA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7B764830" w14:textId="6C904BAE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13,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1</w:t>
      </w:r>
      <w:r w:rsidR="00CD0EEA" w:rsidRPr="00423C8B">
        <w:rPr>
          <w:b/>
          <w:iCs/>
          <w:color w:val="000000"/>
          <w:spacing w:val="10"/>
          <w:szCs w:val="24"/>
        </w:rPr>
        <w:t>2</w:t>
      </w:r>
    </w:p>
    <w:tbl>
      <w:tblPr>
        <w:tblW w:w="9400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91"/>
        <w:gridCol w:w="1418"/>
        <w:gridCol w:w="3969"/>
        <w:gridCol w:w="1559"/>
        <w:gridCol w:w="663"/>
      </w:tblGrid>
      <w:tr w:rsidR="008845BB" w:rsidRPr="00423C8B" w14:paraId="4D69BAA2" w14:textId="77777777" w:rsidTr="008845B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BC511A" w14:textId="7DAB9600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10CB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4CE8BAF9" w14:textId="54FD270B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9CE95" w14:textId="6F408903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56E1B9" w14:textId="2195E12C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E6DDD" w14:textId="379F53E7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09FA5850" w14:textId="77777777" w:rsidTr="008845B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9C2B9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0264D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A0B74" w14:textId="7C327C0D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Chương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r w:rsidR="00CD0EEA" w:rsidRPr="00423C8B">
              <w:rPr>
                <w:color w:val="000000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60C73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8712C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70304BBD" w14:textId="5B9B6ACA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14,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1</w:t>
      </w:r>
      <w:r w:rsidR="00CD0EEA" w:rsidRPr="00423C8B">
        <w:rPr>
          <w:b/>
          <w:iCs/>
          <w:color w:val="000000"/>
          <w:spacing w:val="10"/>
          <w:szCs w:val="24"/>
        </w:rPr>
        <w:t>3</w:t>
      </w:r>
    </w:p>
    <w:tbl>
      <w:tblPr>
        <w:tblW w:w="9429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791"/>
        <w:gridCol w:w="1418"/>
        <w:gridCol w:w="3969"/>
        <w:gridCol w:w="1588"/>
        <w:gridCol w:w="663"/>
      </w:tblGrid>
      <w:tr w:rsidR="008845BB" w:rsidRPr="00423C8B" w14:paraId="54D1CCFE" w14:textId="77777777" w:rsidTr="008845B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68581" w14:textId="4F2184FE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75090" w14:textId="77777777" w:rsidR="00FB6C7A" w:rsidRPr="00423C8B" w:rsidRDefault="00FB6C7A" w:rsidP="00FB6C7A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7883BC2C" w14:textId="276A6547" w:rsidR="008845BB" w:rsidRPr="00423C8B" w:rsidRDefault="00FB6C7A" w:rsidP="00FB6C7A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D6DF3D" w14:textId="0BD0160D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3F1FB7" w14:textId="6B7C37C7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0B9B9" w14:textId="72C6634E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206EDB9D" w14:textId="77777777" w:rsidTr="008845B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B1FD80" w14:textId="131CEDE0" w:rsidR="008845BB" w:rsidRPr="00423C8B" w:rsidRDefault="00561E5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Lý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thuyết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6C715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03138" w14:textId="0DD2BC72" w:rsidR="008845BB" w:rsidRPr="00423C8B" w:rsidRDefault="00CD0EEA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Ôn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, </w:t>
            </w:r>
            <w:proofErr w:type="spellStart"/>
            <w:r w:rsidRPr="00423C8B">
              <w:rPr>
                <w:color w:val="000000"/>
                <w:szCs w:val="24"/>
              </w:rPr>
              <w:t>trả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lời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thắc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mắc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của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sinh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viên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CFADA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037F1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  <w:tr w:rsidR="00561E5B" w:rsidRPr="00423C8B" w14:paraId="7BC262FC" w14:textId="77777777" w:rsidTr="008845BB"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C48CA" w14:textId="57DE63C5" w:rsidR="00561E5B" w:rsidRPr="00423C8B" w:rsidRDefault="00561E5B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Tự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học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14281" w14:textId="09A65BA7" w:rsidR="00561E5B" w:rsidRPr="00423C8B" w:rsidRDefault="00561E5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10F88" w14:textId="72FFC32F" w:rsidR="00561E5B" w:rsidRPr="00423C8B" w:rsidRDefault="00CD0EEA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Tự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ôn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kiến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thức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D7E84" w14:textId="77777777" w:rsidR="00561E5B" w:rsidRPr="00423C8B" w:rsidRDefault="00561E5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B6AF0" w14:textId="77777777" w:rsidR="00561E5B" w:rsidRPr="00423C8B" w:rsidRDefault="00561E5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0EE2F2A2" w14:textId="24846CA2" w:rsidR="008845BB" w:rsidRPr="00423C8B" w:rsidRDefault="008845BB" w:rsidP="008845BB">
      <w:pPr>
        <w:spacing w:before="240"/>
        <w:rPr>
          <w:b/>
          <w:iCs/>
          <w:color w:val="000000"/>
          <w:spacing w:val="10"/>
          <w:szCs w:val="24"/>
        </w:rPr>
      </w:pPr>
      <w:proofErr w:type="spellStart"/>
      <w:r w:rsidRPr="00423C8B">
        <w:rPr>
          <w:b/>
          <w:iCs/>
          <w:color w:val="000000"/>
          <w:spacing w:val="10"/>
          <w:szCs w:val="24"/>
        </w:rPr>
        <w:t>Tuần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15, </w:t>
      </w:r>
      <w:proofErr w:type="spellStart"/>
      <w:r w:rsidRPr="00423C8B">
        <w:rPr>
          <w:b/>
          <w:iCs/>
          <w:color w:val="000000"/>
          <w:spacing w:val="10"/>
          <w:szCs w:val="24"/>
        </w:rPr>
        <w:t>Nội</w:t>
      </w:r>
      <w:proofErr w:type="spellEnd"/>
      <w:r w:rsidRPr="00423C8B">
        <w:rPr>
          <w:b/>
          <w:iCs/>
          <w:color w:val="000000"/>
          <w:spacing w:val="10"/>
          <w:szCs w:val="24"/>
        </w:rPr>
        <w:t xml:space="preserve"> dung 1</w:t>
      </w:r>
      <w:r w:rsidR="00CD0EEA" w:rsidRPr="00423C8B">
        <w:rPr>
          <w:b/>
          <w:iCs/>
          <w:color w:val="000000"/>
          <w:spacing w:val="10"/>
          <w:szCs w:val="24"/>
        </w:rPr>
        <w:t>3</w:t>
      </w:r>
    </w:p>
    <w:tbl>
      <w:tblPr>
        <w:tblW w:w="9451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3960"/>
        <w:gridCol w:w="1588"/>
        <w:gridCol w:w="663"/>
      </w:tblGrid>
      <w:tr w:rsidR="008845BB" w:rsidRPr="00423C8B" w14:paraId="487F3EFB" w14:textId="77777777" w:rsidTr="008845B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2D9EA" w14:textId="01BA9A67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Hình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tổ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chức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dạy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học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00DB9" w14:textId="764B574E" w:rsidR="008845BB" w:rsidRPr="00423C8B" w:rsidRDefault="008845BB" w:rsidP="008845BB">
            <w:pPr>
              <w:jc w:val="center"/>
              <w:rPr>
                <w:b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Thời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="00FB6C7A" w:rsidRPr="00423C8B">
              <w:rPr>
                <w:b/>
                <w:szCs w:val="24"/>
              </w:rPr>
              <w:t>gian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</w:p>
          <w:p w14:paraId="089C5807" w14:textId="50EB3079" w:rsidR="008845BB" w:rsidRPr="00423C8B" w:rsidRDefault="008845BB" w:rsidP="008845BB">
            <w:pPr>
              <w:jc w:val="center"/>
              <w:rPr>
                <w:i/>
                <w:color w:val="000000"/>
                <w:spacing w:val="10"/>
                <w:szCs w:val="24"/>
              </w:rPr>
            </w:pPr>
            <w:r w:rsidRPr="00423C8B">
              <w:rPr>
                <w:i/>
                <w:szCs w:val="24"/>
              </w:rPr>
              <w:t>(</w:t>
            </w:r>
            <w:proofErr w:type="spellStart"/>
            <w:r w:rsidRPr="00423C8B">
              <w:rPr>
                <w:i/>
                <w:szCs w:val="24"/>
              </w:rPr>
              <w:t>tiết</w:t>
            </w:r>
            <w:proofErr w:type="spellEnd"/>
            <w:r w:rsidRPr="00423C8B">
              <w:rPr>
                <w:i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E9C50E" w14:textId="0973E689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Nội</w:t>
            </w:r>
            <w:proofErr w:type="spellEnd"/>
            <w:r w:rsidRPr="00423C8B">
              <w:rPr>
                <w:b/>
                <w:szCs w:val="24"/>
              </w:rPr>
              <w:t xml:space="preserve"> dung </w:t>
            </w:r>
            <w:proofErr w:type="spellStart"/>
            <w:r w:rsidRPr="00423C8B">
              <w:rPr>
                <w:b/>
                <w:szCs w:val="24"/>
              </w:rPr>
              <w:t>chính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992FC" w14:textId="7C50A0B3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Yêu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cầu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đối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với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sinh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viên</w:t>
            </w:r>
            <w:proofErr w:type="spellEnd"/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8B2C6" w14:textId="64FEFCBA" w:rsidR="008845BB" w:rsidRPr="00423C8B" w:rsidRDefault="008845BB" w:rsidP="008845BB">
            <w:pPr>
              <w:snapToGrid w:val="0"/>
              <w:jc w:val="center"/>
              <w:rPr>
                <w:b/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b/>
                <w:szCs w:val="24"/>
              </w:rPr>
              <w:t>Ghi</w:t>
            </w:r>
            <w:proofErr w:type="spellEnd"/>
            <w:r w:rsidRPr="00423C8B">
              <w:rPr>
                <w:b/>
                <w:szCs w:val="24"/>
              </w:rPr>
              <w:t xml:space="preserve"> </w:t>
            </w:r>
            <w:proofErr w:type="spellStart"/>
            <w:r w:rsidRPr="00423C8B">
              <w:rPr>
                <w:b/>
                <w:szCs w:val="24"/>
              </w:rPr>
              <w:t>chú</w:t>
            </w:r>
            <w:proofErr w:type="spellEnd"/>
          </w:p>
        </w:tc>
      </w:tr>
      <w:tr w:rsidR="008845BB" w:rsidRPr="00423C8B" w14:paraId="7DDC21D6" w14:textId="77777777" w:rsidTr="008845B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FEFFC" w14:textId="304BFABA" w:rsidR="008845BB" w:rsidRPr="00423C8B" w:rsidRDefault="00CD0EEA" w:rsidP="00561E5B">
            <w:pPr>
              <w:snapToGrid w:val="0"/>
              <w:rPr>
                <w:color w:val="000000"/>
                <w:spacing w:val="10"/>
                <w:szCs w:val="24"/>
              </w:rPr>
            </w:pPr>
            <w:proofErr w:type="spellStart"/>
            <w:r w:rsidRPr="00423C8B">
              <w:rPr>
                <w:color w:val="000000"/>
                <w:spacing w:val="10"/>
                <w:szCs w:val="24"/>
              </w:rPr>
              <w:t>Bài</w:t>
            </w:r>
            <w:proofErr w:type="spellEnd"/>
            <w:r w:rsidRPr="00423C8B">
              <w:rPr>
                <w:color w:val="000000"/>
                <w:spacing w:val="1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pacing w:val="10"/>
                <w:szCs w:val="24"/>
              </w:rPr>
              <w:t>tập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6775B" w14:textId="77777777" w:rsidR="008845BB" w:rsidRPr="00423C8B" w:rsidRDefault="008845BB" w:rsidP="00561E5B">
            <w:pPr>
              <w:snapToGrid w:val="0"/>
              <w:jc w:val="center"/>
              <w:rPr>
                <w:color w:val="000000"/>
                <w:spacing w:val="10"/>
                <w:szCs w:val="24"/>
              </w:rPr>
            </w:pPr>
            <w:r w:rsidRPr="00423C8B">
              <w:rPr>
                <w:color w:val="000000"/>
                <w:spacing w:val="10"/>
                <w:szCs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DAB9C" w14:textId="25038473" w:rsidR="008845BB" w:rsidRPr="00423C8B" w:rsidRDefault="008845BB" w:rsidP="00561E5B">
            <w:pPr>
              <w:snapToGrid w:val="0"/>
              <w:rPr>
                <w:color w:val="000000"/>
                <w:szCs w:val="24"/>
              </w:rPr>
            </w:pPr>
            <w:proofErr w:type="spellStart"/>
            <w:r w:rsidRPr="00423C8B">
              <w:rPr>
                <w:color w:val="000000"/>
                <w:szCs w:val="24"/>
              </w:rPr>
              <w:t>Ôn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tập</w:t>
            </w:r>
            <w:proofErr w:type="spellEnd"/>
            <w:r w:rsidRPr="00423C8B">
              <w:rPr>
                <w:color w:val="000000"/>
                <w:szCs w:val="24"/>
              </w:rPr>
              <w:t xml:space="preserve">, </w:t>
            </w:r>
            <w:proofErr w:type="spellStart"/>
            <w:r w:rsidRPr="00423C8B">
              <w:rPr>
                <w:color w:val="000000"/>
                <w:szCs w:val="24"/>
              </w:rPr>
              <w:t>trả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lời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thắc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mắc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của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sinh</w:t>
            </w:r>
            <w:proofErr w:type="spellEnd"/>
            <w:r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Pr="00423C8B">
              <w:rPr>
                <w:color w:val="000000"/>
                <w:szCs w:val="24"/>
              </w:rPr>
              <w:t>viên</w:t>
            </w:r>
            <w:proofErr w:type="spellEnd"/>
            <w:r w:rsidR="00CD0EEA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CD0EEA" w:rsidRPr="00423C8B">
              <w:rPr>
                <w:color w:val="000000"/>
                <w:szCs w:val="24"/>
              </w:rPr>
              <w:t>về</w:t>
            </w:r>
            <w:proofErr w:type="spellEnd"/>
            <w:r w:rsidR="00CD0EEA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CD0EEA" w:rsidRPr="00423C8B">
              <w:rPr>
                <w:color w:val="000000"/>
                <w:szCs w:val="24"/>
              </w:rPr>
              <w:t>bài</w:t>
            </w:r>
            <w:proofErr w:type="spellEnd"/>
            <w:r w:rsidR="00CD0EEA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CD0EEA" w:rsidRPr="00423C8B">
              <w:rPr>
                <w:color w:val="000000"/>
                <w:szCs w:val="24"/>
              </w:rPr>
              <w:t>tập</w:t>
            </w:r>
            <w:proofErr w:type="spellEnd"/>
            <w:r w:rsidR="00CD0EEA" w:rsidRPr="00423C8B">
              <w:rPr>
                <w:color w:val="000000"/>
                <w:szCs w:val="24"/>
              </w:rPr>
              <w:t xml:space="preserve"> </w:t>
            </w:r>
            <w:proofErr w:type="spellStart"/>
            <w:r w:rsidR="00CD0EEA" w:rsidRPr="00423C8B">
              <w:rPr>
                <w:color w:val="000000"/>
                <w:szCs w:val="24"/>
              </w:rPr>
              <w:t>nhóm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D5970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CE864" w14:textId="77777777" w:rsidR="008845BB" w:rsidRPr="00423C8B" w:rsidRDefault="008845BB" w:rsidP="00561E5B">
            <w:pPr>
              <w:snapToGrid w:val="0"/>
              <w:rPr>
                <w:color w:val="000000"/>
                <w:spacing w:val="10"/>
                <w:szCs w:val="24"/>
              </w:rPr>
            </w:pPr>
          </w:p>
        </w:tc>
      </w:tr>
    </w:tbl>
    <w:p w14:paraId="7D82D9AA" w14:textId="46F8C6F3" w:rsidR="00D0170C" w:rsidRPr="00423C8B" w:rsidRDefault="00D0170C" w:rsidP="00E82290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rPr>
          <w:b/>
          <w:szCs w:val="24"/>
        </w:rPr>
      </w:pPr>
      <w:proofErr w:type="spellStart"/>
      <w:r w:rsidRPr="00423C8B">
        <w:rPr>
          <w:b/>
          <w:szCs w:val="24"/>
        </w:rPr>
        <w:t>Phương</w:t>
      </w:r>
      <w:proofErr w:type="spellEnd"/>
      <w:r w:rsidRPr="00423C8B">
        <w:rPr>
          <w:b/>
          <w:szCs w:val="24"/>
          <w:lang w:val="vi-VN"/>
        </w:rPr>
        <w:t xml:space="preserve"> pháp </w:t>
      </w:r>
      <w:r w:rsidR="00380D69" w:rsidRPr="00423C8B">
        <w:rPr>
          <w:b/>
          <w:szCs w:val="24"/>
          <w:lang w:val="vi-VN"/>
        </w:rPr>
        <w:t>dạy –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3428"/>
        <w:gridCol w:w="4004"/>
        <w:gridCol w:w="1356"/>
      </w:tblGrid>
      <w:tr w:rsidR="00380D69" w:rsidRPr="00423C8B" w14:paraId="0525578D" w14:textId="77777777" w:rsidTr="00AB0DF1">
        <w:tc>
          <w:tcPr>
            <w:tcW w:w="557" w:type="dxa"/>
          </w:tcPr>
          <w:p w14:paraId="7E1E2DE3" w14:textId="77777777" w:rsidR="00380D69" w:rsidRPr="00423C8B" w:rsidRDefault="00380D69" w:rsidP="00561E5B">
            <w:pPr>
              <w:jc w:val="center"/>
              <w:rPr>
                <w:b/>
                <w:spacing w:val="10"/>
                <w:szCs w:val="24"/>
                <w:lang w:val="vi-VN"/>
              </w:rPr>
            </w:pPr>
            <w:r w:rsidRPr="00423C8B">
              <w:rPr>
                <w:b/>
                <w:spacing w:val="10"/>
                <w:szCs w:val="24"/>
                <w:lang w:val="vi-VN"/>
              </w:rPr>
              <w:t>TT</w:t>
            </w:r>
          </w:p>
        </w:tc>
        <w:tc>
          <w:tcPr>
            <w:tcW w:w="3428" w:type="dxa"/>
          </w:tcPr>
          <w:p w14:paraId="66D36B9A" w14:textId="77777777" w:rsidR="00380D69" w:rsidRPr="00423C8B" w:rsidRDefault="00380D69" w:rsidP="00561E5B">
            <w:pPr>
              <w:jc w:val="center"/>
              <w:rPr>
                <w:b/>
                <w:spacing w:val="10"/>
                <w:szCs w:val="24"/>
                <w:lang w:val="vi-VN"/>
              </w:rPr>
            </w:pPr>
            <w:r w:rsidRPr="00423C8B">
              <w:rPr>
                <w:b/>
                <w:spacing w:val="10"/>
                <w:szCs w:val="24"/>
                <w:lang w:val="vi-VN"/>
              </w:rPr>
              <w:t>Hình thức tổ chức dạy học</w:t>
            </w:r>
          </w:p>
        </w:tc>
        <w:tc>
          <w:tcPr>
            <w:tcW w:w="4004" w:type="dxa"/>
          </w:tcPr>
          <w:p w14:paraId="57D3E2D0" w14:textId="77777777" w:rsidR="00380D69" w:rsidRPr="00423C8B" w:rsidRDefault="00380D69" w:rsidP="00561E5B">
            <w:pPr>
              <w:jc w:val="center"/>
              <w:rPr>
                <w:b/>
                <w:spacing w:val="10"/>
                <w:szCs w:val="24"/>
                <w:lang w:val="vi-VN"/>
              </w:rPr>
            </w:pPr>
            <w:r w:rsidRPr="00423C8B">
              <w:rPr>
                <w:b/>
                <w:spacing w:val="10"/>
                <w:szCs w:val="24"/>
                <w:lang w:val="vi-VN"/>
              </w:rPr>
              <w:t>Phương pháp dạy và học</w:t>
            </w:r>
          </w:p>
        </w:tc>
        <w:tc>
          <w:tcPr>
            <w:tcW w:w="1356" w:type="dxa"/>
          </w:tcPr>
          <w:p w14:paraId="76B126AB" w14:textId="77777777" w:rsidR="00380D69" w:rsidRPr="00423C8B" w:rsidRDefault="00380D69" w:rsidP="00561E5B">
            <w:pPr>
              <w:jc w:val="center"/>
              <w:rPr>
                <w:b/>
                <w:spacing w:val="10"/>
                <w:szCs w:val="24"/>
                <w:lang w:val="vi-VN"/>
              </w:rPr>
            </w:pPr>
            <w:r w:rsidRPr="00423C8B">
              <w:rPr>
                <w:b/>
                <w:spacing w:val="10"/>
                <w:szCs w:val="24"/>
                <w:lang w:val="vi-VN"/>
              </w:rPr>
              <w:t>Ghi chú</w:t>
            </w:r>
          </w:p>
        </w:tc>
      </w:tr>
      <w:tr w:rsidR="00380D69" w:rsidRPr="00423C8B" w14:paraId="3AA64F87" w14:textId="77777777" w:rsidTr="00AB0DF1">
        <w:tc>
          <w:tcPr>
            <w:tcW w:w="557" w:type="dxa"/>
            <w:vAlign w:val="center"/>
          </w:tcPr>
          <w:p w14:paraId="049C5F38" w14:textId="77777777" w:rsidR="00380D69" w:rsidRPr="00423C8B" w:rsidRDefault="00380D69" w:rsidP="00380D69">
            <w:pPr>
              <w:jc w:val="center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  <w:lang w:val="vi-VN"/>
              </w:rPr>
              <w:t>1.</w:t>
            </w:r>
          </w:p>
        </w:tc>
        <w:tc>
          <w:tcPr>
            <w:tcW w:w="3428" w:type="dxa"/>
            <w:vAlign w:val="center"/>
          </w:tcPr>
          <w:p w14:paraId="7DFD9426" w14:textId="77777777" w:rsidR="00380D69" w:rsidRPr="00423C8B" w:rsidRDefault="00380D69" w:rsidP="00380D69">
            <w:pPr>
              <w:jc w:val="left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  <w:lang w:val="vi-VN"/>
              </w:rPr>
              <w:t>Lý thuyết</w:t>
            </w:r>
          </w:p>
        </w:tc>
        <w:tc>
          <w:tcPr>
            <w:tcW w:w="4004" w:type="dxa"/>
          </w:tcPr>
          <w:p w14:paraId="0429677A" w14:textId="77777777" w:rsidR="00380D69" w:rsidRPr="00423C8B" w:rsidRDefault="00380D69" w:rsidP="00561E5B">
            <w:pPr>
              <w:rPr>
                <w:bCs/>
                <w:iCs/>
                <w:spacing w:val="10"/>
                <w:szCs w:val="24"/>
                <w:lang w:val="vi-VN"/>
              </w:rPr>
            </w:pPr>
            <w:proofErr w:type="spellStart"/>
            <w:r w:rsidRPr="00423C8B">
              <w:rPr>
                <w:bCs/>
                <w:iCs/>
                <w:spacing w:val="10"/>
                <w:szCs w:val="24"/>
              </w:rPr>
              <w:t>Diễn</w:t>
            </w:r>
            <w:proofErr w:type="spellEnd"/>
            <w:r w:rsidRPr="00423C8B">
              <w:rPr>
                <w:bCs/>
                <w:iCs/>
                <w:spacing w:val="10"/>
                <w:szCs w:val="24"/>
                <w:lang w:val="vi-VN"/>
              </w:rPr>
              <w:t xml:space="preserve"> giảng trên lớp, kết hợp với liên hệ thực tế</w:t>
            </w:r>
          </w:p>
        </w:tc>
        <w:tc>
          <w:tcPr>
            <w:tcW w:w="1356" w:type="dxa"/>
          </w:tcPr>
          <w:p w14:paraId="43735590" w14:textId="77777777" w:rsidR="00380D69" w:rsidRPr="00423C8B" w:rsidRDefault="00380D69" w:rsidP="00561E5B">
            <w:pPr>
              <w:rPr>
                <w:bCs/>
                <w:spacing w:val="10"/>
                <w:szCs w:val="24"/>
                <w:lang w:val="vi-VN"/>
              </w:rPr>
            </w:pPr>
          </w:p>
        </w:tc>
      </w:tr>
      <w:tr w:rsidR="00380D69" w:rsidRPr="00423C8B" w14:paraId="6C2483DC" w14:textId="77777777" w:rsidTr="00AB0DF1">
        <w:tc>
          <w:tcPr>
            <w:tcW w:w="557" w:type="dxa"/>
            <w:vAlign w:val="center"/>
          </w:tcPr>
          <w:p w14:paraId="210B33D4" w14:textId="7AA73044" w:rsidR="00380D69" w:rsidRPr="00423C8B" w:rsidRDefault="00AB0DF1" w:rsidP="00380D69">
            <w:pPr>
              <w:jc w:val="center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</w:rPr>
              <w:t>2</w:t>
            </w:r>
            <w:r w:rsidR="00380D69" w:rsidRPr="00423C8B">
              <w:rPr>
                <w:bCs/>
                <w:spacing w:val="10"/>
                <w:szCs w:val="24"/>
                <w:lang w:val="vi-VN"/>
              </w:rPr>
              <w:t>.</w:t>
            </w:r>
          </w:p>
        </w:tc>
        <w:tc>
          <w:tcPr>
            <w:tcW w:w="3428" w:type="dxa"/>
            <w:vAlign w:val="center"/>
          </w:tcPr>
          <w:p w14:paraId="45D01538" w14:textId="77777777" w:rsidR="00380D69" w:rsidRPr="00423C8B" w:rsidRDefault="00380D69" w:rsidP="00380D69">
            <w:pPr>
              <w:jc w:val="left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  <w:lang w:val="vi-VN"/>
              </w:rPr>
              <w:t>Bài tập</w:t>
            </w:r>
          </w:p>
        </w:tc>
        <w:tc>
          <w:tcPr>
            <w:tcW w:w="4004" w:type="dxa"/>
          </w:tcPr>
          <w:p w14:paraId="5ACAF0F1" w14:textId="77777777" w:rsidR="00380D69" w:rsidRPr="00423C8B" w:rsidRDefault="00380D69" w:rsidP="00561E5B">
            <w:pPr>
              <w:rPr>
                <w:bCs/>
                <w:iCs/>
                <w:spacing w:val="10"/>
                <w:szCs w:val="24"/>
                <w:lang w:val="vi-VN"/>
              </w:rPr>
            </w:pPr>
            <w:r w:rsidRPr="00423C8B">
              <w:rPr>
                <w:bCs/>
                <w:iCs/>
                <w:spacing w:val="10"/>
                <w:szCs w:val="24"/>
                <w:lang w:val="vi-VN"/>
              </w:rPr>
              <w:t>Báo cáo nhóm, Phân tích, Đánh giá, Thuyết trình</w:t>
            </w:r>
          </w:p>
        </w:tc>
        <w:tc>
          <w:tcPr>
            <w:tcW w:w="1356" w:type="dxa"/>
          </w:tcPr>
          <w:p w14:paraId="368A2119" w14:textId="77777777" w:rsidR="00380D69" w:rsidRPr="00423C8B" w:rsidRDefault="00380D69" w:rsidP="00561E5B">
            <w:pPr>
              <w:rPr>
                <w:bCs/>
                <w:spacing w:val="10"/>
                <w:szCs w:val="24"/>
                <w:lang w:val="vi-VN"/>
              </w:rPr>
            </w:pPr>
          </w:p>
        </w:tc>
      </w:tr>
      <w:tr w:rsidR="00380D69" w:rsidRPr="00423C8B" w14:paraId="06C3643E" w14:textId="77777777" w:rsidTr="00AB0DF1">
        <w:tc>
          <w:tcPr>
            <w:tcW w:w="557" w:type="dxa"/>
            <w:vAlign w:val="center"/>
          </w:tcPr>
          <w:p w14:paraId="4FE38F93" w14:textId="6F37389D" w:rsidR="00380D69" w:rsidRPr="00423C8B" w:rsidRDefault="00AB0DF1" w:rsidP="00380D69">
            <w:pPr>
              <w:jc w:val="center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</w:rPr>
              <w:t>3</w:t>
            </w:r>
            <w:r w:rsidR="00380D69" w:rsidRPr="00423C8B">
              <w:rPr>
                <w:bCs/>
                <w:spacing w:val="10"/>
                <w:szCs w:val="24"/>
                <w:lang w:val="vi-VN"/>
              </w:rPr>
              <w:t>.</w:t>
            </w:r>
          </w:p>
        </w:tc>
        <w:tc>
          <w:tcPr>
            <w:tcW w:w="3428" w:type="dxa"/>
            <w:vAlign w:val="center"/>
          </w:tcPr>
          <w:p w14:paraId="6807CF98" w14:textId="77777777" w:rsidR="00380D69" w:rsidRPr="00423C8B" w:rsidRDefault="00380D69" w:rsidP="00380D69">
            <w:pPr>
              <w:jc w:val="left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  <w:lang w:val="vi-VN"/>
              </w:rPr>
              <w:t>Thảo luận</w:t>
            </w:r>
          </w:p>
        </w:tc>
        <w:tc>
          <w:tcPr>
            <w:tcW w:w="4004" w:type="dxa"/>
          </w:tcPr>
          <w:p w14:paraId="0EB3E838" w14:textId="4D96A64A" w:rsidR="00380D69" w:rsidRPr="00423C8B" w:rsidRDefault="00380D69" w:rsidP="00AB0DF1">
            <w:pPr>
              <w:rPr>
                <w:bCs/>
                <w:iCs/>
                <w:spacing w:val="10"/>
                <w:szCs w:val="24"/>
              </w:rPr>
            </w:pPr>
            <w:r w:rsidRPr="00423C8B">
              <w:rPr>
                <w:bCs/>
                <w:iCs/>
                <w:spacing w:val="10"/>
                <w:szCs w:val="24"/>
                <w:lang w:val="vi-VN"/>
              </w:rPr>
              <w:t>Câu hỏi, Báo cáo, Thuyế</w:t>
            </w:r>
            <w:r w:rsidR="00AB0DF1" w:rsidRPr="00423C8B">
              <w:rPr>
                <w:bCs/>
                <w:iCs/>
                <w:spacing w:val="10"/>
                <w:szCs w:val="24"/>
                <w:lang w:val="vi-VN"/>
              </w:rPr>
              <w:t>t trình bài tập nhóm</w:t>
            </w:r>
          </w:p>
        </w:tc>
        <w:tc>
          <w:tcPr>
            <w:tcW w:w="1356" w:type="dxa"/>
          </w:tcPr>
          <w:p w14:paraId="26E05256" w14:textId="77777777" w:rsidR="00380D69" w:rsidRPr="00423C8B" w:rsidRDefault="00380D69" w:rsidP="00561E5B">
            <w:pPr>
              <w:rPr>
                <w:bCs/>
                <w:spacing w:val="10"/>
                <w:szCs w:val="24"/>
                <w:lang w:val="vi-VN"/>
              </w:rPr>
            </w:pPr>
          </w:p>
        </w:tc>
      </w:tr>
      <w:tr w:rsidR="00380D69" w:rsidRPr="00423C8B" w14:paraId="5B19E7F3" w14:textId="77777777" w:rsidTr="00AB0DF1">
        <w:tc>
          <w:tcPr>
            <w:tcW w:w="557" w:type="dxa"/>
            <w:vAlign w:val="center"/>
          </w:tcPr>
          <w:p w14:paraId="10E95E71" w14:textId="3E2FA5EA" w:rsidR="00380D69" w:rsidRPr="00423C8B" w:rsidRDefault="00AB0DF1" w:rsidP="00380D69">
            <w:pPr>
              <w:jc w:val="center"/>
              <w:rPr>
                <w:bCs/>
                <w:spacing w:val="10"/>
                <w:szCs w:val="24"/>
              </w:rPr>
            </w:pPr>
            <w:r w:rsidRPr="00423C8B">
              <w:rPr>
                <w:bCs/>
                <w:spacing w:val="10"/>
                <w:szCs w:val="24"/>
              </w:rPr>
              <w:t>4</w:t>
            </w:r>
            <w:r w:rsidR="00380D69" w:rsidRPr="00423C8B">
              <w:rPr>
                <w:bCs/>
                <w:spacing w:val="10"/>
                <w:szCs w:val="24"/>
                <w:lang w:val="vi-VN"/>
              </w:rPr>
              <w:t>.</w:t>
            </w:r>
          </w:p>
        </w:tc>
        <w:tc>
          <w:tcPr>
            <w:tcW w:w="3428" w:type="dxa"/>
            <w:vAlign w:val="center"/>
          </w:tcPr>
          <w:p w14:paraId="63D8C634" w14:textId="77777777" w:rsidR="00380D69" w:rsidRPr="00423C8B" w:rsidRDefault="00380D69" w:rsidP="00380D69">
            <w:pPr>
              <w:jc w:val="left"/>
              <w:rPr>
                <w:bCs/>
                <w:spacing w:val="10"/>
                <w:szCs w:val="24"/>
                <w:lang w:val="vi-VN"/>
              </w:rPr>
            </w:pPr>
            <w:r w:rsidRPr="00423C8B">
              <w:rPr>
                <w:bCs/>
                <w:spacing w:val="10"/>
                <w:szCs w:val="24"/>
                <w:lang w:val="vi-VN"/>
              </w:rPr>
              <w:t>Tự học, Tự nghiên cứu</w:t>
            </w:r>
          </w:p>
        </w:tc>
        <w:tc>
          <w:tcPr>
            <w:tcW w:w="4004" w:type="dxa"/>
          </w:tcPr>
          <w:p w14:paraId="0E3898BA" w14:textId="77777777" w:rsidR="00380D69" w:rsidRPr="00423C8B" w:rsidRDefault="00380D69" w:rsidP="00561E5B">
            <w:pPr>
              <w:rPr>
                <w:bCs/>
                <w:iCs/>
                <w:spacing w:val="10"/>
                <w:szCs w:val="24"/>
                <w:lang w:val="vi-VN"/>
              </w:rPr>
            </w:pPr>
            <w:r w:rsidRPr="00423C8B">
              <w:rPr>
                <w:bCs/>
                <w:iCs/>
                <w:spacing w:val="10"/>
                <w:szCs w:val="24"/>
                <w:lang w:val="vi-VN"/>
              </w:rPr>
              <w:t>Tự học, Tự nghiên cứu có định hướng</w:t>
            </w:r>
          </w:p>
        </w:tc>
        <w:tc>
          <w:tcPr>
            <w:tcW w:w="1356" w:type="dxa"/>
          </w:tcPr>
          <w:p w14:paraId="2C47D743" w14:textId="77777777" w:rsidR="00380D69" w:rsidRPr="00423C8B" w:rsidRDefault="00380D69" w:rsidP="00561E5B">
            <w:pPr>
              <w:rPr>
                <w:bCs/>
                <w:spacing w:val="10"/>
                <w:szCs w:val="24"/>
                <w:lang w:val="vi-VN"/>
              </w:rPr>
            </w:pPr>
          </w:p>
        </w:tc>
      </w:tr>
    </w:tbl>
    <w:p w14:paraId="6671F502" w14:textId="5C928EF3" w:rsidR="00C000AA" w:rsidRPr="00423C8B" w:rsidRDefault="00284EAA" w:rsidP="00E82290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rPr>
          <w:b/>
          <w:szCs w:val="24"/>
        </w:rPr>
      </w:pPr>
      <w:proofErr w:type="spellStart"/>
      <w:r w:rsidRPr="00423C8B">
        <w:rPr>
          <w:b/>
          <w:szCs w:val="24"/>
        </w:rPr>
        <w:t>Chính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sách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đối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với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="00D0170C" w:rsidRPr="00423C8B">
        <w:rPr>
          <w:b/>
          <w:szCs w:val="24"/>
        </w:rPr>
        <w:t>học</w:t>
      </w:r>
      <w:proofErr w:type="spellEnd"/>
      <w:r w:rsidR="00D0170C" w:rsidRPr="00423C8B">
        <w:rPr>
          <w:b/>
          <w:szCs w:val="24"/>
          <w:lang w:val="vi-VN"/>
        </w:rPr>
        <w:t xml:space="preserve"> phần/</w:t>
      </w:r>
      <w:proofErr w:type="spellStart"/>
      <w:r w:rsidRPr="00423C8B">
        <w:rPr>
          <w:b/>
          <w:szCs w:val="24"/>
        </w:rPr>
        <w:t>môn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học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và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các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yêu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cầu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khác</w:t>
      </w:r>
      <w:proofErr w:type="spellEnd"/>
    </w:p>
    <w:p w14:paraId="00F7725D" w14:textId="6551ED11" w:rsidR="00AB0DF1" w:rsidRPr="00423C8B" w:rsidRDefault="00AB0DF1" w:rsidP="00AB0DF1">
      <w:pPr>
        <w:pStyle w:val="ListParagraph"/>
        <w:numPr>
          <w:ilvl w:val="0"/>
          <w:numId w:val="2"/>
        </w:numPr>
        <w:ind w:left="709" w:hanging="349"/>
        <w:rPr>
          <w:szCs w:val="24"/>
        </w:rPr>
      </w:pPr>
      <w:proofErr w:type="spellStart"/>
      <w:r w:rsidRPr="00423C8B">
        <w:rPr>
          <w:szCs w:val="24"/>
        </w:rPr>
        <w:t>Mỗi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nội</w:t>
      </w:r>
      <w:proofErr w:type="spellEnd"/>
      <w:r w:rsidRPr="00423C8B">
        <w:rPr>
          <w:szCs w:val="24"/>
        </w:rPr>
        <w:t xml:space="preserve"> dung </w:t>
      </w:r>
      <w:proofErr w:type="spellStart"/>
      <w:r w:rsidRPr="00423C8B">
        <w:rPr>
          <w:szCs w:val="24"/>
        </w:rPr>
        <w:t>chữa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bài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tập</w:t>
      </w:r>
      <w:proofErr w:type="spellEnd"/>
      <w:r w:rsidRPr="00423C8B">
        <w:rPr>
          <w:szCs w:val="24"/>
        </w:rPr>
        <w:t xml:space="preserve">, </w:t>
      </w:r>
      <w:proofErr w:type="spellStart"/>
      <w:r w:rsidRPr="00423C8B">
        <w:rPr>
          <w:szCs w:val="24"/>
        </w:rPr>
        <w:t>hoặc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thảo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luận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được</w:t>
      </w:r>
      <w:proofErr w:type="spellEnd"/>
      <w:r w:rsidRPr="00423C8B">
        <w:rPr>
          <w:szCs w:val="24"/>
        </w:rPr>
        <w:t xml:space="preserve"> chia </w:t>
      </w:r>
      <w:proofErr w:type="spellStart"/>
      <w:r w:rsidRPr="00423C8B">
        <w:rPr>
          <w:szCs w:val="24"/>
        </w:rPr>
        <w:t>theo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nhóm</w:t>
      </w:r>
      <w:proofErr w:type="spellEnd"/>
      <w:r w:rsidRPr="00423C8B">
        <w:rPr>
          <w:szCs w:val="24"/>
        </w:rPr>
        <w:t>.</w:t>
      </w:r>
    </w:p>
    <w:p w14:paraId="2C596D32" w14:textId="110DD708" w:rsidR="00D25D2A" w:rsidRPr="00423C8B" w:rsidRDefault="00AB0DF1" w:rsidP="00D25D2A">
      <w:pPr>
        <w:pStyle w:val="ListParagraph"/>
        <w:numPr>
          <w:ilvl w:val="0"/>
          <w:numId w:val="2"/>
        </w:numPr>
        <w:ind w:left="709" w:hanging="349"/>
        <w:rPr>
          <w:i/>
          <w:szCs w:val="24"/>
        </w:rPr>
      </w:pPr>
      <w:proofErr w:type="spellStart"/>
      <w:r w:rsidRPr="00423C8B">
        <w:rPr>
          <w:szCs w:val="24"/>
        </w:rPr>
        <w:t>Bài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tập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nhóm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phải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làm</w:t>
      </w:r>
      <w:proofErr w:type="spellEnd"/>
      <w:r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đúng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hạn</w:t>
      </w:r>
      <w:proofErr w:type="spellEnd"/>
      <w:r w:rsidR="00D25D2A" w:rsidRPr="00423C8B">
        <w:rPr>
          <w:szCs w:val="24"/>
        </w:rPr>
        <w:t xml:space="preserve">. </w:t>
      </w:r>
      <w:proofErr w:type="spellStart"/>
      <w:r w:rsidR="00D25D2A" w:rsidRPr="00423C8B">
        <w:rPr>
          <w:szCs w:val="24"/>
        </w:rPr>
        <w:t>Nếu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không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đúng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hạn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sẽ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bị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trừ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điểm</w:t>
      </w:r>
      <w:proofErr w:type="spellEnd"/>
      <w:r w:rsidR="00D25D2A" w:rsidRPr="00423C8B">
        <w:rPr>
          <w:szCs w:val="24"/>
        </w:rPr>
        <w:t xml:space="preserve"> (</w:t>
      </w:r>
      <w:proofErr w:type="spellStart"/>
      <w:r w:rsidR="00D25D2A" w:rsidRPr="00423C8B">
        <w:rPr>
          <w:szCs w:val="24"/>
        </w:rPr>
        <w:t>Trừ</w:t>
      </w:r>
      <w:proofErr w:type="spellEnd"/>
      <w:r w:rsidR="00D25D2A" w:rsidRPr="00423C8B">
        <w:rPr>
          <w:szCs w:val="24"/>
        </w:rPr>
        <w:t xml:space="preserve"> 1 </w:t>
      </w:r>
      <w:proofErr w:type="spellStart"/>
      <w:r w:rsidR="00D25D2A" w:rsidRPr="00423C8B">
        <w:rPr>
          <w:szCs w:val="24"/>
        </w:rPr>
        <w:t>điểm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nếu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nộp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muộn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từ</w:t>
      </w:r>
      <w:proofErr w:type="spellEnd"/>
      <w:r w:rsidR="00D25D2A" w:rsidRPr="00423C8B">
        <w:rPr>
          <w:szCs w:val="24"/>
        </w:rPr>
        <w:t xml:space="preserve"> 1-2 </w:t>
      </w:r>
      <w:proofErr w:type="spellStart"/>
      <w:r w:rsidR="00D25D2A" w:rsidRPr="00423C8B">
        <w:rPr>
          <w:szCs w:val="24"/>
        </w:rPr>
        <w:t>ngày</w:t>
      </w:r>
      <w:proofErr w:type="spellEnd"/>
      <w:r w:rsidR="00D25D2A" w:rsidRPr="00423C8B">
        <w:rPr>
          <w:szCs w:val="24"/>
        </w:rPr>
        <w:t xml:space="preserve">; </w:t>
      </w:r>
      <w:proofErr w:type="spellStart"/>
      <w:r w:rsidR="00D25D2A" w:rsidRPr="00423C8B">
        <w:rPr>
          <w:szCs w:val="24"/>
        </w:rPr>
        <w:t>trừ</w:t>
      </w:r>
      <w:proofErr w:type="spellEnd"/>
      <w:r w:rsidR="00D25D2A" w:rsidRPr="00423C8B">
        <w:rPr>
          <w:szCs w:val="24"/>
        </w:rPr>
        <w:t xml:space="preserve"> 2 </w:t>
      </w:r>
      <w:proofErr w:type="spellStart"/>
      <w:r w:rsidR="00D25D2A" w:rsidRPr="00423C8B">
        <w:rPr>
          <w:szCs w:val="24"/>
        </w:rPr>
        <w:t>điểm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nếu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nộp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muộn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từ</w:t>
      </w:r>
      <w:proofErr w:type="spellEnd"/>
      <w:r w:rsidR="00D25D2A" w:rsidRPr="00423C8B">
        <w:rPr>
          <w:szCs w:val="24"/>
        </w:rPr>
        <w:t xml:space="preserve"> 3-4 </w:t>
      </w:r>
      <w:proofErr w:type="spellStart"/>
      <w:r w:rsidR="00D25D2A" w:rsidRPr="00423C8B">
        <w:rPr>
          <w:szCs w:val="24"/>
        </w:rPr>
        <w:t>ngày</w:t>
      </w:r>
      <w:proofErr w:type="spellEnd"/>
      <w:r w:rsidR="00D25D2A" w:rsidRPr="00423C8B">
        <w:rPr>
          <w:szCs w:val="24"/>
        </w:rPr>
        <w:t xml:space="preserve">; </w:t>
      </w:r>
      <w:proofErr w:type="spellStart"/>
      <w:r w:rsidR="00D25D2A" w:rsidRPr="00423C8B">
        <w:rPr>
          <w:szCs w:val="24"/>
        </w:rPr>
        <w:t>trừ</w:t>
      </w:r>
      <w:proofErr w:type="spellEnd"/>
      <w:r w:rsidR="00D25D2A" w:rsidRPr="00423C8B">
        <w:rPr>
          <w:szCs w:val="24"/>
        </w:rPr>
        <w:t xml:space="preserve"> 3 </w:t>
      </w:r>
      <w:proofErr w:type="spellStart"/>
      <w:r w:rsidR="00D25D2A" w:rsidRPr="00423C8B">
        <w:rPr>
          <w:szCs w:val="24"/>
        </w:rPr>
        <w:t>điểm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nếu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nộp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muộn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từ</w:t>
      </w:r>
      <w:proofErr w:type="spellEnd"/>
      <w:r w:rsidR="00D25D2A" w:rsidRPr="00423C8B">
        <w:rPr>
          <w:szCs w:val="24"/>
        </w:rPr>
        <w:t xml:space="preserve"> 5 </w:t>
      </w:r>
      <w:proofErr w:type="spellStart"/>
      <w:r w:rsidR="00D25D2A" w:rsidRPr="00423C8B">
        <w:rPr>
          <w:szCs w:val="24"/>
        </w:rPr>
        <w:t>ngày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trở</w:t>
      </w:r>
      <w:proofErr w:type="spellEnd"/>
      <w:r w:rsidR="00D25D2A" w:rsidRPr="00423C8B">
        <w:rPr>
          <w:szCs w:val="24"/>
        </w:rPr>
        <w:t xml:space="preserve"> </w:t>
      </w:r>
      <w:proofErr w:type="spellStart"/>
      <w:r w:rsidR="00D25D2A" w:rsidRPr="00423C8B">
        <w:rPr>
          <w:szCs w:val="24"/>
        </w:rPr>
        <w:t>lên</w:t>
      </w:r>
      <w:proofErr w:type="spellEnd"/>
      <w:r w:rsidR="00D25D2A" w:rsidRPr="00423C8B">
        <w:rPr>
          <w:szCs w:val="24"/>
        </w:rPr>
        <w:t>);</w:t>
      </w:r>
    </w:p>
    <w:p w14:paraId="7DBEDC9F" w14:textId="6BAF7FE5" w:rsidR="00D25D2A" w:rsidRPr="00423C8B" w:rsidRDefault="00D25D2A" w:rsidP="00D25D2A">
      <w:pPr>
        <w:pStyle w:val="ListParagraph"/>
        <w:numPr>
          <w:ilvl w:val="0"/>
          <w:numId w:val="2"/>
        </w:numPr>
        <w:ind w:left="709" w:hanging="352"/>
        <w:contextualSpacing w:val="0"/>
        <w:rPr>
          <w:i/>
          <w:szCs w:val="24"/>
        </w:rPr>
      </w:pPr>
      <w:proofErr w:type="spellStart"/>
      <w:r w:rsidRPr="00423C8B">
        <w:rPr>
          <w:szCs w:val="24"/>
        </w:rPr>
        <w:lastRenderedPageBreak/>
        <w:t>Thiếu</w:t>
      </w:r>
      <w:proofErr w:type="spellEnd"/>
      <w:r w:rsidRPr="00423C8B">
        <w:rPr>
          <w:szCs w:val="24"/>
        </w:rPr>
        <w:t xml:space="preserve"> 1 </w:t>
      </w:r>
      <w:proofErr w:type="spellStart"/>
      <w:r w:rsidRPr="00423C8B">
        <w:rPr>
          <w:szCs w:val="24"/>
        </w:rPr>
        <w:t>điểm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thành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phầ</w:t>
      </w:r>
      <w:r w:rsidR="00AB0DF1" w:rsidRPr="00423C8B">
        <w:rPr>
          <w:szCs w:val="24"/>
        </w:rPr>
        <w:t>n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hoặc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nghỉ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quá</w:t>
      </w:r>
      <w:proofErr w:type="spellEnd"/>
      <w:r w:rsidRPr="00423C8B">
        <w:rPr>
          <w:szCs w:val="24"/>
        </w:rPr>
        <w:t xml:space="preserve"> 20% </w:t>
      </w:r>
      <w:proofErr w:type="spellStart"/>
      <w:r w:rsidRPr="00423C8B">
        <w:rPr>
          <w:szCs w:val="24"/>
        </w:rPr>
        <w:t>tổng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số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giờ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của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môn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học</w:t>
      </w:r>
      <w:proofErr w:type="spellEnd"/>
      <w:r w:rsidRPr="00423C8B">
        <w:rPr>
          <w:szCs w:val="24"/>
        </w:rPr>
        <w:t xml:space="preserve">, </w:t>
      </w:r>
      <w:proofErr w:type="spellStart"/>
      <w:r w:rsidRPr="00423C8B">
        <w:rPr>
          <w:szCs w:val="24"/>
        </w:rPr>
        <w:t>không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được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thi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hết</w:t>
      </w:r>
      <w:proofErr w:type="spellEnd"/>
      <w:r w:rsidRPr="00423C8B">
        <w:rPr>
          <w:szCs w:val="24"/>
        </w:rPr>
        <w:t xml:space="preserve"> </w:t>
      </w:r>
      <w:proofErr w:type="spellStart"/>
      <w:r w:rsidRPr="00423C8B">
        <w:rPr>
          <w:szCs w:val="24"/>
        </w:rPr>
        <w:t>môn</w:t>
      </w:r>
      <w:proofErr w:type="spellEnd"/>
      <w:r w:rsidRPr="00423C8B">
        <w:rPr>
          <w:szCs w:val="24"/>
        </w:rPr>
        <w:t>.</w:t>
      </w:r>
    </w:p>
    <w:p w14:paraId="1E22A837" w14:textId="77777777" w:rsidR="00C51B46" w:rsidRPr="00423C8B" w:rsidRDefault="00C51B46" w:rsidP="00D25D2A">
      <w:pPr>
        <w:pStyle w:val="ListParagraph"/>
        <w:numPr>
          <w:ilvl w:val="0"/>
          <w:numId w:val="1"/>
        </w:numPr>
        <w:ind w:left="714" w:hanging="357"/>
        <w:contextualSpacing w:val="0"/>
        <w:rPr>
          <w:b/>
          <w:szCs w:val="24"/>
        </w:rPr>
      </w:pPr>
      <w:proofErr w:type="spellStart"/>
      <w:r w:rsidRPr="00423C8B">
        <w:rPr>
          <w:b/>
          <w:szCs w:val="24"/>
        </w:rPr>
        <w:t>Phương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pháp</w:t>
      </w:r>
      <w:proofErr w:type="spellEnd"/>
      <w:r w:rsidRPr="00423C8B">
        <w:rPr>
          <w:b/>
          <w:szCs w:val="24"/>
        </w:rPr>
        <w:t xml:space="preserve">, </w:t>
      </w:r>
      <w:proofErr w:type="spellStart"/>
      <w:r w:rsidRPr="00423C8B">
        <w:rPr>
          <w:b/>
          <w:szCs w:val="24"/>
        </w:rPr>
        <w:t>hình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thức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kiểm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tra</w:t>
      </w:r>
      <w:proofErr w:type="spellEnd"/>
      <w:r w:rsidRPr="00423C8B">
        <w:rPr>
          <w:b/>
          <w:szCs w:val="24"/>
        </w:rPr>
        <w:t xml:space="preserve"> – </w:t>
      </w:r>
      <w:proofErr w:type="spellStart"/>
      <w:r w:rsidRPr="00423C8B">
        <w:rPr>
          <w:b/>
          <w:szCs w:val="24"/>
        </w:rPr>
        <w:t>đánh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giá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kết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quả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học</w:t>
      </w:r>
      <w:proofErr w:type="spellEnd"/>
      <w:r w:rsidRPr="00423C8B">
        <w:rPr>
          <w:b/>
          <w:szCs w:val="24"/>
        </w:rPr>
        <w:t xml:space="preserve"> </w:t>
      </w:r>
      <w:proofErr w:type="spellStart"/>
      <w:r w:rsidRPr="00423C8B">
        <w:rPr>
          <w:b/>
          <w:szCs w:val="24"/>
        </w:rPr>
        <w:t>tập</w:t>
      </w:r>
      <w:proofErr w:type="spellEnd"/>
    </w:p>
    <w:p w14:paraId="329C018D" w14:textId="7988B20C" w:rsidR="00C51B46" w:rsidRPr="00423C8B" w:rsidRDefault="00C51B46" w:rsidP="00380D69">
      <w:pPr>
        <w:pStyle w:val="ListParagraph"/>
        <w:numPr>
          <w:ilvl w:val="1"/>
          <w:numId w:val="1"/>
        </w:numPr>
        <w:ind w:left="1134" w:hanging="774"/>
        <w:rPr>
          <w:b/>
          <w:i/>
          <w:szCs w:val="24"/>
        </w:rPr>
      </w:pPr>
      <w:proofErr w:type="spellStart"/>
      <w:r w:rsidRPr="00423C8B">
        <w:rPr>
          <w:b/>
          <w:i/>
          <w:szCs w:val="24"/>
        </w:rPr>
        <w:t>Kiểm</w:t>
      </w:r>
      <w:proofErr w:type="spellEnd"/>
      <w:r w:rsidRPr="00423C8B">
        <w:rPr>
          <w:b/>
          <w:i/>
          <w:szCs w:val="24"/>
        </w:rPr>
        <w:t xml:space="preserve"> </w:t>
      </w:r>
      <w:proofErr w:type="spellStart"/>
      <w:r w:rsidRPr="00423C8B">
        <w:rPr>
          <w:b/>
          <w:i/>
          <w:szCs w:val="24"/>
        </w:rPr>
        <w:t>tra</w:t>
      </w:r>
      <w:proofErr w:type="spellEnd"/>
      <w:r w:rsidRPr="00423C8B">
        <w:rPr>
          <w:b/>
          <w:i/>
          <w:szCs w:val="24"/>
        </w:rPr>
        <w:t xml:space="preserve"> – </w:t>
      </w:r>
      <w:proofErr w:type="spellStart"/>
      <w:r w:rsidRPr="00423C8B">
        <w:rPr>
          <w:b/>
          <w:i/>
          <w:szCs w:val="24"/>
        </w:rPr>
        <w:t>đánh</w:t>
      </w:r>
      <w:proofErr w:type="spellEnd"/>
      <w:r w:rsidRPr="00423C8B">
        <w:rPr>
          <w:b/>
          <w:i/>
          <w:szCs w:val="24"/>
        </w:rPr>
        <w:t xml:space="preserve"> </w:t>
      </w:r>
      <w:proofErr w:type="spellStart"/>
      <w:r w:rsidRPr="00423C8B">
        <w:rPr>
          <w:b/>
          <w:i/>
          <w:szCs w:val="24"/>
        </w:rPr>
        <w:t>giá</w:t>
      </w:r>
      <w:proofErr w:type="spellEnd"/>
      <w:r w:rsidRPr="00423C8B">
        <w:rPr>
          <w:b/>
          <w:i/>
          <w:szCs w:val="24"/>
        </w:rPr>
        <w:t xml:space="preserve"> </w:t>
      </w:r>
      <w:proofErr w:type="spellStart"/>
      <w:r w:rsidR="00A47F45" w:rsidRPr="00423C8B">
        <w:rPr>
          <w:b/>
          <w:i/>
          <w:szCs w:val="24"/>
        </w:rPr>
        <w:t>định</w:t>
      </w:r>
      <w:proofErr w:type="spellEnd"/>
      <w:r w:rsidR="00A47F45" w:rsidRPr="00423C8B">
        <w:rPr>
          <w:b/>
          <w:i/>
          <w:szCs w:val="24"/>
        </w:rPr>
        <w:t xml:space="preserve"> </w:t>
      </w:r>
      <w:proofErr w:type="spellStart"/>
      <w:r w:rsidR="00A47F45" w:rsidRPr="00423C8B">
        <w:rPr>
          <w:b/>
          <w:i/>
          <w:szCs w:val="24"/>
        </w:rPr>
        <w:t>kỳ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1701"/>
        <w:gridCol w:w="1525"/>
      </w:tblGrid>
      <w:tr w:rsidR="00A47F45" w:rsidRPr="00380D69" w14:paraId="109E0C38" w14:textId="77777777" w:rsidTr="00453874">
        <w:trPr>
          <w:jc w:val="center"/>
        </w:trPr>
        <w:tc>
          <w:tcPr>
            <w:tcW w:w="6062" w:type="dxa"/>
            <w:vAlign w:val="center"/>
          </w:tcPr>
          <w:p w14:paraId="25F44136" w14:textId="77777777" w:rsidR="00A47F45" w:rsidRPr="00380D69" w:rsidRDefault="00A47F45" w:rsidP="00A47F45">
            <w:pPr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380D69">
              <w:rPr>
                <w:b/>
                <w:szCs w:val="24"/>
              </w:rPr>
              <w:t>Hình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thức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kiểm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tra</w:t>
            </w:r>
            <w:proofErr w:type="spellEnd"/>
          </w:p>
          <w:p w14:paraId="267676EE" w14:textId="77777777" w:rsidR="00A47F45" w:rsidRPr="00380D69" w:rsidRDefault="00A47F45" w:rsidP="00A47F45">
            <w:pPr>
              <w:spacing w:before="60" w:after="60"/>
              <w:jc w:val="center"/>
              <w:rPr>
                <w:i/>
                <w:szCs w:val="24"/>
              </w:rPr>
            </w:pPr>
            <w:r w:rsidRPr="00380D69">
              <w:rPr>
                <w:i/>
                <w:szCs w:val="24"/>
              </w:rPr>
              <w:t>(</w:t>
            </w:r>
            <w:proofErr w:type="spellStart"/>
            <w:r w:rsidRPr="00380D69">
              <w:rPr>
                <w:i/>
                <w:szCs w:val="24"/>
              </w:rPr>
              <w:t>Tham</w:t>
            </w:r>
            <w:proofErr w:type="spellEnd"/>
            <w:r w:rsidRPr="00380D69">
              <w:rPr>
                <w:i/>
                <w:szCs w:val="24"/>
              </w:rPr>
              <w:t xml:space="preserve"> </w:t>
            </w:r>
            <w:proofErr w:type="spellStart"/>
            <w:r w:rsidRPr="00380D69">
              <w:rPr>
                <w:i/>
                <w:szCs w:val="24"/>
              </w:rPr>
              <w:t>khảo</w:t>
            </w:r>
            <w:proofErr w:type="spellEnd"/>
            <w:r w:rsidRPr="00380D69">
              <w:rPr>
                <w:i/>
                <w:szCs w:val="24"/>
              </w:rPr>
              <w:t xml:space="preserve"> </w:t>
            </w:r>
            <w:proofErr w:type="spellStart"/>
            <w:r w:rsidRPr="00380D69">
              <w:rPr>
                <w:i/>
                <w:szCs w:val="24"/>
              </w:rPr>
              <w:t>dưới</w:t>
            </w:r>
            <w:proofErr w:type="spellEnd"/>
            <w:r w:rsidRPr="00380D69">
              <w:rPr>
                <w:i/>
                <w:szCs w:val="24"/>
              </w:rPr>
              <w:t xml:space="preserve"> </w:t>
            </w:r>
            <w:proofErr w:type="spellStart"/>
            <w:r w:rsidRPr="00380D69">
              <w:rPr>
                <w:i/>
                <w:szCs w:val="24"/>
              </w:rPr>
              <w:t>đây</w:t>
            </w:r>
            <w:proofErr w:type="spellEnd"/>
            <w:r w:rsidRPr="00380D69">
              <w:rPr>
                <w:i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29BD58C9" w14:textId="77777777" w:rsidR="00A47F45" w:rsidRPr="00380D69" w:rsidRDefault="00A47F45" w:rsidP="00A47F45">
            <w:pPr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380D69">
              <w:rPr>
                <w:b/>
                <w:szCs w:val="24"/>
              </w:rPr>
              <w:t>Tỷ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lệ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đánh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giá</w:t>
            </w:r>
            <w:proofErr w:type="spellEnd"/>
          </w:p>
        </w:tc>
        <w:tc>
          <w:tcPr>
            <w:tcW w:w="1525" w:type="dxa"/>
            <w:vAlign w:val="center"/>
          </w:tcPr>
          <w:p w14:paraId="6003E611" w14:textId="77777777" w:rsidR="00A47F45" w:rsidRPr="00380D69" w:rsidRDefault="00A47F45" w:rsidP="00A47F45">
            <w:pPr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380D69">
              <w:rPr>
                <w:b/>
                <w:szCs w:val="24"/>
              </w:rPr>
              <w:t>Đặc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điểm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đánh</w:t>
            </w:r>
            <w:proofErr w:type="spellEnd"/>
            <w:r w:rsidRPr="00380D69">
              <w:rPr>
                <w:b/>
                <w:szCs w:val="24"/>
              </w:rPr>
              <w:t xml:space="preserve"> </w:t>
            </w:r>
            <w:proofErr w:type="spellStart"/>
            <w:r w:rsidRPr="00380D69">
              <w:rPr>
                <w:b/>
                <w:szCs w:val="24"/>
              </w:rPr>
              <w:t>giá</w:t>
            </w:r>
            <w:proofErr w:type="spellEnd"/>
          </w:p>
        </w:tc>
      </w:tr>
      <w:tr w:rsidR="00AB0DF1" w:rsidRPr="00380D69" w14:paraId="7DE5DE25" w14:textId="77777777" w:rsidTr="00453874">
        <w:trPr>
          <w:jc w:val="center"/>
        </w:trPr>
        <w:tc>
          <w:tcPr>
            <w:tcW w:w="6062" w:type="dxa"/>
          </w:tcPr>
          <w:p w14:paraId="6EB34271" w14:textId="6BD9710E" w:rsidR="00AB0DF1" w:rsidRPr="008A7249" w:rsidRDefault="00AB0DF1" w:rsidP="00AB0DF1">
            <w:pPr>
              <w:snapToGrid w:val="0"/>
              <w:rPr>
                <w:color w:val="000000"/>
                <w:spacing w:val="10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Đi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học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đầy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đủ</w:t>
            </w:r>
            <w:proofErr w:type="spellEnd"/>
            <w:r w:rsidRPr="008A7249">
              <w:rPr>
                <w:color w:val="000000"/>
                <w:spacing w:val="10"/>
              </w:rPr>
              <w:t xml:space="preserve"> (</w:t>
            </w:r>
            <w:proofErr w:type="spellStart"/>
            <w:r w:rsidRPr="008A7249">
              <w:rPr>
                <w:color w:val="000000"/>
                <w:spacing w:val="10"/>
              </w:rPr>
              <w:t>trong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lớp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gây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ảnh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hưởngđến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người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khác</w:t>
            </w:r>
            <w:proofErr w:type="spellEnd"/>
            <w:r w:rsidRPr="008A7249">
              <w:rPr>
                <w:color w:val="000000"/>
                <w:spacing w:val="10"/>
              </w:rPr>
              <w:t xml:space="preserve">, </w:t>
            </w:r>
            <w:proofErr w:type="spellStart"/>
            <w:r w:rsidRPr="008A7249">
              <w:rPr>
                <w:color w:val="000000"/>
                <w:spacing w:val="10"/>
              </w:rPr>
              <w:t>mỗi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lần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nhắc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nhở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trừ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mộtđiểm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, </w:t>
            </w:r>
            <w:proofErr w:type="spellStart"/>
            <w:r w:rsidRPr="008A7249">
              <w:rPr>
                <w:color w:val="000000"/>
                <w:spacing w:val="10"/>
              </w:rPr>
              <w:t>mỗi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buổi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nghỉ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học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trừ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một</w:t>
            </w:r>
            <w:proofErr w:type="spellEnd"/>
            <w:r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điểm</w:t>
            </w:r>
            <w:proofErr w:type="spellEnd"/>
            <w:r w:rsidRPr="008A7249">
              <w:rPr>
                <w:color w:val="000000"/>
                <w:spacing w:val="10"/>
              </w:rPr>
              <w:t>)</w:t>
            </w:r>
          </w:p>
          <w:p w14:paraId="1A47855B" w14:textId="0FD32761" w:rsidR="00AB0DF1" w:rsidRPr="00380D69" w:rsidRDefault="00AB0DF1" w:rsidP="00AB0DF1">
            <w:pPr>
              <w:spacing w:before="60" w:after="60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Tích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cực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thảo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luận</w:t>
            </w:r>
            <w:proofErr w:type="spellEnd"/>
            <w:r w:rsidRPr="008A7249">
              <w:rPr>
                <w:color w:val="000000"/>
                <w:spacing w:val="10"/>
              </w:rPr>
              <w:t xml:space="preserve"> (</w:t>
            </w:r>
            <w:proofErr w:type="spellStart"/>
            <w:r w:rsidRPr="008A7249">
              <w:rPr>
                <w:color w:val="000000"/>
                <w:spacing w:val="10"/>
              </w:rPr>
              <w:t>không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phát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biểu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buổi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nào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sẽ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được</w:t>
            </w:r>
            <w:proofErr w:type="spellEnd"/>
            <w:r w:rsidRPr="008A7249">
              <w:rPr>
                <w:color w:val="000000"/>
                <w:spacing w:val="10"/>
              </w:rPr>
              <w:t xml:space="preserve"> 0 </w:t>
            </w:r>
            <w:proofErr w:type="spellStart"/>
            <w:r w:rsidRPr="008A7249">
              <w:rPr>
                <w:color w:val="000000"/>
                <w:spacing w:val="10"/>
              </w:rPr>
              <w:t>điểm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, </w:t>
            </w:r>
            <w:proofErr w:type="spellStart"/>
            <w:r w:rsidRPr="008A7249">
              <w:rPr>
                <w:color w:val="000000"/>
                <w:spacing w:val="10"/>
              </w:rPr>
              <w:t>phát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biểu</w:t>
            </w:r>
            <w:proofErr w:type="spellEnd"/>
            <w:r w:rsidRPr="008A7249">
              <w:rPr>
                <w:color w:val="000000"/>
                <w:spacing w:val="10"/>
              </w:rPr>
              <w:t xml:space="preserve"> 1 </w:t>
            </w:r>
            <w:proofErr w:type="spellStart"/>
            <w:r w:rsidRPr="008A7249">
              <w:rPr>
                <w:color w:val="000000"/>
                <w:spacing w:val="10"/>
              </w:rPr>
              <w:t>buổi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sẽ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được</w:t>
            </w:r>
            <w:proofErr w:type="spellEnd"/>
            <w:r w:rsidRPr="008A7249">
              <w:rPr>
                <w:color w:val="000000"/>
                <w:spacing w:val="10"/>
              </w:rPr>
              <w:t xml:space="preserve"> 4 </w:t>
            </w:r>
            <w:proofErr w:type="spellStart"/>
            <w:r w:rsidRPr="008A7249">
              <w:rPr>
                <w:color w:val="000000"/>
                <w:spacing w:val="10"/>
              </w:rPr>
              <w:t>điểm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, </w:t>
            </w:r>
            <w:proofErr w:type="spellStart"/>
            <w:r w:rsidRPr="008A7249">
              <w:rPr>
                <w:color w:val="000000"/>
                <w:spacing w:val="10"/>
              </w:rPr>
              <w:t>sau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đó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số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buổi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học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có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phát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biểu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tăng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lên</w:t>
            </w:r>
            <w:proofErr w:type="spellEnd"/>
            <w:r w:rsidRPr="008A7249">
              <w:rPr>
                <w:color w:val="000000"/>
                <w:spacing w:val="10"/>
              </w:rPr>
              <w:t xml:space="preserve"> 1 </w:t>
            </w:r>
            <w:proofErr w:type="spellStart"/>
            <w:r w:rsidRPr="008A7249">
              <w:rPr>
                <w:color w:val="000000"/>
                <w:spacing w:val="10"/>
              </w:rPr>
              <w:t>thì</w:t>
            </w:r>
            <w:proofErr w:type="spellEnd"/>
            <w:r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tăng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lên</w:t>
            </w:r>
            <w:proofErr w:type="spellEnd"/>
            <w:r w:rsidRPr="008A7249">
              <w:rPr>
                <w:color w:val="000000"/>
                <w:spacing w:val="10"/>
              </w:rPr>
              <w:t xml:space="preserve"> 1)</w:t>
            </w:r>
          </w:p>
        </w:tc>
        <w:tc>
          <w:tcPr>
            <w:tcW w:w="1701" w:type="dxa"/>
          </w:tcPr>
          <w:p w14:paraId="44D3B2B3" w14:textId="6D884F72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>10 %</w:t>
            </w:r>
          </w:p>
        </w:tc>
        <w:tc>
          <w:tcPr>
            <w:tcW w:w="1525" w:type="dxa"/>
          </w:tcPr>
          <w:p w14:paraId="087B512D" w14:textId="77777777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proofErr w:type="spellStart"/>
            <w:r w:rsidRPr="00380D69">
              <w:rPr>
                <w:szCs w:val="24"/>
              </w:rPr>
              <w:t>Cá</w:t>
            </w:r>
            <w:proofErr w:type="spellEnd"/>
            <w:r w:rsidRPr="00380D69">
              <w:rPr>
                <w:szCs w:val="24"/>
              </w:rPr>
              <w:t xml:space="preserve"> </w:t>
            </w:r>
            <w:proofErr w:type="spellStart"/>
            <w:r w:rsidRPr="00380D69">
              <w:rPr>
                <w:szCs w:val="24"/>
              </w:rPr>
              <w:t>nhân</w:t>
            </w:r>
            <w:proofErr w:type="spellEnd"/>
          </w:p>
        </w:tc>
      </w:tr>
      <w:tr w:rsidR="00AB0DF1" w:rsidRPr="00380D69" w14:paraId="2427D567" w14:textId="77777777" w:rsidTr="00453874">
        <w:trPr>
          <w:jc w:val="center"/>
        </w:trPr>
        <w:tc>
          <w:tcPr>
            <w:tcW w:w="6062" w:type="dxa"/>
          </w:tcPr>
          <w:p w14:paraId="7688377C" w14:textId="3DAF87AC" w:rsidR="00AB0DF1" w:rsidRPr="00380D69" w:rsidRDefault="00AB0DF1" w:rsidP="00AB0DF1">
            <w:pPr>
              <w:spacing w:before="60" w:after="60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Trung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bình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các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bài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tập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lớn</w:t>
            </w:r>
            <w:proofErr w:type="spellEnd"/>
          </w:p>
        </w:tc>
        <w:tc>
          <w:tcPr>
            <w:tcW w:w="1701" w:type="dxa"/>
          </w:tcPr>
          <w:p w14:paraId="62C58E99" w14:textId="215CB3B7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>20%</w:t>
            </w:r>
          </w:p>
        </w:tc>
        <w:tc>
          <w:tcPr>
            <w:tcW w:w="1525" w:type="dxa"/>
          </w:tcPr>
          <w:p w14:paraId="4FFC7BD7" w14:textId="77777777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proofErr w:type="spellStart"/>
            <w:r w:rsidRPr="00380D69">
              <w:rPr>
                <w:szCs w:val="24"/>
              </w:rPr>
              <w:t>Cá</w:t>
            </w:r>
            <w:proofErr w:type="spellEnd"/>
            <w:r w:rsidRPr="00380D69">
              <w:rPr>
                <w:szCs w:val="24"/>
              </w:rPr>
              <w:t xml:space="preserve"> </w:t>
            </w:r>
            <w:proofErr w:type="spellStart"/>
            <w:r w:rsidRPr="00380D69">
              <w:rPr>
                <w:szCs w:val="24"/>
              </w:rPr>
              <w:t>nhân</w:t>
            </w:r>
            <w:proofErr w:type="spellEnd"/>
          </w:p>
        </w:tc>
      </w:tr>
      <w:tr w:rsidR="00AB0DF1" w:rsidRPr="00380D69" w14:paraId="7C2FDE00" w14:textId="77777777" w:rsidTr="00453874">
        <w:trPr>
          <w:jc w:val="center"/>
        </w:trPr>
        <w:tc>
          <w:tcPr>
            <w:tcW w:w="6062" w:type="dxa"/>
          </w:tcPr>
          <w:p w14:paraId="27329248" w14:textId="7448EAB5" w:rsidR="00AB0DF1" w:rsidRPr="00380D69" w:rsidRDefault="00AB0DF1" w:rsidP="00AB0DF1">
            <w:pPr>
              <w:spacing w:before="60" w:after="60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Trung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bình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các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bài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kiểm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tra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trên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lớp</w:t>
            </w:r>
            <w:proofErr w:type="spellEnd"/>
          </w:p>
        </w:tc>
        <w:tc>
          <w:tcPr>
            <w:tcW w:w="1701" w:type="dxa"/>
          </w:tcPr>
          <w:p w14:paraId="5A22A108" w14:textId="7C672B26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>20%</w:t>
            </w:r>
          </w:p>
        </w:tc>
        <w:tc>
          <w:tcPr>
            <w:tcW w:w="1525" w:type="dxa"/>
          </w:tcPr>
          <w:p w14:paraId="7D8897AE" w14:textId="2C23564F" w:rsidR="00AB0DF1" w:rsidRPr="00380D69" w:rsidRDefault="00DE6273" w:rsidP="00AB0DF1">
            <w:pPr>
              <w:spacing w:before="60" w:after="60"/>
              <w:jc w:val="center"/>
              <w:rPr>
                <w:szCs w:val="24"/>
              </w:rPr>
            </w:pPr>
            <w:proofErr w:type="spellStart"/>
            <w:r w:rsidRPr="00380D69">
              <w:rPr>
                <w:szCs w:val="24"/>
              </w:rPr>
              <w:t>Cá</w:t>
            </w:r>
            <w:proofErr w:type="spellEnd"/>
            <w:r w:rsidRPr="00380D69">
              <w:rPr>
                <w:szCs w:val="24"/>
              </w:rPr>
              <w:t xml:space="preserve"> </w:t>
            </w:r>
            <w:proofErr w:type="spellStart"/>
            <w:r w:rsidRPr="00380D69">
              <w:rPr>
                <w:szCs w:val="24"/>
              </w:rPr>
              <w:t>nhân</w:t>
            </w:r>
            <w:proofErr w:type="spellEnd"/>
          </w:p>
        </w:tc>
      </w:tr>
      <w:tr w:rsidR="00AB0DF1" w:rsidRPr="00380D69" w14:paraId="0150C552" w14:textId="77777777" w:rsidTr="00453874">
        <w:trPr>
          <w:jc w:val="center"/>
        </w:trPr>
        <w:tc>
          <w:tcPr>
            <w:tcW w:w="6062" w:type="dxa"/>
          </w:tcPr>
          <w:p w14:paraId="5364A680" w14:textId="6FF37F0D" w:rsidR="00AB0DF1" w:rsidRPr="00380D69" w:rsidRDefault="00AB0DF1" w:rsidP="00AB0DF1">
            <w:pPr>
              <w:spacing w:before="60" w:after="60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Kiểm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tra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cuối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kỳ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</w:p>
        </w:tc>
        <w:tc>
          <w:tcPr>
            <w:tcW w:w="1701" w:type="dxa"/>
          </w:tcPr>
          <w:p w14:paraId="57546A1E" w14:textId="1CEF4F70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r w:rsidRPr="008A7249">
              <w:rPr>
                <w:color w:val="000000"/>
                <w:spacing w:val="10"/>
              </w:rPr>
              <w:t>50%</w:t>
            </w:r>
          </w:p>
        </w:tc>
        <w:tc>
          <w:tcPr>
            <w:tcW w:w="1525" w:type="dxa"/>
          </w:tcPr>
          <w:p w14:paraId="5C77F722" w14:textId="77777777" w:rsidR="00AB0DF1" w:rsidRPr="00380D69" w:rsidRDefault="00AB0DF1" w:rsidP="00AB0DF1">
            <w:pPr>
              <w:spacing w:before="60" w:after="60"/>
              <w:jc w:val="center"/>
              <w:rPr>
                <w:szCs w:val="24"/>
              </w:rPr>
            </w:pPr>
            <w:proofErr w:type="spellStart"/>
            <w:r w:rsidRPr="00380D69">
              <w:rPr>
                <w:szCs w:val="24"/>
              </w:rPr>
              <w:t>Cá</w:t>
            </w:r>
            <w:proofErr w:type="spellEnd"/>
            <w:r w:rsidRPr="00380D69">
              <w:rPr>
                <w:szCs w:val="24"/>
              </w:rPr>
              <w:t xml:space="preserve"> </w:t>
            </w:r>
            <w:proofErr w:type="spellStart"/>
            <w:r w:rsidRPr="00380D69">
              <w:rPr>
                <w:szCs w:val="24"/>
              </w:rPr>
              <w:t>nhân</w:t>
            </w:r>
            <w:proofErr w:type="spellEnd"/>
          </w:p>
        </w:tc>
      </w:tr>
    </w:tbl>
    <w:p w14:paraId="2C617D86" w14:textId="6F9D101F" w:rsidR="00C51B46" w:rsidRPr="006A63EB" w:rsidRDefault="00A47F45" w:rsidP="00380D69">
      <w:pPr>
        <w:pStyle w:val="ListParagraph"/>
        <w:numPr>
          <w:ilvl w:val="1"/>
          <w:numId w:val="1"/>
        </w:numPr>
        <w:spacing w:before="240"/>
        <w:ind w:left="1134" w:hanging="777"/>
        <w:contextualSpacing w:val="0"/>
        <w:rPr>
          <w:b/>
          <w:i/>
          <w:sz w:val="26"/>
          <w:szCs w:val="24"/>
        </w:rPr>
      </w:pPr>
      <w:proofErr w:type="spellStart"/>
      <w:r w:rsidRPr="006A63EB">
        <w:rPr>
          <w:b/>
          <w:i/>
          <w:sz w:val="26"/>
          <w:szCs w:val="24"/>
        </w:rPr>
        <w:t>Nội</w:t>
      </w:r>
      <w:proofErr w:type="spellEnd"/>
      <w:r w:rsidRPr="006A63EB">
        <w:rPr>
          <w:b/>
          <w:i/>
          <w:sz w:val="26"/>
          <w:szCs w:val="24"/>
        </w:rPr>
        <w:t xml:space="preserve"> dung </w:t>
      </w:r>
      <w:proofErr w:type="spellStart"/>
      <w:r w:rsidRPr="006A63EB">
        <w:rPr>
          <w:b/>
          <w:i/>
          <w:sz w:val="26"/>
          <w:szCs w:val="24"/>
        </w:rPr>
        <w:t>và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Tiêu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chí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đánh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giá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các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bài</w:t>
      </w:r>
      <w:proofErr w:type="spellEnd"/>
      <w:r w:rsidRPr="006A63EB">
        <w:rPr>
          <w:b/>
          <w:i/>
          <w:sz w:val="26"/>
          <w:szCs w:val="24"/>
        </w:rPr>
        <w:t xml:space="preserve"> </w:t>
      </w:r>
      <w:proofErr w:type="spellStart"/>
      <w:r w:rsidRPr="006A63EB">
        <w:rPr>
          <w:b/>
          <w:i/>
          <w:sz w:val="26"/>
          <w:szCs w:val="24"/>
        </w:rPr>
        <w:t>tập</w:t>
      </w:r>
      <w:proofErr w:type="spellEnd"/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790"/>
        <w:gridCol w:w="5940"/>
      </w:tblGrid>
      <w:tr w:rsidR="00AB0DF1" w:rsidRPr="008A7249" w14:paraId="48E41B90" w14:textId="77777777" w:rsidTr="00225BAD"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5D71A" w14:textId="77777777" w:rsidR="00AB0DF1" w:rsidRPr="008A7249" w:rsidRDefault="00AB0DF1" w:rsidP="00561E5B">
            <w:pPr>
              <w:snapToGrid w:val="0"/>
              <w:jc w:val="center"/>
              <w:rPr>
                <w:b/>
                <w:color w:val="000000"/>
                <w:spacing w:val="10"/>
              </w:rPr>
            </w:pPr>
            <w:proofErr w:type="spellStart"/>
            <w:r w:rsidRPr="008A7249">
              <w:rPr>
                <w:b/>
                <w:color w:val="000000"/>
                <w:spacing w:val="10"/>
              </w:rPr>
              <w:t>Các</w:t>
            </w:r>
            <w:proofErr w:type="spellEnd"/>
            <w:r w:rsidRPr="008A7249">
              <w:rPr>
                <w:b/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b/>
                <w:color w:val="000000"/>
                <w:spacing w:val="10"/>
              </w:rPr>
              <w:t>loại</w:t>
            </w:r>
            <w:proofErr w:type="spellEnd"/>
            <w:r w:rsidRPr="008A7249">
              <w:rPr>
                <w:b/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b/>
                <w:color w:val="000000"/>
                <w:spacing w:val="10"/>
              </w:rPr>
              <w:t>bài</w:t>
            </w:r>
            <w:proofErr w:type="spellEnd"/>
            <w:r w:rsidRPr="008A7249">
              <w:rPr>
                <w:b/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b/>
                <w:color w:val="000000"/>
                <w:spacing w:val="10"/>
              </w:rPr>
              <w:t>tập</w:t>
            </w:r>
            <w:proofErr w:type="spellEnd"/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9D604" w14:textId="77777777" w:rsidR="00AB0DF1" w:rsidRPr="008A7249" w:rsidRDefault="00AB0DF1" w:rsidP="00561E5B">
            <w:pPr>
              <w:snapToGrid w:val="0"/>
              <w:jc w:val="center"/>
              <w:rPr>
                <w:b/>
                <w:color w:val="000000"/>
                <w:spacing w:val="10"/>
              </w:rPr>
            </w:pPr>
            <w:proofErr w:type="spellStart"/>
            <w:r w:rsidRPr="008A7249">
              <w:rPr>
                <w:b/>
                <w:color w:val="000000"/>
                <w:spacing w:val="10"/>
              </w:rPr>
              <w:t>Tiêu</w:t>
            </w:r>
            <w:proofErr w:type="spellEnd"/>
            <w:r w:rsidRPr="008A7249">
              <w:rPr>
                <w:b/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b/>
                <w:color w:val="000000"/>
                <w:spacing w:val="10"/>
              </w:rPr>
              <w:t>chí</w:t>
            </w:r>
            <w:proofErr w:type="spellEnd"/>
            <w:r w:rsidRPr="008A7249">
              <w:rPr>
                <w:b/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b/>
                <w:color w:val="000000"/>
                <w:spacing w:val="10"/>
              </w:rPr>
              <w:t>đánh</w:t>
            </w:r>
            <w:proofErr w:type="spellEnd"/>
            <w:r w:rsidRPr="008A7249">
              <w:rPr>
                <w:b/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b/>
                <w:color w:val="000000"/>
                <w:spacing w:val="10"/>
              </w:rPr>
              <w:t>giá</w:t>
            </w:r>
            <w:proofErr w:type="spellEnd"/>
          </w:p>
        </w:tc>
      </w:tr>
      <w:tr w:rsidR="00AB0DF1" w:rsidRPr="008A7249" w14:paraId="323F128E" w14:textId="77777777" w:rsidTr="00225BAD"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A2502" w14:textId="3536E5D3" w:rsidR="00AB0DF1" w:rsidRPr="008A7249" w:rsidRDefault="00225BAD" w:rsidP="00050C3C">
            <w:pPr>
              <w:snapToGrid w:val="0"/>
              <w:spacing w:before="0" w:after="0"/>
              <w:rPr>
                <w:bCs/>
                <w:color w:val="000000"/>
                <w:spacing w:val="10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: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do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93F5F" w14:textId="1724F548" w:rsidR="00050C3C" w:rsidRDefault="00AB0DF1" w:rsidP="00AB0DF1">
            <w:pPr>
              <w:snapToGrid w:val="0"/>
              <w:spacing w:before="0" w:after="0"/>
              <w:rPr>
                <w:rFonts w:eastAsia="Times New Roman"/>
                <w:color w:val="000000"/>
                <w:szCs w:val="24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Hiểu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được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các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nội</w:t>
            </w:r>
            <w:proofErr w:type="spellEnd"/>
            <w:r w:rsidRPr="008A7249">
              <w:rPr>
                <w:color w:val="000000"/>
                <w:spacing w:val="10"/>
              </w:rPr>
              <w:t xml:space="preserve"> dung </w:t>
            </w:r>
            <w:proofErr w:type="spellStart"/>
            <w:r w:rsidR="00050C3C">
              <w:rPr>
                <w:color w:val="000000"/>
                <w:spacing w:val="10"/>
              </w:rPr>
              <w:t>lập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kế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hoạch</w:t>
            </w:r>
            <w:proofErr w:type="spellEnd"/>
            <w:r w:rsidR="00050C3C">
              <w:rPr>
                <w:color w:val="000000"/>
                <w:spacing w:val="10"/>
              </w:rPr>
              <w:t xml:space="preserve">,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phạm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vi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dự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án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,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phân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rã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công</w:t>
            </w:r>
            <w:proofErr w:type="spellEnd"/>
            <w:r w:rsidR="00050C3C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050C3C">
              <w:rPr>
                <w:rFonts w:eastAsia="Times New Roman"/>
                <w:color w:val="000000"/>
                <w:szCs w:val="24"/>
              </w:rPr>
              <w:t>việc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,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lịch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,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chi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phí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và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quản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lý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nguồn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225BAD">
              <w:rPr>
                <w:rFonts w:eastAsia="Times New Roman"/>
                <w:color w:val="000000"/>
                <w:szCs w:val="24"/>
              </w:rPr>
              <w:t>lực</w:t>
            </w:r>
            <w:proofErr w:type="spellEnd"/>
            <w:r w:rsidR="00225BAD">
              <w:rPr>
                <w:rFonts w:eastAsia="Times New Roman"/>
                <w:color w:val="000000"/>
                <w:szCs w:val="24"/>
              </w:rPr>
              <w:t>.</w:t>
            </w:r>
          </w:p>
          <w:p w14:paraId="75A0BB51" w14:textId="6B2DCE7B" w:rsidR="00AB0DF1" w:rsidRPr="008A7249" w:rsidRDefault="00AB0DF1" w:rsidP="00AB0DF1">
            <w:pPr>
              <w:snapToGrid w:val="0"/>
              <w:spacing w:before="0" w:after="0"/>
              <w:rPr>
                <w:color w:val="000000"/>
                <w:spacing w:val="10"/>
              </w:rPr>
            </w:pPr>
            <w:r w:rsidRPr="008A7249">
              <w:rPr>
                <w:color w:val="000000"/>
                <w:spacing w:val="10"/>
              </w:rPr>
              <w:t xml:space="preserve">- </w:t>
            </w:r>
            <w:proofErr w:type="spellStart"/>
            <w:r w:rsidRPr="008A7249">
              <w:rPr>
                <w:color w:val="000000"/>
                <w:spacing w:val="10"/>
              </w:rPr>
              <w:t>Áp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dụng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vào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="00225BAD">
              <w:rPr>
                <w:color w:val="000000"/>
                <w:spacing w:val="10"/>
              </w:rPr>
              <w:t>bài</w:t>
            </w:r>
            <w:proofErr w:type="spellEnd"/>
            <w:r w:rsidR="00225BAD">
              <w:rPr>
                <w:color w:val="000000"/>
                <w:spacing w:val="10"/>
              </w:rPr>
              <w:t xml:space="preserve"> </w:t>
            </w:r>
            <w:proofErr w:type="spellStart"/>
            <w:r w:rsidR="00225BAD">
              <w:rPr>
                <w:color w:val="000000"/>
                <w:spacing w:val="10"/>
              </w:rPr>
              <w:t>tập</w:t>
            </w:r>
            <w:proofErr w:type="spellEnd"/>
            <w:r w:rsidR="00225BAD">
              <w:rPr>
                <w:color w:val="000000"/>
                <w:spacing w:val="10"/>
              </w:rPr>
              <w:t xml:space="preserve"> </w:t>
            </w:r>
            <w:proofErr w:type="spellStart"/>
            <w:r w:rsidR="00225BAD">
              <w:rPr>
                <w:color w:val="000000"/>
                <w:spacing w:val="10"/>
              </w:rPr>
              <w:t>lớn</w:t>
            </w:r>
            <w:proofErr w:type="spellEnd"/>
            <w:r w:rsidR="00225BAD">
              <w:rPr>
                <w:color w:val="000000"/>
                <w:spacing w:val="10"/>
              </w:rPr>
              <w:t xml:space="preserve"> </w:t>
            </w:r>
            <w:proofErr w:type="spellStart"/>
            <w:r w:rsidR="00225BAD">
              <w:rPr>
                <w:color w:val="000000"/>
                <w:spacing w:val="10"/>
              </w:rPr>
              <w:t>của</w:t>
            </w:r>
            <w:proofErr w:type="spellEnd"/>
            <w:r w:rsidR="00225BAD">
              <w:rPr>
                <w:color w:val="000000"/>
                <w:spacing w:val="10"/>
              </w:rPr>
              <w:t xml:space="preserve"> </w:t>
            </w:r>
            <w:proofErr w:type="spellStart"/>
            <w:r w:rsidR="00225BAD">
              <w:rPr>
                <w:color w:val="000000"/>
                <w:spacing w:val="10"/>
              </w:rPr>
              <w:t>nhóm</w:t>
            </w:r>
            <w:proofErr w:type="spellEnd"/>
            <w:r w:rsidR="00225BAD">
              <w:rPr>
                <w:color w:val="000000"/>
                <w:spacing w:val="10"/>
              </w:rPr>
              <w:t>.</w:t>
            </w:r>
          </w:p>
        </w:tc>
      </w:tr>
      <w:tr w:rsidR="00AB0DF1" w:rsidRPr="008A7249" w14:paraId="372F302D" w14:textId="77777777" w:rsidTr="00225BAD"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2BE67" w14:textId="77777777" w:rsidR="00AB0DF1" w:rsidRPr="008A7249" w:rsidRDefault="00AB0DF1" w:rsidP="00AB0DF1">
            <w:pPr>
              <w:snapToGrid w:val="0"/>
              <w:spacing w:before="0" w:after="0"/>
              <w:rPr>
                <w:color w:val="000000"/>
                <w:spacing w:val="10"/>
              </w:rPr>
            </w:pPr>
            <w:proofErr w:type="spellStart"/>
            <w:r w:rsidRPr="008A7249">
              <w:rPr>
                <w:color w:val="000000"/>
                <w:spacing w:val="10"/>
              </w:rPr>
              <w:t>Kiểm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tra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giữa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kỳ</w:t>
            </w:r>
            <w:proofErr w:type="spellEnd"/>
            <w:r w:rsidRPr="008A7249">
              <w:rPr>
                <w:color w:val="000000"/>
                <w:spacing w:val="10"/>
              </w:rPr>
              <w:t xml:space="preserve">, </w:t>
            </w:r>
            <w:proofErr w:type="spellStart"/>
            <w:r w:rsidRPr="008A7249">
              <w:rPr>
                <w:color w:val="000000"/>
                <w:spacing w:val="10"/>
              </w:rPr>
              <w:t>cuối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kỳ</w:t>
            </w:r>
            <w:proofErr w:type="spellEnd"/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F637D" w14:textId="77777777" w:rsidR="00AB0DF1" w:rsidRPr="008A7249" w:rsidRDefault="00AB0DF1" w:rsidP="00AB0DF1">
            <w:pPr>
              <w:snapToGrid w:val="0"/>
              <w:spacing w:before="0" w:after="0"/>
              <w:rPr>
                <w:color w:val="000000"/>
                <w:spacing w:val="10"/>
              </w:rPr>
            </w:pPr>
            <w:r w:rsidRPr="008A7249">
              <w:rPr>
                <w:color w:val="000000"/>
                <w:spacing w:val="10"/>
              </w:rPr>
              <w:t>-</w:t>
            </w:r>
            <w:proofErr w:type="spellStart"/>
            <w:r w:rsidRPr="008A7249">
              <w:rPr>
                <w:color w:val="000000"/>
                <w:spacing w:val="10"/>
              </w:rPr>
              <w:t>Nắm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vững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kiến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thức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môn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học</w:t>
            </w:r>
            <w:proofErr w:type="spellEnd"/>
          </w:p>
          <w:p w14:paraId="76F885BA" w14:textId="62EA3E7E" w:rsidR="00AB0DF1" w:rsidRPr="008A7249" w:rsidRDefault="00AB0DF1" w:rsidP="00AB0DF1">
            <w:pPr>
              <w:spacing w:before="0" w:after="0"/>
              <w:rPr>
                <w:color w:val="000000"/>
                <w:spacing w:val="10"/>
              </w:rPr>
            </w:pPr>
            <w:r w:rsidRPr="008A7249">
              <w:rPr>
                <w:color w:val="000000"/>
                <w:spacing w:val="10"/>
              </w:rPr>
              <w:t>-</w:t>
            </w:r>
            <w:proofErr w:type="spellStart"/>
            <w:r w:rsidRPr="008A7249">
              <w:rPr>
                <w:color w:val="000000"/>
                <w:spacing w:val="10"/>
              </w:rPr>
              <w:t>Vận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Pr="008A7249">
              <w:rPr>
                <w:color w:val="000000"/>
                <w:spacing w:val="10"/>
              </w:rPr>
              <w:t>dụng</w:t>
            </w:r>
            <w:proofErr w:type="spellEnd"/>
            <w:r w:rsidRPr="008A7249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trong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quá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trình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quản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lý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dự</w:t>
            </w:r>
            <w:proofErr w:type="spellEnd"/>
            <w:r w:rsidR="00050C3C">
              <w:rPr>
                <w:color w:val="000000"/>
                <w:spacing w:val="10"/>
              </w:rPr>
              <w:t xml:space="preserve"> </w:t>
            </w:r>
            <w:proofErr w:type="spellStart"/>
            <w:r w:rsidR="00050C3C">
              <w:rPr>
                <w:color w:val="000000"/>
                <w:spacing w:val="10"/>
              </w:rPr>
              <w:t>án</w:t>
            </w:r>
            <w:proofErr w:type="spellEnd"/>
          </w:p>
        </w:tc>
      </w:tr>
    </w:tbl>
    <w:p w14:paraId="2A4528AA" w14:textId="77777777" w:rsidR="00AB0DF1" w:rsidRDefault="00AB0DF1" w:rsidP="00A2484B"/>
    <w:tbl>
      <w:tblPr>
        <w:tblStyle w:val="TableGrid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454"/>
        <w:gridCol w:w="3114"/>
      </w:tblGrid>
      <w:tr w:rsidR="00FB6C7A" w14:paraId="1B0B0DC9" w14:textId="77777777" w:rsidTr="00FB6C7A">
        <w:tc>
          <w:tcPr>
            <w:tcW w:w="3116" w:type="dxa"/>
          </w:tcPr>
          <w:p w14:paraId="10FD0B41" w14:textId="77777777" w:rsidR="00FB6C7A" w:rsidRDefault="00FB6C7A" w:rsidP="00FB6C7A">
            <w:pPr>
              <w:jc w:val="center"/>
              <w:rPr>
                <w:b/>
              </w:rPr>
            </w:pPr>
            <w:r>
              <w:rPr>
                <w:b/>
              </w:rPr>
              <w:t>DUYỆT CỦA LÃNH ĐẠO KHOA</w:t>
            </w:r>
          </w:p>
          <w:p w14:paraId="56A564D9" w14:textId="77777777" w:rsidR="00FB6C7A" w:rsidRDefault="00FB6C7A" w:rsidP="00FB6C7A">
            <w:pPr>
              <w:jc w:val="center"/>
              <w:rPr>
                <w:b/>
              </w:rPr>
            </w:pPr>
          </w:p>
          <w:p w14:paraId="221AC76E" w14:textId="77777777" w:rsidR="00FB6C7A" w:rsidRDefault="00FB6C7A" w:rsidP="00FB6C7A">
            <w:pPr>
              <w:jc w:val="center"/>
              <w:rPr>
                <w:b/>
              </w:rPr>
            </w:pPr>
          </w:p>
          <w:p w14:paraId="78617E54" w14:textId="77777777" w:rsidR="00FB6C7A" w:rsidRDefault="00FB6C7A" w:rsidP="00FB6C7A">
            <w:pPr>
              <w:jc w:val="center"/>
              <w:rPr>
                <w:b/>
              </w:rPr>
            </w:pPr>
          </w:p>
          <w:p w14:paraId="4F3865A2" w14:textId="77777777" w:rsidR="00FB6C7A" w:rsidRDefault="00FB6C7A" w:rsidP="00FB6C7A">
            <w:pPr>
              <w:jc w:val="center"/>
              <w:rPr>
                <w:b/>
              </w:rPr>
            </w:pPr>
          </w:p>
          <w:p w14:paraId="419FE147" w14:textId="77777777" w:rsidR="00FB6C7A" w:rsidRDefault="00FB6C7A" w:rsidP="00FB6C7A">
            <w:pPr>
              <w:jc w:val="center"/>
              <w:rPr>
                <w:b/>
              </w:rPr>
            </w:pPr>
          </w:p>
          <w:p w14:paraId="2D922A13" w14:textId="77777777" w:rsidR="00FB6C7A" w:rsidRDefault="00FB6C7A" w:rsidP="00FB6C7A">
            <w:pPr>
              <w:jc w:val="center"/>
              <w:rPr>
                <w:b/>
              </w:rPr>
            </w:pPr>
          </w:p>
          <w:p w14:paraId="28DBED98" w14:textId="5B64E71A" w:rsidR="00FB6C7A" w:rsidRPr="000B0D9C" w:rsidRDefault="00FB6C7A" w:rsidP="00FB6C7A">
            <w:pPr>
              <w:jc w:val="center"/>
              <w:rPr>
                <w:b/>
              </w:rPr>
            </w:pPr>
            <w:r>
              <w:rPr>
                <w:b/>
              </w:rPr>
              <w:t xml:space="preserve">TS. </w:t>
            </w: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Phương</w:t>
            </w:r>
            <w:proofErr w:type="spellEnd"/>
          </w:p>
        </w:tc>
        <w:tc>
          <w:tcPr>
            <w:tcW w:w="3454" w:type="dxa"/>
          </w:tcPr>
          <w:p w14:paraId="0A7BB3F5" w14:textId="77777777" w:rsidR="00FB6C7A" w:rsidRDefault="00FB6C7A" w:rsidP="00FB6C7A">
            <w:pPr>
              <w:jc w:val="center"/>
              <w:rPr>
                <w:b/>
              </w:rPr>
            </w:pPr>
            <w:r>
              <w:rPr>
                <w:b/>
              </w:rPr>
              <w:t>TRƯỞNG BỘ MÔN</w:t>
            </w:r>
          </w:p>
          <w:p w14:paraId="46B36E68" w14:textId="77777777" w:rsidR="00FB6C7A" w:rsidRDefault="00FB6C7A" w:rsidP="00FB6C7A">
            <w:pPr>
              <w:jc w:val="center"/>
              <w:rPr>
                <w:b/>
              </w:rPr>
            </w:pPr>
          </w:p>
          <w:p w14:paraId="6C9F72A8" w14:textId="77777777" w:rsidR="00FB6C7A" w:rsidRDefault="00FB6C7A" w:rsidP="00FB6C7A">
            <w:pPr>
              <w:jc w:val="center"/>
              <w:rPr>
                <w:b/>
              </w:rPr>
            </w:pPr>
          </w:p>
          <w:p w14:paraId="3BFE7FEE" w14:textId="77777777" w:rsidR="00FB6C7A" w:rsidRDefault="00FB6C7A" w:rsidP="00FB6C7A">
            <w:pPr>
              <w:jc w:val="center"/>
              <w:rPr>
                <w:b/>
              </w:rPr>
            </w:pPr>
          </w:p>
          <w:p w14:paraId="2D7EB2B1" w14:textId="77777777" w:rsidR="00FB6C7A" w:rsidRDefault="00FB6C7A" w:rsidP="00FB6C7A">
            <w:pPr>
              <w:jc w:val="center"/>
              <w:rPr>
                <w:b/>
              </w:rPr>
            </w:pPr>
          </w:p>
          <w:p w14:paraId="7099F2FC" w14:textId="77777777" w:rsidR="00FB6C7A" w:rsidRDefault="00FB6C7A" w:rsidP="00FB6C7A">
            <w:pPr>
              <w:jc w:val="center"/>
              <w:rPr>
                <w:b/>
              </w:rPr>
            </w:pPr>
          </w:p>
          <w:p w14:paraId="5D0BA0B6" w14:textId="77777777" w:rsidR="00FB6C7A" w:rsidRDefault="00FB6C7A" w:rsidP="00FB6C7A">
            <w:pPr>
              <w:jc w:val="center"/>
              <w:rPr>
                <w:b/>
              </w:rPr>
            </w:pPr>
          </w:p>
          <w:p w14:paraId="22214700" w14:textId="77777777" w:rsidR="00FB6C7A" w:rsidRDefault="00FB6C7A" w:rsidP="00FB6C7A">
            <w:pPr>
              <w:jc w:val="center"/>
              <w:rPr>
                <w:b/>
              </w:rPr>
            </w:pPr>
          </w:p>
          <w:p w14:paraId="1836B710" w14:textId="71AD9F84" w:rsidR="00FB6C7A" w:rsidRPr="006A63EB" w:rsidRDefault="00FB6C7A" w:rsidP="00FB6C7A">
            <w:pPr>
              <w:jc w:val="center"/>
              <w:rPr>
                <w:b/>
                <w:lang w:val="vi-VN"/>
              </w:rPr>
            </w:pPr>
            <w:r>
              <w:rPr>
                <w:b/>
              </w:rPr>
              <w:t xml:space="preserve">PGS.TS. </w:t>
            </w: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Hùng</w:t>
            </w:r>
            <w:proofErr w:type="spellEnd"/>
          </w:p>
        </w:tc>
        <w:tc>
          <w:tcPr>
            <w:tcW w:w="3114" w:type="dxa"/>
          </w:tcPr>
          <w:p w14:paraId="63BF5685" w14:textId="77777777" w:rsidR="00FB6C7A" w:rsidRDefault="00FB6C7A" w:rsidP="00FB6C7A">
            <w:pPr>
              <w:jc w:val="center"/>
              <w:rPr>
                <w:b/>
              </w:rPr>
            </w:pPr>
            <w:r>
              <w:rPr>
                <w:b/>
              </w:rPr>
              <w:t>GIẢNG VIÊN</w:t>
            </w:r>
          </w:p>
          <w:p w14:paraId="3E670D46" w14:textId="77777777" w:rsidR="00FB6C7A" w:rsidRDefault="00FB6C7A" w:rsidP="00FB6C7A">
            <w:pPr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Chủ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trì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soạn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đề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cương</w:t>
            </w:r>
            <w:proofErr w:type="spellEnd"/>
            <w:r>
              <w:rPr>
                <w:i/>
              </w:rPr>
              <w:t>)</w:t>
            </w:r>
          </w:p>
          <w:p w14:paraId="127511EC" w14:textId="77777777" w:rsidR="00FB6C7A" w:rsidRDefault="00FB6C7A" w:rsidP="00FB6C7A">
            <w:pPr>
              <w:jc w:val="center"/>
              <w:rPr>
                <w:i/>
              </w:rPr>
            </w:pPr>
          </w:p>
          <w:p w14:paraId="303D35E5" w14:textId="77777777" w:rsidR="00FB6C7A" w:rsidRDefault="00FB6C7A" w:rsidP="00FB6C7A">
            <w:pPr>
              <w:jc w:val="center"/>
              <w:rPr>
                <w:i/>
              </w:rPr>
            </w:pPr>
          </w:p>
          <w:p w14:paraId="37495DA5" w14:textId="77777777" w:rsidR="00FB6C7A" w:rsidRDefault="00FB6C7A" w:rsidP="00FB6C7A">
            <w:pPr>
              <w:jc w:val="center"/>
              <w:rPr>
                <w:i/>
              </w:rPr>
            </w:pPr>
          </w:p>
          <w:p w14:paraId="149A5969" w14:textId="77777777" w:rsidR="00FB6C7A" w:rsidRDefault="00FB6C7A" w:rsidP="00FB6C7A">
            <w:pPr>
              <w:jc w:val="center"/>
              <w:rPr>
                <w:i/>
              </w:rPr>
            </w:pPr>
          </w:p>
          <w:p w14:paraId="0064DC27" w14:textId="77777777" w:rsidR="00FB6C7A" w:rsidRDefault="00FB6C7A" w:rsidP="00FB6C7A">
            <w:pPr>
              <w:rPr>
                <w:i/>
              </w:rPr>
            </w:pPr>
          </w:p>
          <w:p w14:paraId="385E70D3" w14:textId="77777777" w:rsidR="00FB6C7A" w:rsidRDefault="00FB6C7A" w:rsidP="00FB6C7A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TS. </w:t>
            </w:r>
            <w:proofErr w:type="spellStart"/>
            <w:r>
              <w:rPr>
                <w:b/>
              </w:rPr>
              <w:t>Đỗ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Ngọc</w:t>
            </w:r>
            <w:proofErr w:type="spellEnd"/>
          </w:p>
          <w:p w14:paraId="215A2A07" w14:textId="1A1B3263" w:rsidR="00FB6C7A" w:rsidRPr="00A2484B" w:rsidRDefault="00FB6C7A" w:rsidP="00FB6C7A">
            <w:pPr>
              <w:spacing w:before="120" w:line="360" w:lineRule="auto"/>
              <w:jc w:val="center"/>
              <w:rPr>
                <w:i/>
              </w:rPr>
            </w:pPr>
            <w:r>
              <w:rPr>
                <w:b/>
              </w:rPr>
              <w:t xml:space="preserve">TS. </w:t>
            </w:r>
            <w:proofErr w:type="spellStart"/>
            <w:r>
              <w:rPr>
                <w:b/>
              </w:rPr>
              <w:t>Đào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Phong</w:t>
            </w:r>
            <w:proofErr w:type="spellEnd"/>
          </w:p>
        </w:tc>
      </w:tr>
    </w:tbl>
    <w:p w14:paraId="121C9730" w14:textId="392AEEC3" w:rsidR="000B0D9C" w:rsidRDefault="000B0D9C" w:rsidP="000B0D9C"/>
    <w:p w14:paraId="225BE1BE" w14:textId="77777777" w:rsidR="00CD0EEA" w:rsidRPr="00CD0EEA" w:rsidRDefault="00CD0EEA" w:rsidP="00CD0EEA"/>
    <w:sectPr w:rsidR="00CD0EEA" w:rsidRPr="00CD0EEA" w:rsidSect="006D748F">
      <w:footerReference w:type="default" r:id="rId8"/>
      <w:pgSz w:w="11907" w:h="16840" w:code="9"/>
      <w:pgMar w:top="851" w:right="1134" w:bottom="851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4E62" w14:textId="77777777" w:rsidR="00C73F32" w:rsidRDefault="00C73F32" w:rsidP="000B0D9C">
      <w:pPr>
        <w:spacing w:before="0" w:after="0" w:line="240" w:lineRule="auto"/>
      </w:pPr>
      <w:r>
        <w:separator/>
      </w:r>
    </w:p>
  </w:endnote>
  <w:endnote w:type="continuationSeparator" w:id="0">
    <w:p w14:paraId="5BBD70C8" w14:textId="77777777" w:rsidR="00C73F32" w:rsidRDefault="00C73F32" w:rsidP="000B0D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Neue-CondensedObl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7198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C3402" w14:textId="77777777" w:rsidR="00FB6C7A" w:rsidRDefault="00FB6C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D8406AC" w14:textId="77777777" w:rsidR="00FB6C7A" w:rsidRDefault="00FB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1DAD2" w14:textId="77777777" w:rsidR="00C73F32" w:rsidRDefault="00C73F32" w:rsidP="000B0D9C">
      <w:pPr>
        <w:spacing w:before="0" w:after="0" w:line="240" w:lineRule="auto"/>
      </w:pPr>
      <w:r>
        <w:separator/>
      </w:r>
    </w:p>
  </w:footnote>
  <w:footnote w:type="continuationSeparator" w:id="0">
    <w:p w14:paraId="5A5E2562" w14:textId="77777777" w:rsidR="00C73F32" w:rsidRDefault="00C73F32" w:rsidP="000B0D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88B635E"/>
    <w:multiLevelType w:val="multilevel"/>
    <w:tmpl w:val="689A3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8A30162"/>
    <w:multiLevelType w:val="multilevel"/>
    <w:tmpl w:val="E152B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01D4916"/>
    <w:multiLevelType w:val="multilevel"/>
    <w:tmpl w:val="02A01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B04A3B"/>
    <w:multiLevelType w:val="multilevel"/>
    <w:tmpl w:val="41BC3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BA4AE4"/>
    <w:multiLevelType w:val="multilevel"/>
    <w:tmpl w:val="521A2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6C501E"/>
    <w:multiLevelType w:val="multilevel"/>
    <w:tmpl w:val="62085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67B3240"/>
    <w:multiLevelType w:val="multilevel"/>
    <w:tmpl w:val="20222BE4"/>
    <w:lvl w:ilvl="0">
      <w:start w:val="9"/>
      <w:numFmt w:val="decimal"/>
      <w:lvlText w:val="%1"/>
      <w:lvlJc w:val="left"/>
      <w:pPr>
        <w:ind w:left="480" w:hanging="48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837" w:hanging="480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143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vertAlign w:val="baseline"/>
      </w:rPr>
    </w:lvl>
  </w:abstractNum>
  <w:abstractNum w:abstractNumId="12" w15:restartNumberingAfterBreak="0">
    <w:nsid w:val="18C44EFE"/>
    <w:multiLevelType w:val="multilevel"/>
    <w:tmpl w:val="DA06C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C51D51"/>
    <w:multiLevelType w:val="multilevel"/>
    <w:tmpl w:val="BCC45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FA3EDA"/>
    <w:multiLevelType w:val="multilevel"/>
    <w:tmpl w:val="02A01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0B81FC7"/>
    <w:multiLevelType w:val="multilevel"/>
    <w:tmpl w:val="02A014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B56D70"/>
    <w:multiLevelType w:val="multilevel"/>
    <w:tmpl w:val="C8FE7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92F46BF"/>
    <w:multiLevelType w:val="multilevel"/>
    <w:tmpl w:val="FD067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300C6E"/>
    <w:multiLevelType w:val="multilevel"/>
    <w:tmpl w:val="FD66F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6842B8"/>
    <w:multiLevelType w:val="multilevel"/>
    <w:tmpl w:val="96FC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F86741"/>
    <w:multiLevelType w:val="multilevel"/>
    <w:tmpl w:val="B91C0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8122C8"/>
    <w:multiLevelType w:val="multilevel"/>
    <w:tmpl w:val="E7CAE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28430B7"/>
    <w:multiLevelType w:val="multilevel"/>
    <w:tmpl w:val="25B88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204F5E"/>
    <w:multiLevelType w:val="multilevel"/>
    <w:tmpl w:val="439E7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7A6EDA"/>
    <w:multiLevelType w:val="multilevel"/>
    <w:tmpl w:val="1AB85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92C1A21"/>
    <w:multiLevelType w:val="multilevel"/>
    <w:tmpl w:val="1AB4BE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463B97"/>
    <w:multiLevelType w:val="hybridMultilevel"/>
    <w:tmpl w:val="7E6EE192"/>
    <w:lvl w:ilvl="0" w:tplc="696264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C5B05"/>
    <w:multiLevelType w:val="multilevel"/>
    <w:tmpl w:val="6C02F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C3F7C0B"/>
    <w:multiLevelType w:val="multilevel"/>
    <w:tmpl w:val="5F6AC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C50179A"/>
    <w:multiLevelType w:val="multilevel"/>
    <w:tmpl w:val="235260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4065CDD"/>
    <w:multiLevelType w:val="multilevel"/>
    <w:tmpl w:val="187CC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9946B94"/>
    <w:multiLevelType w:val="multilevel"/>
    <w:tmpl w:val="3CCCD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C10DEA"/>
    <w:multiLevelType w:val="multilevel"/>
    <w:tmpl w:val="66089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0"/>
  </w:num>
  <w:num w:numId="2">
    <w:abstractNumId w:val="2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5"/>
  </w:num>
  <w:num w:numId="8">
    <w:abstractNumId w:val="12"/>
  </w:num>
  <w:num w:numId="9">
    <w:abstractNumId w:val="22"/>
  </w:num>
  <w:num w:numId="10">
    <w:abstractNumId w:val="1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3.1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1">
    <w:abstractNumId w:val="13"/>
  </w:num>
  <w:num w:numId="12">
    <w:abstractNumId w:val="23"/>
  </w:num>
  <w:num w:numId="13">
    <w:abstractNumId w:val="28"/>
  </w:num>
  <w:num w:numId="14">
    <w:abstractNumId w:val="20"/>
  </w:num>
  <w:num w:numId="15">
    <w:abstractNumId w:val="16"/>
  </w:num>
  <w:num w:numId="16">
    <w:abstractNumId w:val="32"/>
  </w:num>
  <w:num w:numId="17">
    <w:abstractNumId w:val="17"/>
  </w:num>
  <w:num w:numId="18">
    <w:abstractNumId w:val="27"/>
  </w:num>
  <w:num w:numId="19">
    <w:abstractNumId w:val="6"/>
  </w:num>
  <w:num w:numId="20">
    <w:abstractNumId w:val="24"/>
  </w:num>
  <w:num w:numId="21">
    <w:abstractNumId w:val="31"/>
  </w:num>
  <w:num w:numId="22">
    <w:abstractNumId w:val="0"/>
  </w:num>
  <w:num w:numId="23">
    <w:abstractNumId w:val="19"/>
  </w:num>
  <w:num w:numId="24">
    <w:abstractNumId w:val="11"/>
  </w:num>
  <w:num w:numId="25">
    <w:abstractNumId w:val="29"/>
  </w:num>
  <w:num w:numId="26">
    <w:abstractNumId w:val="9"/>
  </w:num>
  <w:num w:numId="27">
    <w:abstractNumId w:val="10"/>
  </w:num>
  <w:num w:numId="28">
    <w:abstractNumId w:val="7"/>
  </w:num>
  <w:num w:numId="29">
    <w:abstractNumId w:val="14"/>
  </w:num>
  <w:num w:numId="30">
    <w:abstractNumId w:val="15"/>
  </w:num>
  <w:num w:numId="31">
    <w:abstractNumId w:val="5"/>
  </w:num>
  <w:num w:numId="32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33">
    <w:abstractNumId w:val="8"/>
  </w:num>
  <w:num w:numId="34">
    <w:abstractNumId w:val="2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926"/>
    <w:rsid w:val="00015568"/>
    <w:rsid w:val="00021FC6"/>
    <w:rsid w:val="00050C3C"/>
    <w:rsid w:val="000B0D9C"/>
    <w:rsid w:val="000B4233"/>
    <w:rsid w:val="000D0C04"/>
    <w:rsid w:val="000E406C"/>
    <w:rsid w:val="000E5A71"/>
    <w:rsid w:val="00180765"/>
    <w:rsid w:val="001A513B"/>
    <w:rsid w:val="001D2937"/>
    <w:rsid w:val="001F016D"/>
    <w:rsid w:val="00213F9E"/>
    <w:rsid w:val="00225BAD"/>
    <w:rsid w:val="002341E0"/>
    <w:rsid w:val="00240964"/>
    <w:rsid w:val="00256369"/>
    <w:rsid w:val="002626A2"/>
    <w:rsid w:val="00284B6A"/>
    <w:rsid w:val="00284EAA"/>
    <w:rsid w:val="002B07D4"/>
    <w:rsid w:val="002C47EA"/>
    <w:rsid w:val="00310CC6"/>
    <w:rsid w:val="003154FF"/>
    <w:rsid w:val="00351558"/>
    <w:rsid w:val="00360BD6"/>
    <w:rsid w:val="0037443F"/>
    <w:rsid w:val="00380D69"/>
    <w:rsid w:val="003B2C84"/>
    <w:rsid w:val="003D5104"/>
    <w:rsid w:val="003F7C0E"/>
    <w:rsid w:val="00423C8B"/>
    <w:rsid w:val="00453874"/>
    <w:rsid w:val="004D2670"/>
    <w:rsid w:val="00527740"/>
    <w:rsid w:val="00551257"/>
    <w:rsid w:val="00561E5B"/>
    <w:rsid w:val="005D699B"/>
    <w:rsid w:val="005F4D73"/>
    <w:rsid w:val="006046B3"/>
    <w:rsid w:val="00613088"/>
    <w:rsid w:val="006303B4"/>
    <w:rsid w:val="006A63EB"/>
    <w:rsid w:val="006D748F"/>
    <w:rsid w:val="00707A22"/>
    <w:rsid w:val="007225E0"/>
    <w:rsid w:val="00733F49"/>
    <w:rsid w:val="00764D53"/>
    <w:rsid w:val="0076525B"/>
    <w:rsid w:val="00777617"/>
    <w:rsid w:val="0078195D"/>
    <w:rsid w:val="007873A9"/>
    <w:rsid w:val="007C63E2"/>
    <w:rsid w:val="007C7C18"/>
    <w:rsid w:val="007D36D7"/>
    <w:rsid w:val="00883551"/>
    <w:rsid w:val="008845BB"/>
    <w:rsid w:val="008B045A"/>
    <w:rsid w:val="008B70A3"/>
    <w:rsid w:val="008E4168"/>
    <w:rsid w:val="008F3073"/>
    <w:rsid w:val="009172A9"/>
    <w:rsid w:val="00917479"/>
    <w:rsid w:val="009216A3"/>
    <w:rsid w:val="00924AB4"/>
    <w:rsid w:val="009347B0"/>
    <w:rsid w:val="00952F00"/>
    <w:rsid w:val="009A1CE8"/>
    <w:rsid w:val="009B4D94"/>
    <w:rsid w:val="009C30E2"/>
    <w:rsid w:val="009D548B"/>
    <w:rsid w:val="009E3394"/>
    <w:rsid w:val="00A14EC4"/>
    <w:rsid w:val="00A2484B"/>
    <w:rsid w:val="00A47F45"/>
    <w:rsid w:val="00AA79D4"/>
    <w:rsid w:val="00AB0DF1"/>
    <w:rsid w:val="00AB1BE1"/>
    <w:rsid w:val="00AC332A"/>
    <w:rsid w:val="00AC3AF4"/>
    <w:rsid w:val="00AE0BB8"/>
    <w:rsid w:val="00AF3D45"/>
    <w:rsid w:val="00AF3F9E"/>
    <w:rsid w:val="00B60FC2"/>
    <w:rsid w:val="00B64F02"/>
    <w:rsid w:val="00BA64A7"/>
    <w:rsid w:val="00BD1F3F"/>
    <w:rsid w:val="00BE749D"/>
    <w:rsid w:val="00C000AA"/>
    <w:rsid w:val="00C34C8F"/>
    <w:rsid w:val="00C47CDE"/>
    <w:rsid w:val="00C51B46"/>
    <w:rsid w:val="00C72C14"/>
    <w:rsid w:val="00C73F32"/>
    <w:rsid w:val="00CD0EEA"/>
    <w:rsid w:val="00CD5CE7"/>
    <w:rsid w:val="00D0170C"/>
    <w:rsid w:val="00D02E13"/>
    <w:rsid w:val="00D041B5"/>
    <w:rsid w:val="00D1299E"/>
    <w:rsid w:val="00D25D2A"/>
    <w:rsid w:val="00D62469"/>
    <w:rsid w:val="00D75926"/>
    <w:rsid w:val="00DB1044"/>
    <w:rsid w:val="00DE1B15"/>
    <w:rsid w:val="00DE6273"/>
    <w:rsid w:val="00E22874"/>
    <w:rsid w:val="00E2565D"/>
    <w:rsid w:val="00E26DE6"/>
    <w:rsid w:val="00E82290"/>
    <w:rsid w:val="00E9244A"/>
    <w:rsid w:val="00E96F33"/>
    <w:rsid w:val="00EB64D3"/>
    <w:rsid w:val="00EE48DB"/>
    <w:rsid w:val="00F35AF3"/>
    <w:rsid w:val="00F35DD9"/>
    <w:rsid w:val="00F7700D"/>
    <w:rsid w:val="00FA1BAA"/>
    <w:rsid w:val="00FB6C7A"/>
    <w:rsid w:val="00FD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86E4"/>
  <w15:docId w15:val="{01B0D184-0C72-4777-B6EB-FF79916D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6D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04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D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D9C"/>
  </w:style>
  <w:style w:type="paragraph" w:styleId="Footer">
    <w:name w:val="footer"/>
    <w:basedOn w:val="Normal"/>
    <w:link w:val="FooterChar"/>
    <w:unhideWhenUsed/>
    <w:rsid w:val="000B0D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D9C"/>
  </w:style>
  <w:style w:type="paragraph" w:customStyle="1" w:styleId="TableContents">
    <w:name w:val="Table Contents"/>
    <w:basedOn w:val="Normal"/>
    <w:rsid w:val="00AE0BB8"/>
    <w:pPr>
      <w:widowControl w:val="0"/>
      <w:suppressLineNumbers/>
      <w:suppressAutoHyphens/>
      <w:spacing w:before="0" w:after="0" w:line="240" w:lineRule="auto"/>
      <w:jc w:val="left"/>
    </w:pPr>
    <w:rPr>
      <w:rFonts w:eastAsia="SimSun" w:cs="Tahoma"/>
      <w:kern w:val="1"/>
      <w:szCs w:val="24"/>
      <w:lang w:eastAsia="hi-IN" w:bidi="hi-IN"/>
    </w:rPr>
  </w:style>
  <w:style w:type="paragraph" w:styleId="BodyText">
    <w:name w:val="Body Text"/>
    <w:basedOn w:val="Normal"/>
    <w:link w:val="BodyTextChar"/>
    <w:rsid w:val="002341E0"/>
    <w:pPr>
      <w:widowControl w:val="0"/>
      <w:suppressAutoHyphens/>
      <w:spacing w:before="0" w:line="240" w:lineRule="auto"/>
      <w:jc w:val="left"/>
    </w:pPr>
    <w:rPr>
      <w:rFonts w:eastAsia="SimSun" w:cs="Tahoma"/>
      <w:kern w:val="1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341E0"/>
    <w:rPr>
      <w:rFonts w:eastAsia="SimSun" w:cs="Tahoma"/>
      <w:kern w:val="1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5D699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5D699B"/>
    <w:rPr>
      <w:i/>
      <w:iCs/>
    </w:rPr>
  </w:style>
  <w:style w:type="character" w:customStyle="1" w:styleId="fontstyle01">
    <w:name w:val="fontstyle01"/>
    <w:basedOn w:val="DefaultParagraphFont"/>
    <w:rsid w:val="00BE749D"/>
    <w:rPr>
      <w:rFonts w:ascii="HelveticaNeue-CondensedObl" w:hAnsi="HelveticaNeue-CondensedOb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02710-198F-4FA9-9D16-1AA813F3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dangtung</dc:creator>
  <cp:lastModifiedBy>Dao Ngov</cp:lastModifiedBy>
  <cp:revision>14</cp:revision>
  <cp:lastPrinted>2022-04-13T08:52:00Z</cp:lastPrinted>
  <dcterms:created xsi:type="dcterms:W3CDTF">2023-11-15T05:51:00Z</dcterms:created>
  <dcterms:modified xsi:type="dcterms:W3CDTF">2024-03-24T07:50:00Z</dcterms:modified>
</cp:coreProperties>
</file>